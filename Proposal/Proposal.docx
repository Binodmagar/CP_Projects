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5436407" w:displacedByCustomXml="next"/>
    <w:bookmarkStart w:id="1" w:name="_Toc5436444" w:displacedByCustomXml="next"/>
    <w:sdt>
      <w:sdtPr>
        <w:rPr>
          <w:rFonts w:eastAsiaTheme="minorHAnsi"/>
        </w:rPr>
        <w:id w:val="-114301214"/>
        <w:docPartObj>
          <w:docPartGallery w:val="Cover Pages"/>
          <w:docPartUnique/>
        </w:docPartObj>
      </w:sdtPr>
      <w:sdtContent>
        <w:p w14:paraId="6C86F6CF" w14:textId="74B17E7B" w:rsidR="00667BAA" w:rsidRDefault="00667BAA">
          <w:pPr>
            <w:pStyle w:val="NoSpacing"/>
          </w:pPr>
          <w:r>
            <w:rPr>
              <w:noProof/>
            </w:rPr>
            <mc:AlternateContent>
              <mc:Choice Requires="wps">
                <w:drawing>
                  <wp:anchor distT="0" distB="0" distL="114300" distR="114300" simplePos="0" relativeHeight="251778048" behindDoc="0" locked="0" layoutInCell="1" allowOverlap="1" wp14:anchorId="237C8308" wp14:editId="4515ED56">
                    <wp:simplePos x="0" y="0"/>
                    <wp:positionH relativeFrom="page">
                      <wp:posOffset>2655651</wp:posOffset>
                    </wp:positionH>
                    <wp:positionV relativeFrom="page">
                      <wp:posOffset>826851</wp:posOffset>
                    </wp:positionV>
                    <wp:extent cx="5349659" cy="1887166"/>
                    <wp:effectExtent l="0" t="0" r="3810" b="0"/>
                    <wp:wrapNone/>
                    <wp:docPr id="92" name="Text Box 92"/>
                    <wp:cNvGraphicFramePr/>
                    <a:graphic xmlns:a="http://schemas.openxmlformats.org/drawingml/2006/main">
                      <a:graphicData uri="http://schemas.microsoft.com/office/word/2010/wordprocessingShape">
                        <wps:wsp>
                          <wps:cNvSpPr txBox="1"/>
                          <wps:spPr>
                            <a:xfrm>
                              <a:off x="0" y="0"/>
                              <a:ext cx="5349659" cy="1887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420F5" w14:textId="0933193E" w:rsidR="004F28CD" w:rsidRPr="00667BAA" w:rsidRDefault="004F28CD">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1771152316"/>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Project Proposal on</w:t>
                                    </w:r>
                                  </w:sdtContent>
                                </w:sdt>
                              </w:p>
                              <w:p w14:paraId="66C14D63" w14:textId="5568C041" w:rsidR="004F28CD" w:rsidRDefault="004F28CD">
                                <w:pPr>
                                  <w:spacing w:before="120"/>
                                  <w:rPr>
                                    <w:color w:val="404040" w:themeColor="text1" w:themeTint="BF"/>
                                    <w:sz w:val="36"/>
                                    <w:szCs w:val="36"/>
                                  </w:rPr>
                                </w:pPr>
                                <w:sdt>
                                  <w:sdtPr>
                                    <w:rPr>
                                      <w:rFonts w:ascii="Arial" w:hAnsi="Arial" w:cs="Arial"/>
                                      <w:color w:val="404040" w:themeColor="text1" w:themeTint="BF"/>
                                      <w:sz w:val="40"/>
                                      <w:szCs w:val="40"/>
                                    </w:rPr>
                                    <w:alias w:val="Subtitle"/>
                                    <w:tag w:val=""/>
                                    <w:id w:val="-321280866"/>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color w:val="404040" w:themeColor="text1" w:themeTint="BF"/>
                                        <w:sz w:val="40"/>
                                        <w:szCs w:val="40"/>
                                      </w:rPr>
                                      <w:t>Local Tiles Online Order</w:t>
                                    </w:r>
                                  </w:sdtContent>
                                </w:sdt>
                              </w:p>
                              <w:p w14:paraId="12B725C0" w14:textId="77777777" w:rsidR="004F28CD" w:rsidRDefault="004F28C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37C8308" id="_x0000_t202" coordsize="21600,21600" o:spt="202" path="m,l,21600r21600,l21600,xe">
                    <v:stroke joinstyle="miter"/>
                    <v:path gradientshapeok="t" o:connecttype="rect"/>
                  </v:shapetype>
                  <v:shape id="Text Box 92" o:spid="_x0000_s1026" type="#_x0000_t202" style="position:absolute;margin-left:209.1pt;margin-top:65.1pt;width:421.25pt;height:148.6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" filled="f" stroked="f" strokeweight=".5pt">
                    <v:textbox inset="0,0,0,0">
                      <w:txbxContent>
                        <w:p w14:paraId="6D9420F5" w14:textId="0933193E" w:rsidR="004F28CD" w:rsidRPr="00667BAA" w:rsidRDefault="004F28CD">
                          <w:pPr>
                            <w:pStyle w:val="NoSpacing"/>
                            <w:rPr>
                              <w:rFonts w:ascii="Arial" w:eastAsiaTheme="majorEastAsia" w:hAnsi="Arial" w:cs="Arial"/>
                              <w:color w:val="262626" w:themeColor="text1" w:themeTint="D9"/>
                              <w:sz w:val="72"/>
                              <w:szCs w:val="72"/>
                            </w:rPr>
                          </w:pPr>
                          <w:sdt>
                            <w:sdtPr>
                              <w:rPr>
                                <w:rFonts w:ascii="Arial" w:eastAsiaTheme="majorEastAsia" w:hAnsi="Arial" w:cs="Arial"/>
                                <w:color w:val="262626" w:themeColor="text1" w:themeTint="D9"/>
                                <w:sz w:val="72"/>
                                <w:szCs w:val="72"/>
                              </w:rPr>
                              <w:alias w:val="Title"/>
                              <w:tag w:val=""/>
                              <w:id w:val="-1771152316"/>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Project Proposal on</w:t>
                              </w:r>
                            </w:sdtContent>
                          </w:sdt>
                        </w:p>
                        <w:p w14:paraId="66C14D63" w14:textId="5568C041" w:rsidR="004F28CD" w:rsidRDefault="004F28CD">
                          <w:pPr>
                            <w:spacing w:before="120"/>
                            <w:rPr>
                              <w:color w:val="404040" w:themeColor="text1" w:themeTint="BF"/>
                              <w:sz w:val="36"/>
                              <w:szCs w:val="36"/>
                            </w:rPr>
                          </w:pPr>
                          <w:sdt>
                            <w:sdtPr>
                              <w:rPr>
                                <w:rFonts w:ascii="Arial" w:hAnsi="Arial" w:cs="Arial"/>
                                <w:color w:val="404040" w:themeColor="text1" w:themeTint="BF"/>
                                <w:sz w:val="40"/>
                                <w:szCs w:val="40"/>
                              </w:rPr>
                              <w:alias w:val="Subtitle"/>
                              <w:tag w:val=""/>
                              <w:id w:val="-321280866"/>
                              <w:dataBinding w:prefixMappings="xmlns:ns0='http://purl.org/dc/elements/1.1/' xmlns:ns1='http://schemas.openxmlformats.org/package/2006/metadata/core-properties' " w:xpath="/ns1:coreProperties[1]/ns0:subject[1]" w:storeItemID="{6C3C8BC8-F283-45AE-878A-BAB7291924A1}"/>
                              <w:text/>
                            </w:sdtPr>
                            <w:sdtContent>
                              <w:r>
                                <w:rPr>
                                  <w:rFonts w:ascii="Arial" w:hAnsi="Arial" w:cs="Arial"/>
                                  <w:color w:val="404040" w:themeColor="text1" w:themeTint="BF"/>
                                  <w:sz w:val="40"/>
                                  <w:szCs w:val="40"/>
                                </w:rPr>
                                <w:t>Local Tiles Online Order</w:t>
                              </w:r>
                            </w:sdtContent>
                          </w:sdt>
                        </w:p>
                        <w:p w14:paraId="12B725C0" w14:textId="77777777" w:rsidR="004F28CD" w:rsidRDefault="004F28CD"/>
                      </w:txbxContent>
                    </v:textbox>
                    <w10:wrap anchorx="page" anchory="page"/>
                  </v:shape>
                </w:pict>
              </mc:Fallback>
            </mc:AlternateContent>
          </w:r>
          <w:r>
            <w:rPr>
              <w:noProof/>
            </w:rPr>
            <mc:AlternateContent>
              <mc:Choice Requires="wpg">
                <w:drawing>
                  <wp:anchor distT="0" distB="0" distL="114300" distR="114300" simplePos="0" relativeHeight="251777024" behindDoc="1" locked="0" layoutInCell="1" allowOverlap="1" wp14:anchorId="10B74D13" wp14:editId="5CCB9D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3" name="Group 23"/>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1">
                                <a:lumMod val="50000"/>
                              </a:schemeClr>
                            </a:solidFill>
                          </wpg:grpSpPr>
                          <wps:wsp>
                            <wps:cNvPr id="24" name="Rectangle 24"/>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 25"/>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33441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45DE25" w14:textId="77777777" w:rsidR="004F28CD" w:rsidRDefault="004F28CD">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 26"/>
                            <wpg:cNvGrpSpPr/>
                            <wpg:grpSpPr>
                              <a:xfrm>
                                <a:off x="76200" y="4210050"/>
                                <a:ext cx="2057400" cy="4910328"/>
                                <a:chOff x="80645" y="4211812"/>
                                <a:chExt cx="1306273" cy="3121026"/>
                              </a:xfrm>
                              <a:grpFill/>
                            </wpg:grpSpPr>
                            <wpg:grpSp>
                              <wpg:cNvPr id="27" name="Group 27"/>
                              <wpg:cNvGrpSpPr>
                                <a:grpSpLocks noChangeAspect="1"/>
                              </wpg:cNvGrpSpPr>
                              <wpg:grpSpPr>
                                <a:xfrm>
                                  <a:off x="141062" y="4211812"/>
                                  <a:ext cx="1047750" cy="3121026"/>
                                  <a:chOff x="141062" y="4211812"/>
                                  <a:chExt cx="1047750" cy="3121026"/>
                                </a:xfrm>
                                <a:grpFill/>
                              </wpg:grpSpPr>
                              <wps:wsp>
                                <wps:cNvPr id="47" name="Freeform 4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9" name="Group 79"/>
                              <wpg:cNvGrpSpPr>
                                <a:grpSpLocks noChangeAspect="1"/>
                              </wpg:cNvGrpSpPr>
                              <wpg:grpSpPr>
                                <a:xfrm>
                                  <a:off x="80645" y="4826972"/>
                                  <a:ext cx="1306273" cy="2505863"/>
                                  <a:chOff x="80645" y="4649964"/>
                                  <a:chExt cx="874712" cy="1677988"/>
                                </a:xfrm>
                                <a:grpFill/>
                              </wpg:grpSpPr>
                              <wps:wsp>
                                <wps:cNvPr id="80" name="Freeform 8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0B74D13" id="Group 23" o:spid="_x0000_s1027" style="position:absolute;margin-left:0;margin-top:0;width:172.8pt;height:718.55pt;z-index:-25153945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A/xfkgPSQAAPn/AAAOAAAAAAAAAAAAAAAAAC4CAABkcnMv&#10;ZTJvRG9jLnhtbFBLAQItABQABgAIAAAAIQBP95Uy3QAAAAYBAAAPAAAAAAAAAAAAAAAAAJcmAABk&#10;cnMvZG93bnJldi54bWxQSwUGAAAAAAQABADzAAAAoScAAAAA&#10;">
                    <v:rect id="Rectangle 24"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5"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" adj="18883" filled="f" stroked="f" strokeweight="1pt">
                      <v:textbox inset=",0,14.4pt,0">
                        <w:txbxContent>
                          <w:sdt>
                            <w:sdtPr>
                              <w:rPr>
                                <w:color w:val="FFFFFF" w:themeColor="background1"/>
                                <w:sz w:val="28"/>
                                <w:szCs w:val="28"/>
                              </w:rPr>
                              <w:alias w:val="Date"/>
                              <w:tag w:val=""/>
                              <w:id w:val="-1833441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0145DE25" w14:textId="77777777" w:rsidR="004F28CD" w:rsidRDefault="004F28CD">
                                <w:pPr>
                                  <w:pStyle w:val="NoSpacing"/>
                                  <w:jc w:val="right"/>
                                  <w:rPr>
                                    <w:color w:val="FFFFFF" w:themeColor="background1"/>
                                    <w:sz w:val="28"/>
                                    <w:szCs w:val="28"/>
                                  </w:rPr>
                                </w:pPr>
                                <w:r>
                                  <w:rPr>
                                    <w:color w:val="FFFFFF" w:themeColor="background1"/>
                                    <w:sz w:val="28"/>
                                    <w:szCs w:val="28"/>
                                  </w:rPr>
                                  <w:t>[Date]</w:t>
                                </w:r>
                              </w:p>
                            </w:sdtContent>
                          </w:sdt>
                        </w:txbxContent>
                      </v:textbox>
                    </v:shape>
                    <v:group id="Group 26"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27"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4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" path="m,l39,152,84,304r38,113l122,440,76,306,39,180,6,53,,xe" filled="f" strokecolor="#44546a [3215]" strokeweight="0">
                          <v:path arrowok="t" o:connecttype="custom" o:connectlocs="0,0;61913,241300;133350,482600;193675,661988;193675,698500;120650,485775;61913,285750;9525,84138;0,0" o:connectangles="0,0,0,0,0,0,0,0,0"/>
                        </v:shape>
                        <v:shape id="Freeform 5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" path="m,l8,19,37,93r30,74l116,269r-8,l60,169,30,98,1,25,,xe" filled="f" strokecolor="#44546a [3215]" strokeweight="0">
                          <v:path arrowok="t" o:connecttype="custom" o:connectlocs="0,0;12700,30163;58738,147638;106363,265113;184150,427038;171450,427038;95250,268288;47625,155575;1588,39688;0,0" o:connectangles="0,0,0,0,0,0,0,0,0,0"/>
                        </v:shape>
                        <v:shape id="Freeform 59"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70"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71"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72"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" path="m,l33,69r-9,l12,35,,xe" filled="f" strokecolor="#44546a [3215]" strokeweight="0">
                          <v:path arrowok="t" o:connecttype="custom" o:connectlocs="0,0;52388,109538;38100,109538;19050,55563;0,0" o:connectangles="0,0,0,0,0"/>
                        </v:shape>
                        <v:shape id="Freeform 73"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" path="m,l9,37r,3l15,93,5,49,,xe" filled="f" strokecolor="#44546a [3215]" strokeweight="0">
                          <v:path arrowok="t" o:connecttype="custom" o:connectlocs="0,0;14288,58738;14288,63500;23813,147638;7938,77788;0,0" o:connectangles="0,0,0,0,0,0"/>
                        </v:shape>
                        <v:shape id="Freeform 74"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75"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reeform 76"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" path="m,l31,65r-8,l,xe" filled="f" strokecolor="#44546a [3215]" strokeweight="0">
                          <v:path arrowok="t" o:connecttype="custom" o:connectlocs="0,0;49213,103188;36513,103188;0,0" o:connectangles="0,0,0,0"/>
                        </v:shape>
                        <v:shape id="Freeform 77"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" path="m,l6,17,7,42,6,39,,23,,xe" filled="f" strokecolor="#44546a [3215]" strokeweight="0">
                          <v:path arrowok="t" o:connecttype="custom" o:connectlocs="0,0;9525,26988;11113,66675;9525,61913;0,36513;0,0" o:connectangles="0,0,0,0,0,0"/>
                        </v:shape>
                        <v:shape id="Freeform 78"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" path="m,l6,16,21,49,33,84r12,34l44,118,13,53,11,42,,xe" filled="f" strokecolor="#44546a [3215]" strokeweight="0">
                          <v:path arrowok="t" o:connecttype="custom" o:connectlocs="0,0;9525,25400;33338,77788;52388,133350;71438,187325;69850,187325;20638,84138;17463,66675;0,0" o:connectangles="0,0,0,0,0,0,0,0,0"/>
                        </v:shape>
                      </v:group>
                      <v:group id="Group 79"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Freeform 80"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reeform 81"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reeform 82"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83"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84"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" path="m,l33,71r-9,l11,36,,xe" filled="f" strokecolor="#44546a [3215]" strokeweight="0">
                          <v:stroke opacity="13107f"/>
                          <v:path arrowok="t" o:connecttype="custom" o:connectlocs="0,0;52388,112713;38100,112713;17463,57150;0,0" o:connectangles="0,0,0,0,0"/>
                        </v:shape>
                        <v:shape id="Freeform 85"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" path="m,l8,37r,4l15,95,4,49,,xe" filled="f" strokecolor="#44546a [3215]" strokeweight="0">
                          <v:stroke opacity="13107f"/>
                          <v:path arrowok="t" o:connecttype="custom" o:connectlocs="0,0;12700,58738;12700,65088;23813,150813;6350,77788;0,0" o:connectangles="0,0,0,0,0,0"/>
                        </v:shape>
                        <v:shape id="Freeform 86"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87"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reeform 88"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" path="m,l31,66r-7,l,xe" filled="f" strokecolor="#44546a [3215]" strokeweight="0">
                          <v:stroke opacity="13107f"/>
                          <v:path arrowok="t" o:connecttype="custom" o:connectlocs="0,0;49213,104775;38100,104775;0,0" o:connectangles="0,0,0,0"/>
                        </v:shape>
                        <v:shape id="Freeform 89"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" path="m,l7,17r,26l6,40,,25,,xe" filled="f" strokecolor="#44546a [3215]" strokeweight="0">
                          <v:stroke opacity="13107f"/>
                          <v:path arrowok="t" o:connecttype="custom" o:connectlocs="0,0;11113,26988;11113,68263;9525,63500;0,39688;0,0" o:connectangles="0,0,0,0,0,0"/>
                        </v:shape>
                        <v:shape id="Freeform 90"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E2005ED" w14:textId="532DB612" w:rsidR="00667BAA" w:rsidRDefault="00DA2764">
          <w:r>
            <w:rPr>
              <w:noProof/>
            </w:rPr>
            <mc:AlternateContent>
              <mc:Choice Requires="wps">
                <w:drawing>
                  <wp:anchor distT="0" distB="0" distL="114300" distR="114300" simplePos="0" relativeHeight="251780096" behindDoc="0" locked="0" layoutInCell="1" allowOverlap="1" wp14:anchorId="1BAEAEF4" wp14:editId="6299A10C">
                    <wp:simplePos x="0" y="0"/>
                    <wp:positionH relativeFrom="column">
                      <wp:posOffset>543709</wp:posOffset>
                    </wp:positionH>
                    <wp:positionV relativeFrom="paragraph">
                      <wp:posOffset>2095730</wp:posOffset>
                    </wp:positionV>
                    <wp:extent cx="5380436" cy="3375236"/>
                    <wp:effectExtent l="0" t="0" r="10795" b="15875"/>
                    <wp:wrapNone/>
                    <wp:docPr id="93" name="Text Box 93"/>
                    <wp:cNvGraphicFramePr/>
                    <a:graphic xmlns:a="http://schemas.openxmlformats.org/drawingml/2006/main">
                      <a:graphicData uri="http://schemas.microsoft.com/office/word/2010/wordprocessingShape">
                        <wps:wsp>
                          <wps:cNvSpPr txBox="1"/>
                          <wps:spPr>
                            <a:xfrm>
                              <a:off x="0" y="0"/>
                              <a:ext cx="5380436" cy="3375236"/>
                            </a:xfrm>
                            <a:prstGeom prst="rect">
                              <a:avLst/>
                            </a:prstGeom>
                            <a:solidFill>
                              <a:schemeClr val="lt1"/>
                            </a:solidFill>
                            <a:ln w="6350">
                              <a:solidFill>
                                <a:prstClr val="black"/>
                              </a:solidFill>
                            </a:ln>
                          </wps:spPr>
                          <wps:txbx>
                            <w:txbxContent>
                              <w:p w14:paraId="18D473DE" w14:textId="0887DDA4" w:rsidR="004F28CD" w:rsidRDefault="004F28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EAEF4" id="Text Box 93" o:spid="_x0000_s1056" type="#_x0000_t202" style="position:absolute;margin-left:42.8pt;margin-top:165pt;width:423.65pt;height:265.7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" fillcolor="white [3201]" strokeweight=".5pt">
                    <v:textbox>
                      <w:txbxContent>
                        <w:p w14:paraId="18D473DE" w14:textId="0887DDA4" w:rsidR="004F28CD" w:rsidRDefault="004F28CD"/>
                      </w:txbxContent>
                    </v:textbox>
                  </v:shape>
                </w:pict>
              </mc:Fallback>
            </mc:AlternateContent>
          </w:r>
          <w:r w:rsidR="00667BAA">
            <w:rPr>
              <w:noProof/>
            </w:rPr>
            <mc:AlternateContent>
              <mc:Choice Requires="wps">
                <w:drawing>
                  <wp:anchor distT="0" distB="0" distL="114300" distR="114300" simplePos="0" relativeHeight="251779072" behindDoc="0" locked="0" layoutInCell="1" allowOverlap="1" wp14:anchorId="29194033" wp14:editId="6E0F7963">
                    <wp:simplePos x="0" y="0"/>
                    <wp:positionH relativeFrom="page">
                      <wp:posOffset>1701895</wp:posOffset>
                    </wp:positionH>
                    <wp:positionV relativeFrom="page">
                      <wp:posOffset>7907937</wp:posOffset>
                    </wp:positionV>
                    <wp:extent cx="6157608" cy="1610090"/>
                    <wp:effectExtent l="0" t="0" r="14605" b="9525"/>
                    <wp:wrapNone/>
                    <wp:docPr id="91" name="Text Box 91"/>
                    <wp:cNvGraphicFramePr/>
                    <a:graphic xmlns:a="http://schemas.openxmlformats.org/drawingml/2006/main">
                      <a:graphicData uri="http://schemas.microsoft.com/office/word/2010/wordprocessingShape">
                        <wps:wsp>
                          <wps:cNvSpPr txBox="1"/>
                          <wps:spPr>
                            <a:xfrm>
                              <a:off x="0" y="0"/>
                              <a:ext cx="6157608" cy="1610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2897B" w14:textId="13AD507E"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Submitted By: Binod Rana                                               Submitted To: </w:t>
                                </w:r>
                              </w:p>
                              <w:p w14:paraId="253E1D27" w14:textId="426F2B7D"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Batch: 22 C                                                    Module Teacher: Sudeep Lal Bajimaya</w:t>
                                </w:r>
                              </w:p>
                              <w:p w14:paraId="096B4FEB" w14:textId="5D13C57E"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NCC ID: 00175028</w:t>
                                </w:r>
                              </w:p>
                              <w:p w14:paraId="5A8C4DCF" w14:textId="39CB1FA1"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E-mail: </w:t>
                                </w:r>
                              </w:p>
                              <w:p w14:paraId="5A5672C8" w14:textId="04C27E93"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Softwarica College of IT &amp; E-Commerce Dilibazar, Kathmandu</w:t>
                                </w:r>
                              </w:p>
                              <w:p w14:paraId="347E75DD" w14:textId="2D25CA60" w:rsidR="004F28CD" w:rsidRPr="00667BAA" w:rsidRDefault="004F28CD">
                                <w:pPr>
                                  <w:pStyle w:val="NoSpacing"/>
                                  <w:rPr>
                                    <w:rFonts w:ascii="Segoe Marker" w:hAnsi="Segoe Marker" w:cs="Arial"/>
                                    <w:color w:val="2E74B5" w:themeColor="accent1" w:themeShade="BF"/>
                                    <w:sz w:val="32"/>
                                    <w:szCs w:val="32"/>
                                  </w:rPr>
                                </w:pPr>
                                <w:r w:rsidRPr="00667BAA">
                                  <w:rPr>
                                    <w:rFonts w:ascii="Segoe Marker" w:hAnsi="Segoe Marker" w:cs="Arial"/>
                                    <w:color w:val="2E74B5" w:themeColor="accent1" w:themeShade="BF"/>
                                    <w:sz w:val="32"/>
                                    <w:szCs w:val="32"/>
                                  </w:rPr>
                                  <w:t xml:space="preserve"> </w:t>
                                </w:r>
                              </w:p>
                              <w:p w14:paraId="14B42982" w14:textId="77777777" w:rsidR="004F28CD" w:rsidRDefault="004F28CD">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9194033" id="Text Box 91" o:spid="_x0000_s1057" type="#_x0000_t202" style="position:absolute;margin-left:134pt;margin-top:622.65pt;width:484.85pt;height:126.8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" filled="f" stroked="f" strokeweight=".5pt">
                    <v:textbox inset="0,0,0,0">
                      <w:txbxContent>
                        <w:p w14:paraId="43A2897B" w14:textId="13AD507E"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Submitted By: Binod Rana                                               Submitted To: </w:t>
                          </w:r>
                        </w:p>
                        <w:p w14:paraId="253E1D27" w14:textId="426F2B7D"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Batch: 22 C                                                    Module Teacher: Sudeep Lal Bajimaya</w:t>
                          </w:r>
                        </w:p>
                        <w:p w14:paraId="096B4FEB" w14:textId="5D13C57E"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NCC ID: 00175028</w:t>
                          </w:r>
                        </w:p>
                        <w:p w14:paraId="5A8C4DCF" w14:textId="39CB1FA1"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 xml:space="preserve">E-mail: </w:t>
                          </w:r>
                        </w:p>
                        <w:p w14:paraId="5A5672C8" w14:textId="04C27E93" w:rsidR="004F28CD" w:rsidRPr="00667BAA" w:rsidRDefault="004F28CD">
                          <w:pPr>
                            <w:pStyle w:val="NoSpacing"/>
                            <w:rPr>
                              <w:rFonts w:ascii="Segoe Marker" w:hAnsi="Segoe Marker" w:cs="Arial"/>
                              <w:color w:val="000000" w:themeColor="text1"/>
                              <w:sz w:val="32"/>
                              <w:szCs w:val="32"/>
                            </w:rPr>
                          </w:pPr>
                          <w:r w:rsidRPr="00667BAA">
                            <w:rPr>
                              <w:rFonts w:ascii="Segoe Marker" w:hAnsi="Segoe Marker" w:cs="Arial"/>
                              <w:color w:val="000000" w:themeColor="text1"/>
                              <w:sz w:val="32"/>
                              <w:szCs w:val="32"/>
                            </w:rPr>
                            <w:t>Softwarica College of IT &amp; E-Commerce Dilibazar, Kathmandu</w:t>
                          </w:r>
                        </w:p>
                        <w:p w14:paraId="347E75DD" w14:textId="2D25CA60" w:rsidR="004F28CD" w:rsidRPr="00667BAA" w:rsidRDefault="004F28CD">
                          <w:pPr>
                            <w:pStyle w:val="NoSpacing"/>
                            <w:rPr>
                              <w:rFonts w:ascii="Segoe Marker" w:hAnsi="Segoe Marker" w:cs="Arial"/>
                              <w:color w:val="2E74B5" w:themeColor="accent1" w:themeShade="BF"/>
                              <w:sz w:val="32"/>
                              <w:szCs w:val="32"/>
                            </w:rPr>
                          </w:pPr>
                          <w:r w:rsidRPr="00667BAA">
                            <w:rPr>
                              <w:rFonts w:ascii="Segoe Marker" w:hAnsi="Segoe Marker" w:cs="Arial"/>
                              <w:color w:val="2E74B5" w:themeColor="accent1" w:themeShade="BF"/>
                              <w:sz w:val="32"/>
                              <w:szCs w:val="32"/>
                            </w:rPr>
                            <w:t xml:space="preserve"> </w:t>
                          </w:r>
                        </w:p>
                        <w:p w14:paraId="14B42982" w14:textId="77777777" w:rsidR="004F28CD" w:rsidRDefault="004F28CD">
                          <w:pPr>
                            <w:pStyle w:val="NoSpacing"/>
                            <w:rPr>
                              <w:color w:val="595959" w:themeColor="text1" w:themeTint="A6"/>
                              <w:sz w:val="20"/>
                              <w:szCs w:val="20"/>
                            </w:rPr>
                          </w:pPr>
                        </w:p>
                      </w:txbxContent>
                    </v:textbox>
                    <w10:wrap anchorx="page" anchory="page"/>
                  </v:shape>
                </w:pict>
              </mc:Fallback>
            </mc:AlternateContent>
          </w:r>
          <w:r w:rsidR="00667BAA">
            <w:br w:type="page"/>
          </w:r>
        </w:p>
      </w:sdtContent>
    </w:sdt>
    <w:sdt>
      <w:sdtPr>
        <w:rPr>
          <w:rFonts w:asciiTheme="minorHAnsi" w:eastAsiaTheme="minorHAnsi" w:hAnsiTheme="minorHAnsi" w:cstheme="minorBidi"/>
          <w:color w:val="auto"/>
          <w:sz w:val="22"/>
          <w:szCs w:val="22"/>
        </w:rPr>
        <w:id w:val="1813210463"/>
        <w:docPartObj>
          <w:docPartGallery w:val="Table of Contents"/>
          <w:docPartUnique/>
        </w:docPartObj>
      </w:sdtPr>
      <w:sdtEndPr>
        <w:rPr>
          <w:b/>
          <w:bCs/>
          <w:noProof/>
        </w:rPr>
      </w:sdtEndPr>
      <w:sdtContent>
        <w:p w14:paraId="0F143401" w14:textId="2A52309F" w:rsidR="008F63FD" w:rsidRDefault="008F63FD">
          <w:pPr>
            <w:pStyle w:val="TOCHeading"/>
          </w:pPr>
          <w:r>
            <w:t>Table of Contents</w:t>
          </w:r>
        </w:p>
        <w:p w14:paraId="05851F7A" w14:textId="03A330EF" w:rsidR="009D2368" w:rsidRDefault="008F63F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466774" w:history="1">
            <w:r w:rsidR="009D2368" w:rsidRPr="009423DA">
              <w:rPr>
                <w:rStyle w:val="Hyperlink"/>
                <w:rFonts w:ascii="Arial" w:hAnsi="Arial" w:cs="Arial"/>
                <w:noProof/>
              </w:rPr>
              <w:t>Chapter 1: Introduction</w:t>
            </w:r>
            <w:r w:rsidR="009D2368">
              <w:rPr>
                <w:noProof/>
                <w:webHidden/>
              </w:rPr>
              <w:tab/>
            </w:r>
            <w:r w:rsidR="009D2368">
              <w:rPr>
                <w:noProof/>
                <w:webHidden/>
              </w:rPr>
              <w:fldChar w:fldCharType="begin"/>
            </w:r>
            <w:r w:rsidR="009D2368">
              <w:rPr>
                <w:noProof/>
                <w:webHidden/>
              </w:rPr>
              <w:instrText xml:space="preserve"> PAGEREF _Toc5466774 \h </w:instrText>
            </w:r>
            <w:r w:rsidR="009D2368">
              <w:rPr>
                <w:noProof/>
                <w:webHidden/>
              </w:rPr>
            </w:r>
            <w:r w:rsidR="009D2368">
              <w:rPr>
                <w:noProof/>
                <w:webHidden/>
              </w:rPr>
              <w:fldChar w:fldCharType="separate"/>
            </w:r>
            <w:r w:rsidR="009D2368">
              <w:rPr>
                <w:noProof/>
                <w:webHidden/>
              </w:rPr>
              <w:t>2</w:t>
            </w:r>
            <w:r w:rsidR="009D2368">
              <w:rPr>
                <w:noProof/>
                <w:webHidden/>
              </w:rPr>
              <w:fldChar w:fldCharType="end"/>
            </w:r>
          </w:hyperlink>
        </w:p>
        <w:p w14:paraId="5F1530C8" w14:textId="4E78A91C" w:rsidR="009D2368" w:rsidRDefault="004F28CD">
          <w:pPr>
            <w:pStyle w:val="TOC2"/>
            <w:tabs>
              <w:tab w:val="right" w:leader="dot" w:pos="9350"/>
            </w:tabs>
            <w:rPr>
              <w:rFonts w:eastAsiaTheme="minorEastAsia"/>
              <w:noProof/>
            </w:rPr>
          </w:pPr>
          <w:hyperlink w:anchor="_Toc5466775" w:history="1">
            <w:r w:rsidR="009D2368" w:rsidRPr="009423DA">
              <w:rPr>
                <w:rStyle w:val="Hyperlink"/>
                <w:rFonts w:ascii="Arial" w:hAnsi="Arial" w:cs="Arial"/>
                <w:noProof/>
              </w:rPr>
              <w:t>1.1    Introduction</w:t>
            </w:r>
            <w:r w:rsidR="009D2368">
              <w:rPr>
                <w:noProof/>
                <w:webHidden/>
              </w:rPr>
              <w:tab/>
            </w:r>
            <w:r w:rsidR="009D2368">
              <w:rPr>
                <w:noProof/>
                <w:webHidden/>
              </w:rPr>
              <w:fldChar w:fldCharType="begin"/>
            </w:r>
            <w:r w:rsidR="009D2368">
              <w:rPr>
                <w:noProof/>
                <w:webHidden/>
              </w:rPr>
              <w:instrText xml:space="preserve"> PAGEREF _Toc5466775 \h </w:instrText>
            </w:r>
            <w:r w:rsidR="009D2368">
              <w:rPr>
                <w:noProof/>
                <w:webHidden/>
              </w:rPr>
            </w:r>
            <w:r w:rsidR="009D2368">
              <w:rPr>
                <w:noProof/>
                <w:webHidden/>
              </w:rPr>
              <w:fldChar w:fldCharType="separate"/>
            </w:r>
            <w:r w:rsidR="009D2368">
              <w:rPr>
                <w:noProof/>
                <w:webHidden/>
              </w:rPr>
              <w:t>2</w:t>
            </w:r>
            <w:r w:rsidR="009D2368">
              <w:rPr>
                <w:noProof/>
                <w:webHidden/>
              </w:rPr>
              <w:fldChar w:fldCharType="end"/>
            </w:r>
          </w:hyperlink>
        </w:p>
        <w:p w14:paraId="4AFD61F7" w14:textId="2AA9DB57" w:rsidR="009D2368" w:rsidRDefault="004F28CD">
          <w:pPr>
            <w:pStyle w:val="TOC2"/>
            <w:tabs>
              <w:tab w:val="left" w:pos="880"/>
              <w:tab w:val="right" w:leader="dot" w:pos="9350"/>
            </w:tabs>
            <w:rPr>
              <w:rFonts w:eastAsiaTheme="minorEastAsia"/>
              <w:noProof/>
            </w:rPr>
          </w:pPr>
          <w:hyperlink w:anchor="_Toc5466776" w:history="1">
            <w:r w:rsidR="009D2368" w:rsidRPr="009423DA">
              <w:rPr>
                <w:rStyle w:val="Hyperlink"/>
                <w:rFonts w:ascii="Arial" w:hAnsi="Arial" w:cs="Arial"/>
                <w:noProof/>
              </w:rPr>
              <w:t>1.2</w:t>
            </w:r>
            <w:r w:rsidR="009D2368">
              <w:rPr>
                <w:rFonts w:eastAsiaTheme="minorEastAsia"/>
                <w:noProof/>
              </w:rPr>
              <w:tab/>
            </w:r>
            <w:r w:rsidR="009D2368" w:rsidRPr="009423DA">
              <w:rPr>
                <w:rStyle w:val="Hyperlink"/>
                <w:rFonts w:ascii="Arial" w:hAnsi="Arial" w:cs="Arial"/>
                <w:noProof/>
              </w:rPr>
              <w:t>Background of the projects</w:t>
            </w:r>
            <w:r w:rsidR="009D2368">
              <w:rPr>
                <w:noProof/>
                <w:webHidden/>
              </w:rPr>
              <w:tab/>
            </w:r>
            <w:r w:rsidR="009D2368">
              <w:rPr>
                <w:noProof/>
                <w:webHidden/>
              </w:rPr>
              <w:fldChar w:fldCharType="begin"/>
            </w:r>
            <w:r w:rsidR="009D2368">
              <w:rPr>
                <w:noProof/>
                <w:webHidden/>
              </w:rPr>
              <w:instrText xml:space="preserve"> PAGEREF _Toc5466776 \h </w:instrText>
            </w:r>
            <w:r w:rsidR="009D2368">
              <w:rPr>
                <w:noProof/>
                <w:webHidden/>
              </w:rPr>
            </w:r>
            <w:r w:rsidR="009D2368">
              <w:rPr>
                <w:noProof/>
                <w:webHidden/>
              </w:rPr>
              <w:fldChar w:fldCharType="separate"/>
            </w:r>
            <w:r w:rsidR="009D2368">
              <w:rPr>
                <w:noProof/>
                <w:webHidden/>
              </w:rPr>
              <w:t>2</w:t>
            </w:r>
            <w:r w:rsidR="009D2368">
              <w:rPr>
                <w:noProof/>
                <w:webHidden/>
              </w:rPr>
              <w:fldChar w:fldCharType="end"/>
            </w:r>
          </w:hyperlink>
        </w:p>
        <w:p w14:paraId="75A41D7D" w14:textId="4A62BBED" w:rsidR="009D2368" w:rsidRDefault="004F28CD">
          <w:pPr>
            <w:pStyle w:val="TOC2"/>
            <w:tabs>
              <w:tab w:val="left" w:pos="880"/>
              <w:tab w:val="right" w:leader="dot" w:pos="9350"/>
            </w:tabs>
            <w:rPr>
              <w:rFonts w:eastAsiaTheme="minorEastAsia"/>
              <w:noProof/>
            </w:rPr>
          </w:pPr>
          <w:hyperlink w:anchor="_Toc5466777" w:history="1">
            <w:r w:rsidR="009D2368" w:rsidRPr="009423DA">
              <w:rPr>
                <w:rStyle w:val="Hyperlink"/>
                <w:rFonts w:ascii="Arial" w:hAnsi="Arial" w:cs="Arial"/>
                <w:noProof/>
              </w:rPr>
              <w:t>1.3</w:t>
            </w:r>
            <w:r w:rsidR="009D2368">
              <w:rPr>
                <w:rFonts w:eastAsiaTheme="minorEastAsia"/>
                <w:noProof/>
              </w:rPr>
              <w:tab/>
            </w:r>
            <w:r w:rsidR="009D2368" w:rsidRPr="009423DA">
              <w:rPr>
                <w:rStyle w:val="Hyperlink"/>
                <w:rFonts w:ascii="Arial" w:hAnsi="Arial" w:cs="Arial"/>
                <w:noProof/>
              </w:rPr>
              <w:t>Problems Statements</w:t>
            </w:r>
            <w:r w:rsidR="009D2368">
              <w:rPr>
                <w:noProof/>
                <w:webHidden/>
              </w:rPr>
              <w:tab/>
            </w:r>
            <w:r w:rsidR="009D2368">
              <w:rPr>
                <w:noProof/>
                <w:webHidden/>
              </w:rPr>
              <w:fldChar w:fldCharType="begin"/>
            </w:r>
            <w:r w:rsidR="009D2368">
              <w:rPr>
                <w:noProof/>
                <w:webHidden/>
              </w:rPr>
              <w:instrText xml:space="preserve"> PAGEREF _Toc5466777 \h </w:instrText>
            </w:r>
            <w:r w:rsidR="009D2368">
              <w:rPr>
                <w:noProof/>
                <w:webHidden/>
              </w:rPr>
            </w:r>
            <w:r w:rsidR="009D2368">
              <w:rPr>
                <w:noProof/>
                <w:webHidden/>
              </w:rPr>
              <w:fldChar w:fldCharType="separate"/>
            </w:r>
            <w:r w:rsidR="009D2368">
              <w:rPr>
                <w:noProof/>
                <w:webHidden/>
              </w:rPr>
              <w:t>3</w:t>
            </w:r>
            <w:r w:rsidR="009D2368">
              <w:rPr>
                <w:noProof/>
                <w:webHidden/>
              </w:rPr>
              <w:fldChar w:fldCharType="end"/>
            </w:r>
          </w:hyperlink>
        </w:p>
        <w:p w14:paraId="340C3FAB" w14:textId="5158AFE6" w:rsidR="009D2368" w:rsidRDefault="004F28CD">
          <w:pPr>
            <w:pStyle w:val="TOC2"/>
            <w:tabs>
              <w:tab w:val="right" w:leader="dot" w:pos="9350"/>
            </w:tabs>
            <w:rPr>
              <w:rFonts w:eastAsiaTheme="minorEastAsia"/>
              <w:noProof/>
            </w:rPr>
          </w:pPr>
          <w:hyperlink w:anchor="_Toc5466778" w:history="1">
            <w:r w:rsidR="009D2368" w:rsidRPr="009423DA">
              <w:rPr>
                <w:rStyle w:val="Hyperlink"/>
                <w:rFonts w:ascii="Arial" w:hAnsi="Arial" w:cs="Arial"/>
                <w:noProof/>
              </w:rPr>
              <w:t>1.4   Description of the project</w:t>
            </w:r>
            <w:r w:rsidR="009D2368">
              <w:rPr>
                <w:noProof/>
                <w:webHidden/>
              </w:rPr>
              <w:tab/>
            </w:r>
            <w:r w:rsidR="009D2368">
              <w:rPr>
                <w:noProof/>
                <w:webHidden/>
              </w:rPr>
              <w:fldChar w:fldCharType="begin"/>
            </w:r>
            <w:r w:rsidR="009D2368">
              <w:rPr>
                <w:noProof/>
                <w:webHidden/>
              </w:rPr>
              <w:instrText xml:space="preserve"> PAGEREF _Toc5466778 \h </w:instrText>
            </w:r>
            <w:r w:rsidR="009D2368">
              <w:rPr>
                <w:noProof/>
                <w:webHidden/>
              </w:rPr>
            </w:r>
            <w:r w:rsidR="009D2368">
              <w:rPr>
                <w:noProof/>
                <w:webHidden/>
              </w:rPr>
              <w:fldChar w:fldCharType="separate"/>
            </w:r>
            <w:r w:rsidR="009D2368">
              <w:rPr>
                <w:noProof/>
                <w:webHidden/>
              </w:rPr>
              <w:t>3</w:t>
            </w:r>
            <w:r w:rsidR="009D2368">
              <w:rPr>
                <w:noProof/>
                <w:webHidden/>
              </w:rPr>
              <w:fldChar w:fldCharType="end"/>
            </w:r>
          </w:hyperlink>
        </w:p>
        <w:p w14:paraId="54F35551" w14:textId="7EF48954" w:rsidR="009D2368" w:rsidRDefault="004F28CD">
          <w:pPr>
            <w:pStyle w:val="TOC3"/>
            <w:tabs>
              <w:tab w:val="right" w:leader="dot" w:pos="9350"/>
            </w:tabs>
            <w:rPr>
              <w:rFonts w:eastAsiaTheme="minorEastAsia"/>
              <w:noProof/>
            </w:rPr>
          </w:pPr>
          <w:hyperlink w:anchor="_Toc5466779" w:history="1">
            <w:r w:rsidR="009D2368" w:rsidRPr="009423DA">
              <w:rPr>
                <w:rStyle w:val="Hyperlink"/>
                <w:rFonts w:ascii="Arial" w:hAnsi="Arial" w:cs="Arial"/>
                <w:noProof/>
              </w:rPr>
              <w:t>1.4.1 Features of the project</w:t>
            </w:r>
            <w:r w:rsidR="009D2368">
              <w:rPr>
                <w:noProof/>
                <w:webHidden/>
              </w:rPr>
              <w:tab/>
            </w:r>
            <w:r w:rsidR="009D2368">
              <w:rPr>
                <w:noProof/>
                <w:webHidden/>
              </w:rPr>
              <w:fldChar w:fldCharType="begin"/>
            </w:r>
            <w:r w:rsidR="009D2368">
              <w:rPr>
                <w:noProof/>
                <w:webHidden/>
              </w:rPr>
              <w:instrText xml:space="preserve"> PAGEREF _Toc5466779 \h </w:instrText>
            </w:r>
            <w:r w:rsidR="009D2368">
              <w:rPr>
                <w:noProof/>
                <w:webHidden/>
              </w:rPr>
            </w:r>
            <w:r w:rsidR="009D2368">
              <w:rPr>
                <w:noProof/>
                <w:webHidden/>
              </w:rPr>
              <w:fldChar w:fldCharType="separate"/>
            </w:r>
            <w:r w:rsidR="009D2368">
              <w:rPr>
                <w:noProof/>
                <w:webHidden/>
              </w:rPr>
              <w:t>3</w:t>
            </w:r>
            <w:r w:rsidR="009D2368">
              <w:rPr>
                <w:noProof/>
                <w:webHidden/>
              </w:rPr>
              <w:fldChar w:fldCharType="end"/>
            </w:r>
          </w:hyperlink>
        </w:p>
        <w:p w14:paraId="161CE83C" w14:textId="640AFD87" w:rsidR="009D2368" w:rsidRDefault="004F28CD">
          <w:pPr>
            <w:pStyle w:val="TOC2"/>
            <w:tabs>
              <w:tab w:val="left" w:pos="880"/>
              <w:tab w:val="right" w:leader="dot" w:pos="9350"/>
            </w:tabs>
            <w:rPr>
              <w:rFonts w:eastAsiaTheme="minorEastAsia"/>
              <w:noProof/>
            </w:rPr>
          </w:pPr>
          <w:hyperlink w:anchor="_Toc5466780" w:history="1">
            <w:r w:rsidR="009D2368" w:rsidRPr="009423DA">
              <w:rPr>
                <w:rStyle w:val="Hyperlink"/>
                <w:rFonts w:ascii="Arial" w:hAnsi="Arial" w:cs="Arial"/>
                <w:noProof/>
              </w:rPr>
              <w:t>1.4</w:t>
            </w:r>
            <w:r w:rsidR="009D2368">
              <w:rPr>
                <w:rFonts w:eastAsiaTheme="minorEastAsia"/>
                <w:noProof/>
              </w:rPr>
              <w:tab/>
            </w:r>
            <w:r w:rsidR="009D2368" w:rsidRPr="009423DA">
              <w:rPr>
                <w:rStyle w:val="Hyperlink"/>
                <w:rFonts w:ascii="Arial" w:hAnsi="Arial" w:cs="Arial"/>
                <w:noProof/>
              </w:rPr>
              <w:t>Overview of the project</w:t>
            </w:r>
            <w:r w:rsidR="009D2368">
              <w:rPr>
                <w:noProof/>
                <w:webHidden/>
              </w:rPr>
              <w:tab/>
            </w:r>
            <w:r w:rsidR="009D2368">
              <w:rPr>
                <w:noProof/>
                <w:webHidden/>
              </w:rPr>
              <w:fldChar w:fldCharType="begin"/>
            </w:r>
            <w:r w:rsidR="009D2368">
              <w:rPr>
                <w:noProof/>
                <w:webHidden/>
              </w:rPr>
              <w:instrText xml:space="preserve"> PAGEREF _Toc5466780 \h </w:instrText>
            </w:r>
            <w:r w:rsidR="009D2368">
              <w:rPr>
                <w:noProof/>
                <w:webHidden/>
              </w:rPr>
            </w:r>
            <w:r w:rsidR="009D2368">
              <w:rPr>
                <w:noProof/>
                <w:webHidden/>
              </w:rPr>
              <w:fldChar w:fldCharType="separate"/>
            </w:r>
            <w:r w:rsidR="009D2368">
              <w:rPr>
                <w:noProof/>
                <w:webHidden/>
              </w:rPr>
              <w:t>3</w:t>
            </w:r>
            <w:r w:rsidR="009D2368">
              <w:rPr>
                <w:noProof/>
                <w:webHidden/>
              </w:rPr>
              <w:fldChar w:fldCharType="end"/>
            </w:r>
          </w:hyperlink>
        </w:p>
        <w:p w14:paraId="6E05F72C" w14:textId="4F446706" w:rsidR="009D2368" w:rsidRDefault="004F28CD">
          <w:pPr>
            <w:pStyle w:val="TOC1"/>
            <w:tabs>
              <w:tab w:val="right" w:leader="dot" w:pos="9350"/>
            </w:tabs>
            <w:rPr>
              <w:rFonts w:eastAsiaTheme="minorEastAsia"/>
              <w:noProof/>
            </w:rPr>
          </w:pPr>
          <w:hyperlink w:anchor="_Toc5466781" w:history="1">
            <w:r w:rsidR="009D2368" w:rsidRPr="009423DA">
              <w:rPr>
                <w:rStyle w:val="Hyperlink"/>
                <w:rFonts w:ascii="Arial" w:hAnsi="Arial" w:cs="Arial"/>
                <w:noProof/>
              </w:rPr>
              <w:t>Chapter 2: Scope of the project</w:t>
            </w:r>
            <w:r w:rsidR="009D2368">
              <w:rPr>
                <w:noProof/>
                <w:webHidden/>
              </w:rPr>
              <w:tab/>
            </w:r>
            <w:r w:rsidR="009D2368">
              <w:rPr>
                <w:noProof/>
                <w:webHidden/>
              </w:rPr>
              <w:fldChar w:fldCharType="begin"/>
            </w:r>
            <w:r w:rsidR="009D2368">
              <w:rPr>
                <w:noProof/>
                <w:webHidden/>
              </w:rPr>
              <w:instrText xml:space="preserve"> PAGEREF _Toc5466781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75E847B8" w14:textId="3C01AD2F" w:rsidR="009D2368" w:rsidRDefault="004F28CD">
          <w:pPr>
            <w:pStyle w:val="TOC2"/>
            <w:tabs>
              <w:tab w:val="right" w:leader="dot" w:pos="9350"/>
            </w:tabs>
            <w:rPr>
              <w:rFonts w:eastAsiaTheme="minorEastAsia"/>
              <w:noProof/>
            </w:rPr>
          </w:pPr>
          <w:hyperlink w:anchor="_Toc5466782" w:history="1">
            <w:r w:rsidR="009D2368" w:rsidRPr="009423DA">
              <w:rPr>
                <w:rStyle w:val="Hyperlink"/>
                <w:rFonts w:ascii="Arial" w:hAnsi="Arial" w:cs="Arial"/>
                <w:noProof/>
              </w:rPr>
              <w:t>2.1    Scope</w:t>
            </w:r>
            <w:r w:rsidR="009D2368">
              <w:rPr>
                <w:noProof/>
                <w:webHidden/>
              </w:rPr>
              <w:tab/>
            </w:r>
            <w:r w:rsidR="009D2368">
              <w:rPr>
                <w:noProof/>
                <w:webHidden/>
              </w:rPr>
              <w:fldChar w:fldCharType="begin"/>
            </w:r>
            <w:r w:rsidR="009D2368">
              <w:rPr>
                <w:noProof/>
                <w:webHidden/>
              </w:rPr>
              <w:instrText xml:space="preserve"> PAGEREF _Toc5466782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6B145E0B" w14:textId="0A849170" w:rsidR="009D2368" w:rsidRDefault="004F28CD">
          <w:pPr>
            <w:pStyle w:val="TOC2"/>
            <w:tabs>
              <w:tab w:val="right" w:leader="dot" w:pos="9350"/>
            </w:tabs>
            <w:rPr>
              <w:rFonts w:eastAsiaTheme="minorEastAsia"/>
              <w:noProof/>
            </w:rPr>
          </w:pPr>
          <w:hyperlink w:anchor="_Toc5466783" w:history="1">
            <w:r w:rsidR="009D2368" w:rsidRPr="009423DA">
              <w:rPr>
                <w:rStyle w:val="Hyperlink"/>
                <w:rFonts w:ascii="Arial" w:hAnsi="Arial" w:cs="Arial"/>
                <w:noProof/>
              </w:rPr>
              <w:t>2.2    Limitation</w:t>
            </w:r>
            <w:r w:rsidR="009D2368">
              <w:rPr>
                <w:noProof/>
                <w:webHidden/>
              </w:rPr>
              <w:tab/>
            </w:r>
            <w:r w:rsidR="009D2368">
              <w:rPr>
                <w:noProof/>
                <w:webHidden/>
              </w:rPr>
              <w:fldChar w:fldCharType="begin"/>
            </w:r>
            <w:r w:rsidR="009D2368">
              <w:rPr>
                <w:noProof/>
                <w:webHidden/>
              </w:rPr>
              <w:instrText xml:space="preserve"> PAGEREF _Toc5466783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0768C41C" w14:textId="163A41A8" w:rsidR="009D2368" w:rsidRDefault="004F28CD">
          <w:pPr>
            <w:pStyle w:val="TOC2"/>
            <w:tabs>
              <w:tab w:val="right" w:leader="dot" w:pos="9350"/>
            </w:tabs>
            <w:rPr>
              <w:rFonts w:eastAsiaTheme="minorEastAsia"/>
              <w:noProof/>
            </w:rPr>
          </w:pPr>
          <w:hyperlink w:anchor="_Toc5466784" w:history="1">
            <w:r w:rsidR="009D2368" w:rsidRPr="009423DA">
              <w:rPr>
                <w:rStyle w:val="Hyperlink"/>
                <w:rFonts w:ascii="Arial" w:hAnsi="Arial" w:cs="Arial"/>
                <w:noProof/>
              </w:rPr>
              <w:t>2.3    Aims</w:t>
            </w:r>
            <w:r w:rsidR="009D2368">
              <w:rPr>
                <w:noProof/>
                <w:webHidden/>
              </w:rPr>
              <w:tab/>
            </w:r>
            <w:r w:rsidR="009D2368">
              <w:rPr>
                <w:noProof/>
                <w:webHidden/>
              </w:rPr>
              <w:fldChar w:fldCharType="begin"/>
            </w:r>
            <w:r w:rsidR="009D2368">
              <w:rPr>
                <w:noProof/>
                <w:webHidden/>
              </w:rPr>
              <w:instrText xml:space="preserve"> PAGEREF _Toc5466784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5938203D" w14:textId="0E8300E0" w:rsidR="009D2368" w:rsidRDefault="004F28CD">
          <w:pPr>
            <w:pStyle w:val="TOC2"/>
            <w:tabs>
              <w:tab w:val="right" w:leader="dot" w:pos="9350"/>
            </w:tabs>
            <w:rPr>
              <w:rFonts w:eastAsiaTheme="minorEastAsia"/>
              <w:noProof/>
            </w:rPr>
          </w:pPr>
          <w:hyperlink w:anchor="_Toc5466785" w:history="1">
            <w:r w:rsidR="009D2368" w:rsidRPr="009423DA">
              <w:rPr>
                <w:rStyle w:val="Hyperlink"/>
                <w:rFonts w:ascii="Arial" w:hAnsi="Arial" w:cs="Arial"/>
                <w:noProof/>
              </w:rPr>
              <w:t>2.4    Objective</w:t>
            </w:r>
            <w:r w:rsidR="009D2368">
              <w:rPr>
                <w:noProof/>
                <w:webHidden/>
              </w:rPr>
              <w:tab/>
            </w:r>
            <w:r w:rsidR="009D2368">
              <w:rPr>
                <w:noProof/>
                <w:webHidden/>
              </w:rPr>
              <w:fldChar w:fldCharType="begin"/>
            </w:r>
            <w:r w:rsidR="009D2368">
              <w:rPr>
                <w:noProof/>
                <w:webHidden/>
              </w:rPr>
              <w:instrText xml:space="preserve"> PAGEREF _Toc5466785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5939BB98" w14:textId="0288D5FF" w:rsidR="009D2368" w:rsidRDefault="004F28CD">
          <w:pPr>
            <w:pStyle w:val="TOC2"/>
            <w:tabs>
              <w:tab w:val="right" w:leader="dot" w:pos="9350"/>
            </w:tabs>
            <w:rPr>
              <w:rFonts w:eastAsiaTheme="minorEastAsia"/>
              <w:noProof/>
            </w:rPr>
          </w:pPr>
          <w:hyperlink w:anchor="_Toc5466786" w:history="1">
            <w:r w:rsidR="009D2368" w:rsidRPr="009423DA">
              <w:rPr>
                <w:rStyle w:val="Hyperlink"/>
                <w:rFonts w:ascii="Arial" w:hAnsi="Arial" w:cs="Arial"/>
                <w:noProof/>
              </w:rPr>
              <w:t>2.5    Overviews of the scope</w:t>
            </w:r>
            <w:r w:rsidR="009D2368">
              <w:rPr>
                <w:noProof/>
                <w:webHidden/>
              </w:rPr>
              <w:tab/>
            </w:r>
            <w:r w:rsidR="009D2368">
              <w:rPr>
                <w:noProof/>
                <w:webHidden/>
              </w:rPr>
              <w:fldChar w:fldCharType="begin"/>
            </w:r>
            <w:r w:rsidR="009D2368">
              <w:rPr>
                <w:noProof/>
                <w:webHidden/>
              </w:rPr>
              <w:instrText xml:space="preserve"> PAGEREF _Toc5466786 \h </w:instrText>
            </w:r>
            <w:r w:rsidR="009D2368">
              <w:rPr>
                <w:noProof/>
                <w:webHidden/>
              </w:rPr>
            </w:r>
            <w:r w:rsidR="009D2368">
              <w:rPr>
                <w:noProof/>
                <w:webHidden/>
              </w:rPr>
              <w:fldChar w:fldCharType="separate"/>
            </w:r>
            <w:r w:rsidR="009D2368">
              <w:rPr>
                <w:noProof/>
                <w:webHidden/>
              </w:rPr>
              <w:t>4</w:t>
            </w:r>
            <w:r w:rsidR="009D2368">
              <w:rPr>
                <w:noProof/>
                <w:webHidden/>
              </w:rPr>
              <w:fldChar w:fldCharType="end"/>
            </w:r>
          </w:hyperlink>
        </w:p>
        <w:p w14:paraId="16DEA497" w14:textId="5AC8E727" w:rsidR="009D2368" w:rsidRDefault="004F28CD">
          <w:pPr>
            <w:pStyle w:val="TOC1"/>
            <w:tabs>
              <w:tab w:val="right" w:leader="dot" w:pos="9350"/>
            </w:tabs>
            <w:rPr>
              <w:rFonts w:eastAsiaTheme="minorEastAsia"/>
              <w:noProof/>
            </w:rPr>
          </w:pPr>
          <w:hyperlink w:anchor="_Toc5466787" w:history="1">
            <w:r w:rsidR="009D2368" w:rsidRPr="009423DA">
              <w:rPr>
                <w:rStyle w:val="Hyperlink"/>
                <w:rFonts w:ascii="Arial" w:hAnsi="Arial" w:cs="Arial"/>
                <w:noProof/>
              </w:rPr>
              <w:t>Chapter 3: Development Methodology</w:t>
            </w:r>
            <w:r w:rsidR="009D2368">
              <w:rPr>
                <w:noProof/>
                <w:webHidden/>
              </w:rPr>
              <w:tab/>
            </w:r>
            <w:r w:rsidR="009D2368">
              <w:rPr>
                <w:noProof/>
                <w:webHidden/>
              </w:rPr>
              <w:fldChar w:fldCharType="begin"/>
            </w:r>
            <w:r w:rsidR="009D2368">
              <w:rPr>
                <w:noProof/>
                <w:webHidden/>
              </w:rPr>
              <w:instrText xml:space="preserve"> PAGEREF _Toc5466787 \h </w:instrText>
            </w:r>
            <w:r w:rsidR="009D2368">
              <w:rPr>
                <w:noProof/>
                <w:webHidden/>
              </w:rPr>
            </w:r>
            <w:r w:rsidR="009D2368">
              <w:rPr>
                <w:noProof/>
                <w:webHidden/>
              </w:rPr>
              <w:fldChar w:fldCharType="separate"/>
            </w:r>
            <w:r w:rsidR="009D2368">
              <w:rPr>
                <w:noProof/>
                <w:webHidden/>
              </w:rPr>
              <w:t>5</w:t>
            </w:r>
            <w:r w:rsidR="009D2368">
              <w:rPr>
                <w:noProof/>
                <w:webHidden/>
              </w:rPr>
              <w:fldChar w:fldCharType="end"/>
            </w:r>
          </w:hyperlink>
        </w:p>
        <w:p w14:paraId="765CFDAF" w14:textId="01349619" w:rsidR="009D2368" w:rsidRDefault="004F28CD">
          <w:pPr>
            <w:pStyle w:val="TOC2"/>
            <w:tabs>
              <w:tab w:val="right" w:leader="dot" w:pos="9350"/>
            </w:tabs>
            <w:rPr>
              <w:rFonts w:eastAsiaTheme="minorEastAsia"/>
              <w:noProof/>
            </w:rPr>
          </w:pPr>
          <w:hyperlink w:anchor="_Toc5466788" w:history="1">
            <w:r w:rsidR="009D2368" w:rsidRPr="009423DA">
              <w:rPr>
                <w:rStyle w:val="Hyperlink"/>
                <w:rFonts w:ascii="Arial" w:hAnsi="Arial" w:cs="Arial"/>
                <w:noProof/>
              </w:rPr>
              <w:t>3.1    Description of Methodology Chosen</w:t>
            </w:r>
            <w:r w:rsidR="009D2368">
              <w:rPr>
                <w:noProof/>
                <w:webHidden/>
              </w:rPr>
              <w:tab/>
            </w:r>
            <w:r w:rsidR="009D2368">
              <w:rPr>
                <w:noProof/>
                <w:webHidden/>
              </w:rPr>
              <w:fldChar w:fldCharType="begin"/>
            </w:r>
            <w:r w:rsidR="009D2368">
              <w:rPr>
                <w:noProof/>
                <w:webHidden/>
              </w:rPr>
              <w:instrText xml:space="preserve"> PAGEREF _Toc5466788 \h </w:instrText>
            </w:r>
            <w:r w:rsidR="009D2368">
              <w:rPr>
                <w:noProof/>
                <w:webHidden/>
              </w:rPr>
            </w:r>
            <w:r w:rsidR="009D2368">
              <w:rPr>
                <w:noProof/>
                <w:webHidden/>
              </w:rPr>
              <w:fldChar w:fldCharType="separate"/>
            </w:r>
            <w:r w:rsidR="009D2368">
              <w:rPr>
                <w:noProof/>
                <w:webHidden/>
              </w:rPr>
              <w:t>5</w:t>
            </w:r>
            <w:r w:rsidR="009D2368">
              <w:rPr>
                <w:noProof/>
                <w:webHidden/>
              </w:rPr>
              <w:fldChar w:fldCharType="end"/>
            </w:r>
          </w:hyperlink>
        </w:p>
        <w:p w14:paraId="687D11B1" w14:textId="1D5CFC1D" w:rsidR="009D2368" w:rsidRDefault="004F28CD">
          <w:pPr>
            <w:pStyle w:val="TOC2"/>
            <w:tabs>
              <w:tab w:val="right" w:leader="dot" w:pos="9350"/>
            </w:tabs>
            <w:rPr>
              <w:rFonts w:eastAsiaTheme="minorEastAsia"/>
              <w:noProof/>
            </w:rPr>
          </w:pPr>
          <w:hyperlink w:anchor="_Toc5466789" w:history="1">
            <w:r w:rsidR="009D2368" w:rsidRPr="009423DA">
              <w:rPr>
                <w:rStyle w:val="Hyperlink"/>
                <w:rFonts w:ascii="Arial" w:hAnsi="Arial" w:cs="Arial"/>
                <w:noProof/>
              </w:rPr>
              <w:t>3.2    Design Pattern</w:t>
            </w:r>
            <w:r w:rsidR="009D2368">
              <w:rPr>
                <w:noProof/>
                <w:webHidden/>
              </w:rPr>
              <w:tab/>
            </w:r>
            <w:r w:rsidR="009D2368">
              <w:rPr>
                <w:noProof/>
                <w:webHidden/>
              </w:rPr>
              <w:fldChar w:fldCharType="begin"/>
            </w:r>
            <w:r w:rsidR="009D2368">
              <w:rPr>
                <w:noProof/>
                <w:webHidden/>
              </w:rPr>
              <w:instrText xml:space="preserve"> PAGEREF _Toc5466789 \h </w:instrText>
            </w:r>
            <w:r w:rsidR="009D2368">
              <w:rPr>
                <w:noProof/>
                <w:webHidden/>
              </w:rPr>
            </w:r>
            <w:r w:rsidR="009D2368">
              <w:rPr>
                <w:noProof/>
                <w:webHidden/>
              </w:rPr>
              <w:fldChar w:fldCharType="separate"/>
            </w:r>
            <w:r w:rsidR="009D2368">
              <w:rPr>
                <w:noProof/>
                <w:webHidden/>
              </w:rPr>
              <w:t>8</w:t>
            </w:r>
            <w:r w:rsidR="009D2368">
              <w:rPr>
                <w:noProof/>
                <w:webHidden/>
              </w:rPr>
              <w:fldChar w:fldCharType="end"/>
            </w:r>
          </w:hyperlink>
        </w:p>
        <w:p w14:paraId="211C9B87" w14:textId="10CD7740" w:rsidR="009D2368" w:rsidRDefault="004F28CD">
          <w:pPr>
            <w:pStyle w:val="TOC2"/>
            <w:tabs>
              <w:tab w:val="right" w:leader="dot" w:pos="9350"/>
            </w:tabs>
            <w:rPr>
              <w:rFonts w:eastAsiaTheme="minorEastAsia"/>
              <w:noProof/>
            </w:rPr>
          </w:pPr>
          <w:hyperlink w:anchor="_Toc5466790" w:history="1">
            <w:r w:rsidR="009D2368" w:rsidRPr="009423DA">
              <w:rPr>
                <w:rStyle w:val="Hyperlink"/>
                <w:rFonts w:ascii="Arial" w:hAnsi="Arial" w:cs="Arial"/>
                <w:noProof/>
              </w:rPr>
              <w:t>3.3    Architecture</w:t>
            </w:r>
            <w:r w:rsidR="009D2368">
              <w:rPr>
                <w:noProof/>
                <w:webHidden/>
              </w:rPr>
              <w:tab/>
            </w:r>
            <w:r w:rsidR="009D2368">
              <w:rPr>
                <w:noProof/>
                <w:webHidden/>
              </w:rPr>
              <w:fldChar w:fldCharType="begin"/>
            </w:r>
            <w:r w:rsidR="009D2368">
              <w:rPr>
                <w:noProof/>
                <w:webHidden/>
              </w:rPr>
              <w:instrText xml:space="preserve"> PAGEREF _Toc5466790 \h </w:instrText>
            </w:r>
            <w:r w:rsidR="009D2368">
              <w:rPr>
                <w:noProof/>
                <w:webHidden/>
              </w:rPr>
            </w:r>
            <w:r w:rsidR="009D2368">
              <w:rPr>
                <w:noProof/>
                <w:webHidden/>
              </w:rPr>
              <w:fldChar w:fldCharType="separate"/>
            </w:r>
            <w:r w:rsidR="009D2368">
              <w:rPr>
                <w:noProof/>
                <w:webHidden/>
              </w:rPr>
              <w:t>9</w:t>
            </w:r>
            <w:r w:rsidR="009D2368">
              <w:rPr>
                <w:noProof/>
                <w:webHidden/>
              </w:rPr>
              <w:fldChar w:fldCharType="end"/>
            </w:r>
          </w:hyperlink>
        </w:p>
        <w:p w14:paraId="618756EB" w14:textId="00AF866E" w:rsidR="009D2368" w:rsidRDefault="004F28CD">
          <w:pPr>
            <w:pStyle w:val="TOC1"/>
            <w:tabs>
              <w:tab w:val="right" w:leader="dot" w:pos="9350"/>
            </w:tabs>
            <w:rPr>
              <w:rFonts w:eastAsiaTheme="minorEastAsia"/>
              <w:noProof/>
            </w:rPr>
          </w:pPr>
          <w:hyperlink w:anchor="_Toc5466791" w:history="1">
            <w:r w:rsidR="009D2368" w:rsidRPr="009423DA">
              <w:rPr>
                <w:rStyle w:val="Hyperlink"/>
                <w:rFonts w:ascii="Arial" w:hAnsi="Arial" w:cs="Arial"/>
                <w:noProof/>
              </w:rPr>
              <w:t>Chapter 4: Project Planning</w:t>
            </w:r>
            <w:r w:rsidR="009D2368">
              <w:rPr>
                <w:noProof/>
                <w:webHidden/>
              </w:rPr>
              <w:tab/>
            </w:r>
            <w:r w:rsidR="009D2368">
              <w:rPr>
                <w:noProof/>
                <w:webHidden/>
              </w:rPr>
              <w:fldChar w:fldCharType="begin"/>
            </w:r>
            <w:r w:rsidR="009D2368">
              <w:rPr>
                <w:noProof/>
                <w:webHidden/>
              </w:rPr>
              <w:instrText xml:space="preserve"> PAGEREF _Toc5466791 \h </w:instrText>
            </w:r>
            <w:r w:rsidR="009D2368">
              <w:rPr>
                <w:noProof/>
                <w:webHidden/>
              </w:rPr>
            </w:r>
            <w:r w:rsidR="009D2368">
              <w:rPr>
                <w:noProof/>
                <w:webHidden/>
              </w:rPr>
              <w:fldChar w:fldCharType="separate"/>
            </w:r>
            <w:r w:rsidR="009D2368">
              <w:rPr>
                <w:noProof/>
                <w:webHidden/>
              </w:rPr>
              <w:t>9</w:t>
            </w:r>
            <w:r w:rsidR="009D2368">
              <w:rPr>
                <w:noProof/>
                <w:webHidden/>
              </w:rPr>
              <w:fldChar w:fldCharType="end"/>
            </w:r>
          </w:hyperlink>
        </w:p>
        <w:p w14:paraId="201E5D26" w14:textId="032301FE" w:rsidR="009D2368" w:rsidRDefault="004F28CD">
          <w:pPr>
            <w:pStyle w:val="TOC2"/>
            <w:tabs>
              <w:tab w:val="right" w:leader="dot" w:pos="9350"/>
            </w:tabs>
            <w:rPr>
              <w:rFonts w:eastAsiaTheme="minorEastAsia"/>
              <w:noProof/>
            </w:rPr>
          </w:pPr>
          <w:hyperlink w:anchor="_Toc5466792" w:history="1">
            <w:r w:rsidR="009D2368" w:rsidRPr="009423DA">
              <w:rPr>
                <w:rStyle w:val="Hyperlink"/>
                <w:rFonts w:ascii="Arial" w:hAnsi="Arial" w:cs="Arial"/>
                <w:noProof/>
              </w:rPr>
              <w:t>4.1    Work Breakdown Structure (WBS)</w:t>
            </w:r>
            <w:r w:rsidR="009D2368">
              <w:rPr>
                <w:noProof/>
                <w:webHidden/>
              </w:rPr>
              <w:tab/>
            </w:r>
            <w:r w:rsidR="009D2368">
              <w:rPr>
                <w:noProof/>
                <w:webHidden/>
              </w:rPr>
              <w:fldChar w:fldCharType="begin"/>
            </w:r>
            <w:r w:rsidR="009D2368">
              <w:rPr>
                <w:noProof/>
                <w:webHidden/>
              </w:rPr>
              <w:instrText xml:space="preserve"> PAGEREF _Toc5466792 \h </w:instrText>
            </w:r>
            <w:r w:rsidR="009D2368">
              <w:rPr>
                <w:noProof/>
                <w:webHidden/>
              </w:rPr>
            </w:r>
            <w:r w:rsidR="009D2368">
              <w:rPr>
                <w:noProof/>
                <w:webHidden/>
              </w:rPr>
              <w:fldChar w:fldCharType="separate"/>
            </w:r>
            <w:r w:rsidR="009D2368">
              <w:rPr>
                <w:noProof/>
                <w:webHidden/>
              </w:rPr>
              <w:t>9</w:t>
            </w:r>
            <w:r w:rsidR="009D2368">
              <w:rPr>
                <w:noProof/>
                <w:webHidden/>
              </w:rPr>
              <w:fldChar w:fldCharType="end"/>
            </w:r>
          </w:hyperlink>
        </w:p>
        <w:p w14:paraId="47E8443C" w14:textId="1412EE5A" w:rsidR="009D2368" w:rsidRDefault="004F28CD">
          <w:pPr>
            <w:pStyle w:val="TOC2"/>
            <w:tabs>
              <w:tab w:val="right" w:leader="dot" w:pos="9350"/>
            </w:tabs>
            <w:rPr>
              <w:rFonts w:eastAsiaTheme="minorEastAsia"/>
              <w:noProof/>
            </w:rPr>
          </w:pPr>
          <w:hyperlink w:anchor="_Toc5466793" w:history="1">
            <w:r w:rsidR="009D2368" w:rsidRPr="009423DA">
              <w:rPr>
                <w:rStyle w:val="Hyperlink"/>
                <w:rFonts w:ascii="Arial" w:hAnsi="Arial" w:cs="Arial"/>
                <w:noProof/>
              </w:rPr>
              <w:t>4.2    Milestone</w:t>
            </w:r>
            <w:r w:rsidR="009D2368">
              <w:rPr>
                <w:noProof/>
                <w:webHidden/>
              </w:rPr>
              <w:tab/>
            </w:r>
            <w:r w:rsidR="009D2368">
              <w:rPr>
                <w:noProof/>
                <w:webHidden/>
              </w:rPr>
              <w:fldChar w:fldCharType="begin"/>
            </w:r>
            <w:r w:rsidR="009D2368">
              <w:rPr>
                <w:noProof/>
                <w:webHidden/>
              </w:rPr>
              <w:instrText xml:space="preserve"> PAGEREF _Toc5466793 \h </w:instrText>
            </w:r>
            <w:r w:rsidR="009D2368">
              <w:rPr>
                <w:noProof/>
                <w:webHidden/>
              </w:rPr>
            </w:r>
            <w:r w:rsidR="009D2368">
              <w:rPr>
                <w:noProof/>
                <w:webHidden/>
              </w:rPr>
              <w:fldChar w:fldCharType="separate"/>
            </w:r>
            <w:r w:rsidR="009D2368">
              <w:rPr>
                <w:noProof/>
                <w:webHidden/>
              </w:rPr>
              <w:t>10</w:t>
            </w:r>
            <w:r w:rsidR="009D2368">
              <w:rPr>
                <w:noProof/>
                <w:webHidden/>
              </w:rPr>
              <w:fldChar w:fldCharType="end"/>
            </w:r>
          </w:hyperlink>
        </w:p>
        <w:p w14:paraId="348E8BF0" w14:textId="0B1FB11B" w:rsidR="009D2368" w:rsidRDefault="004F28CD">
          <w:pPr>
            <w:pStyle w:val="TOC2"/>
            <w:tabs>
              <w:tab w:val="right" w:leader="dot" w:pos="9350"/>
            </w:tabs>
            <w:rPr>
              <w:rFonts w:eastAsiaTheme="minorEastAsia"/>
              <w:noProof/>
            </w:rPr>
          </w:pPr>
          <w:hyperlink w:anchor="_Toc5466794" w:history="1">
            <w:r w:rsidR="009D2368" w:rsidRPr="009423DA">
              <w:rPr>
                <w:rStyle w:val="Hyperlink"/>
                <w:rFonts w:ascii="Arial" w:hAnsi="Arial" w:cs="Arial"/>
                <w:noProof/>
              </w:rPr>
              <w:t>4.3   Grant Chart</w:t>
            </w:r>
            <w:r w:rsidR="009D2368">
              <w:rPr>
                <w:noProof/>
                <w:webHidden/>
              </w:rPr>
              <w:tab/>
            </w:r>
            <w:r w:rsidR="009D2368">
              <w:rPr>
                <w:noProof/>
                <w:webHidden/>
              </w:rPr>
              <w:fldChar w:fldCharType="begin"/>
            </w:r>
            <w:r w:rsidR="009D2368">
              <w:rPr>
                <w:noProof/>
                <w:webHidden/>
              </w:rPr>
              <w:instrText xml:space="preserve"> PAGEREF _Toc5466794 \h </w:instrText>
            </w:r>
            <w:r w:rsidR="009D2368">
              <w:rPr>
                <w:noProof/>
                <w:webHidden/>
              </w:rPr>
            </w:r>
            <w:r w:rsidR="009D2368">
              <w:rPr>
                <w:noProof/>
                <w:webHidden/>
              </w:rPr>
              <w:fldChar w:fldCharType="separate"/>
            </w:r>
            <w:r w:rsidR="009D2368">
              <w:rPr>
                <w:noProof/>
                <w:webHidden/>
              </w:rPr>
              <w:t>11</w:t>
            </w:r>
            <w:r w:rsidR="009D2368">
              <w:rPr>
                <w:noProof/>
                <w:webHidden/>
              </w:rPr>
              <w:fldChar w:fldCharType="end"/>
            </w:r>
          </w:hyperlink>
        </w:p>
        <w:p w14:paraId="5B9B3D5E" w14:textId="75F20F07" w:rsidR="009D2368" w:rsidRDefault="004F28CD">
          <w:pPr>
            <w:pStyle w:val="TOC1"/>
            <w:tabs>
              <w:tab w:val="right" w:leader="dot" w:pos="9350"/>
            </w:tabs>
            <w:rPr>
              <w:rFonts w:eastAsiaTheme="minorEastAsia"/>
              <w:noProof/>
            </w:rPr>
          </w:pPr>
          <w:hyperlink w:anchor="_Toc5466795" w:history="1">
            <w:r w:rsidR="009D2368" w:rsidRPr="009423DA">
              <w:rPr>
                <w:rStyle w:val="Hyperlink"/>
                <w:rFonts w:ascii="Arial" w:hAnsi="Arial" w:cs="Arial"/>
                <w:noProof/>
              </w:rPr>
              <w:t>Chapter 5: Risk Management</w:t>
            </w:r>
            <w:r w:rsidR="009D2368">
              <w:rPr>
                <w:noProof/>
                <w:webHidden/>
              </w:rPr>
              <w:tab/>
            </w:r>
            <w:r w:rsidR="009D2368">
              <w:rPr>
                <w:noProof/>
                <w:webHidden/>
              </w:rPr>
              <w:fldChar w:fldCharType="begin"/>
            </w:r>
            <w:r w:rsidR="009D2368">
              <w:rPr>
                <w:noProof/>
                <w:webHidden/>
              </w:rPr>
              <w:instrText xml:space="preserve"> PAGEREF _Toc5466795 \h </w:instrText>
            </w:r>
            <w:r w:rsidR="009D2368">
              <w:rPr>
                <w:noProof/>
                <w:webHidden/>
              </w:rPr>
            </w:r>
            <w:r w:rsidR="009D2368">
              <w:rPr>
                <w:noProof/>
                <w:webHidden/>
              </w:rPr>
              <w:fldChar w:fldCharType="separate"/>
            </w:r>
            <w:r w:rsidR="009D2368">
              <w:rPr>
                <w:noProof/>
                <w:webHidden/>
              </w:rPr>
              <w:t>12</w:t>
            </w:r>
            <w:r w:rsidR="009D2368">
              <w:rPr>
                <w:noProof/>
                <w:webHidden/>
              </w:rPr>
              <w:fldChar w:fldCharType="end"/>
            </w:r>
          </w:hyperlink>
        </w:p>
        <w:p w14:paraId="6D8E2E6A" w14:textId="6AB41276" w:rsidR="009D2368" w:rsidRDefault="004F28CD">
          <w:pPr>
            <w:pStyle w:val="TOC1"/>
            <w:tabs>
              <w:tab w:val="right" w:leader="dot" w:pos="9350"/>
            </w:tabs>
            <w:rPr>
              <w:rFonts w:eastAsiaTheme="minorEastAsia"/>
              <w:noProof/>
            </w:rPr>
          </w:pPr>
          <w:hyperlink w:anchor="_Toc5466796" w:history="1">
            <w:r w:rsidR="009D2368" w:rsidRPr="009423DA">
              <w:rPr>
                <w:rStyle w:val="Hyperlink"/>
                <w:rFonts w:ascii="Arial" w:hAnsi="Arial" w:cs="Arial"/>
                <w:noProof/>
              </w:rPr>
              <w:t>Chapter 6: Configuration management</w:t>
            </w:r>
            <w:r w:rsidR="009D2368">
              <w:rPr>
                <w:noProof/>
                <w:webHidden/>
              </w:rPr>
              <w:tab/>
            </w:r>
            <w:r w:rsidR="009D2368">
              <w:rPr>
                <w:noProof/>
                <w:webHidden/>
              </w:rPr>
              <w:fldChar w:fldCharType="begin"/>
            </w:r>
            <w:r w:rsidR="009D2368">
              <w:rPr>
                <w:noProof/>
                <w:webHidden/>
              </w:rPr>
              <w:instrText xml:space="preserve"> PAGEREF _Toc5466796 \h </w:instrText>
            </w:r>
            <w:r w:rsidR="009D2368">
              <w:rPr>
                <w:noProof/>
                <w:webHidden/>
              </w:rPr>
            </w:r>
            <w:r w:rsidR="009D2368">
              <w:rPr>
                <w:noProof/>
                <w:webHidden/>
              </w:rPr>
              <w:fldChar w:fldCharType="separate"/>
            </w:r>
            <w:r w:rsidR="009D2368">
              <w:rPr>
                <w:noProof/>
                <w:webHidden/>
              </w:rPr>
              <w:t>14</w:t>
            </w:r>
            <w:r w:rsidR="009D2368">
              <w:rPr>
                <w:noProof/>
                <w:webHidden/>
              </w:rPr>
              <w:fldChar w:fldCharType="end"/>
            </w:r>
          </w:hyperlink>
        </w:p>
        <w:p w14:paraId="02978E99" w14:textId="20E199F5" w:rsidR="009D2368" w:rsidRDefault="004F28CD">
          <w:pPr>
            <w:pStyle w:val="TOC1"/>
            <w:tabs>
              <w:tab w:val="right" w:leader="dot" w:pos="9350"/>
            </w:tabs>
            <w:rPr>
              <w:rFonts w:eastAsiaTheme="minorEastAsia"/>
              <w:noProof/>
            </w:rPr>
          </w:pPr>
          <w:hyperlink w:anchor="_Toc5466797" w:history="1">
            <w:r w:rsidR="009D2368" w:rsidRPr="009423DA">
              <w:rPr>
                <w:rStyle w:val="Hyperlink"/>
                <w:rFonts w:ascii="Arial" w:hAnsi="Arial" w:cs="Arial"/>
                <w:noProof/>
              </w:rPr>
              <w:t>Chapter 7: Conclusion</w:t>
            </w:r>
            <w:r w:rsidR="009D2368">
              <w:rPr>
                <w:noProof/>
                <w:webHidden/>
              </w:rPr>
              <w:tab/>
            </w:r>
            <w:r w:rsidR="009D2368">
              <w:rPr>
                <w:noProof/>
                <w:webHidden/>
              </w:rPr>
              <w:fldChar w:fldCharType="begin"/>
            </w:r>
            <w:r w:rsidR="009D2368">
              <w:rPr>
                <w:noProof/>
                <w:webHidden/>
              </w:rPr>
              <w:instrText xml:space="preserve"> PAGEREF _Toc5466797 \h </w:instrText>
            </w:r>
            <w:r w:rsidR="009D2368">
              <w:rPr>
                <w:noProof/>
                <w:webHidden/>
              </w:rPr>
            </w:r>
            <w:r w:rsidR="009D2368">
              <w:rPr>
                <w:noProof/>
                <w:webHidden/>
              </w:rPr>
              <w:fldChar w:fldCharType="separate"/>
            </w:r>
            <w:r w:rsidR="009D2368">
              <w:rPr>
                <w:noProof/>
                <w:webHidden/>
              </w:rPr>
              <w:t>15</w:t>
            </w:r>
            <w:r w:rsidR="009D2368">
              <w:rPr>
                <w:noProof/>
                <w:webHidden/>
              </w:rPr>
              <w:fldChar w:fldCharType="end"/>
            </w:r>
          </w:hyperlink>
        </w:p>
        <w:p w14:paraId="151BCF86" w14:textId="3BD2153A" w:rsidR="008F63FD" w:rsidRDefault="008F63FD">
          <w:r>
            <w:rPr>
              <w:b/>
              <w:bCs/>
              <w:noProof/>
            </w:rPr>
            <w:fldChar w:fldCharType="end"/>
          </w:r>
        </w:p>
      </w:sdtContent>
    </w:sdt>
    <w:p w14:paraId="5F457DE7" w14:textId="77777777" w:rsidR="00667BAA" w:rsidRDefault="00667BAA">
      <w:pPr>
        <w:rPr>
          <w:rFonts w:ascii="Arial" w:hAnsi="Arial" w:cs="Arial"/>
        </w:rPr>
      </w:pPr>
      <w:r>
        <w:rPr>
          <w:rFonts w:ascii="Arial" w:hAnsi="Arial" w:cs="Arial"/>
        </w:rPr>
        <w:br w:type="page"/>
      </w:r>
    </w:p>
    <w:p w14:paraId="3736EEF9" w14:textId="77777777" w:rsidR="00667BAA" w:rsidRPr="00667BAA" w:rsidRDefault="00667BAA">
      <w:pPr>
        <w:rPr>
          <w:rFonts w:ascii="Arial" w:hAnsi="Arial" w:cs="Arial"/>
          <w:sz w:val="24"/>
          <w:szCs w:val="24"/>
        </w:rPr>
      </w:pPr>
      <w:r w:rsidRPr="00667BAA">
        <w:rPr>
          <w:rFonts w:ascii="Arial" w:hAnsi="Arial" w:cs="Arial"/>
          <w:sz w:val="24"/>
          <w:szCs w:val="24"/>
        </w:rPr>
        <w:lastRenderedPageBreak/>
        <w:t>Table of Figure</w:t>
      </w:r>
    </w:p>
    <w:p w14:paraId="1F85459E" w14:textId="77777777" w:rsidR="00667BAA" w:rsidRPr="00667BAA" w:rsidRDefault="00667BAA">
      <w:pPr>
        <w:rPr>
          <w:rFonts w:ascii="Arial" w:hAnsi="Arial" w:cs="Arial"/>
        </w:rPr>
      </w:pPr>
    </w:p>
    <w:p w14:paraId="77481FD1" w14:textId="70508B28" w:rsidR="00667BAA" w:rsidRDefault="004F28CD" w:rsidP="00DA2764">
      <w:pPr>
        <w:spacing w:line="360" w:lineRule="auto"/>
        <w:rPr>
          <w:rStyle w:val="Strong"/>
          <w:rFonts w:ascii="Arial" w:hAnsi="Arial" w:cs="Arial"/>
          <w:b w:val="0"/>
        </w:rPr>
      </w:pPr>
      <w:hyperlink w:anchor="WaterfallModel" w:history="1">
        <w:r w:rsidR="00667BAA" w:rsidRPr="00667BAA">
          <w:rPr>
            <w:rStyle w:val="Strong"/>
            <w:rFonts w:ascii="Arial" w:hAnsi="Arial" w:cs="Arial"/>
            <w:b w:val="0"/>
          </w:rPr>
          <w:t xml:space="preserve">Figure </w:t>
        </w:r>
        <w:r w:rsidR="00667BAA">
          <w:rPr>
            <w:rStyle w:val="Strong"/>
            <w:rFonts w:ascii="Arial" w:hAnsi="Arial" w:cs="Arial"/>
            <w:b w:val="0"/>
          </w:rPr>
          <w:t xml:space="preserve"> </w:t>
        </w:r>
        <w:r w:rsidR="00667BAA" w:rsidRPr="00667BAA">
          <w:rPr>
            <w:rStyle w:val="Strong"/>
            <w:rFonts w:ascii="Arial" w:hAnsi="Arial" w:cs="Arial"/>
            <w:b w:val="0"/>
          </w:rPr>
          <w:t>1: Waterfall Model ……………………………………………………………………. 7</w:t>
        </w:r>
      </w:hyperlink>
    </w:p>
    <w:p w14:paraId="32780DF8" w14:textId="77777777" w:rsidR="00667BAA" w:rsidRDefault="004F28CD" w:rsidP="00DA2764">
      <w:pPr>
        <w:spacing w:line="360" w:lineRule="auto"/>
        <w:rPr>
          <w:rStyle w:val="Strong"/>
          <w:rFonts w:ascii="Arial" w:hAnsi="Arial" w:cs="Arial"/>
          <w:b w:val="0"/>
          <w:sz w:val="24"/>
          <w:szCs w:val="24"/>
        </w:rPr>
      </w:pPr>
      <w:hyperlink w:anchor="WaterfallMethodologiesVsAgile" w:history="1">
        <w:r w:rsidR="00667BAA" w:rsidRPr="00667BAA">
          <w:rPr>
            <w:rStyle w:val="Strong"/>
            <w:rFonts w:ascii="Arial" w:hAnsi="Arial" w:cs="Arial"/>
            <w:b w:val="0"/>
            <w:sz w:val="24"/>
            <w:szCs w:val="24"/>
          </w:rPr>
          <w:t>Figure 2: Waterfall Methodologies Vs Agile ……………………………………….. 9</w:t>
        </w:r>
      </w:hyperlink>
    </w:p>
    <w:p w14:paraId="4F054BBE" w14:textId="6E6A5580" w:rsidR="00667BAA" w:rsidRDefault="004F28CD" w:rsidP="00DA2764">
      <w:pPr>
        <w:spacing w:line="360" w:lineRule="auto"/>
        <w:rPr>
          <w:rFonts w:ascii="Arial" w:hAnsi="Arial" w:cs="Arial"/>
          <w:noProof/>
          <w:sz w:val="24"/>
          <w:szCs w:val="24"/>
        </w:rPr>
      </w:pPr>
      <w:hyperlink w:anchor="MVCDesigpattern" w:history="1">
        <w:r w:rsidR="00667BAA" w:rsidRPr="00667BAA">
          <w:rPr>
            <w:rStyle w:val="Hyperlink"/>
            <w:rFonts w:ascii="Arial" w:hAnsi="Arial" w:cs="Arial"/>
            <w:noProof/>
            <w:sz w:val="24"/>
            <w:szCs w:val="24"/>
          </w:rPr>
          <w:t>Figure 3: MVC Design pattern</w:t>
        </w:r>
        <w:r w:rsidR="00667BAA" w:rsidRPr="00667BAA">
          <w:rPr>
            <w:rStyle w:val="Hyperlink"/>
            <w:rFonts w:ascii="Arial" w:hAnsi="Arial" w:cs="Arial"/>
            <w:sz w:val="24"/>
            <w:szCs w:val="24"/>
          </w:rPr>
          <w:t xml:space="preserve"> …………………………………………………….. 10</w:t>
        </w:r>
      </w:hyperlink>
    </w:p>
    <w:p w14:paraId="005F018C" w14:textId="1AC13DA3" w:rsidR="00667BAA" w:rsidRDefault="004F28CD" w:rsidP="00DA2764">
      <w:pPr>
        <w:spacing w:line="360" w:lineRule="auto"/>
        <w:rPr>
          <w:rFonts w:ascii="Arial" w:hAnsi="Arial" w:cs="Arial"/>
          <w:noProof/>
          <w:sz w:val="24"/>
          <w:szCs w:val="24"/>
        </w:rPr>
      </w:pPr>
      <w:hyperlink w:anchor="ClientServerArchitecture" w:history="1">
        <w:r w:rsidR="00667BAA" w:rsidRPr="00667BAA">
          <w:rPr>
            <w:rStyle w:val="Hyperlink"/>
            <w:rFonts w:ascii="Arial" w:hAnsi="Arial" w:cs="Arial"/>
            <w:noProof/>
            <w:sz w:val="24"/>
            <w:szCs w:val="24"/>
          </w:rPr>
          <w:t>Figure 4: Client-Server Architecture ……………………………………………… 11</w:t>
        </w:r>
      </w:hyperlink>
    </w:p>
    <w:p w14:paraId="02666591" w14:textId="2AB27AAE" w:rsidR="00DA2764" w:rsidRDefault="00DA2764" w:rsidP="00DA2764">
      <w:pPr>
        <w:spacing w:line="360" w:lineRule="auto"/>
        <w:rPr>
          <w:rFonts w:ascii="Arial" w:hAnsi="Arial" w:cs="Arial"/>
          <w:noProof/>
          <w:sz w:val="24"/>
          <w:szCs w:val="24"/>
        </w:rPr>
      </w:pPr>
      <w:r>
        <w:rPr>
          <w:rFonts w:ascii="Arial" w:hAnsi="Arial" w:cs="Arial"/>
          <w:noProof/>
          <w:sz w:val="24"/>
          <w:szCs w:val="24"/>
        </w:rPr>
        <w:t xml:space="preserve">Figure 5: Work Breakdown Structure (WBS) </w:t>
      </w:r>
    </w:p>
    <w:p w14:paraId="4869D7DA" w14:textId="56DA5174" w:rsidR="00DA2764" w:rsidRDefault="00DA2764" w:rsidP="00DA2764">
      <w:pPr>
        <w:spacing w:line="360" w:lineRule="auto"/>
        <w:rPr>
          <w:rFonts w:ascii="Arial" w:hAnsi="Arial" w:cs="Arial"/>
          <w:noProof/>
          <w:sz w:val="24"/>
          <w:szCs w:val="24"/>
        </w:rPr>
      </w:pPr>
      <w:r>
        <w:rPr>
          <w:rFonts w:ascii="Arial" w:hAnsi="Arial" w:cs="Arial"/>
          <w:noProof/>
          <w:sz w:val="24"/>
          <w:szCs w:val="24"/>
        </w:rPr>
        <w:t>Figure 6: Gantt Chart</w:t>
      </w:r>
    </w:p>
    <w:p w14:paraId="686FE54D" w14:textId="53EC9743" w:rsidR="00DA2764" w:rsidRDefault="00DA2764" w:rsidP="00DA2764">
      <w:pPr>
        <w:spacing w:line="360" w:lineRule="auto"/>
        <w:rPr>
          <w:rFonts w:ascii="Arial" w:hAnsi="Arial" w:cs="Arial"/>
          <w:noProof/>
          <w:sz w:val="24"/>
          <w:szCs w:val="24"/>
        </w:rPr>
      </w:pPr>
      <w:r w:rsidRPr="00DA2764">
        <w:rPr>
          <w:rFonts w:ascii="Arial" w:hAnsi="Arial" w:cs="Arial"/>
          <w:noProof/>
          <w:sz w:val="24"/>
          <w:szCs w:val="24"/>
        </w:rPr>
        <w:t xml:space="preserve">Figure 7: Gantt Chart Timeline  </w:t>
      </w:r>
    </w:p>
    <w:p w14:paraId="3673BFC7" w14:textId="610DC68A" w:rsidR="00DA2764" w:rsidRDefault="00DA2764" w:rsidP="00DA2764">
      <w:pPr>
        <w:spacing w:line="360" w:lineRule="auto"/>
        <w:rPr>
          <w:rFonts w:ascii="Arial" w:hAnsi="Arial" w:cs="Arial"/>
          <w:noProof/>
          <w:sz w:val="24"/>
          <w:szCs w:val="24"/>
        </w:rPr>
      </w:pPr>
      <w:r>
        <w:rPr>
          <w:rFonts w:ascii="Arial" w:hAnsi="Arial" w:cs="Arial"/>
          <w:noProof/>
          <w:sz w:val="24"/>
          <w:szCs w:val="24"/>
        </w:rPr>
        <w:t>Figure 8: Risk Management Life Cycle</w:t>
      </w:r>
    </w:p>
    <w:p w14:paraId="4791CAF1" w14:textId="77777777" w:rsidR="00DA2764" w:rsidRPr="00DA2764" w:rsidRDefault="00DA2764" w:rsidP="00DA2764">
      <w:pPr>
        <w:spacing w:line="360" w:lineRule="auto"/>
        <w:rPr>
          <w:rFonts w:ascii="Arial" w:hAnsi="Arial" w:cs="Arial"/>
          <w:noProof/>
          <w:sz w:val="24"/>
          <w:szCs w:val="24"/>
        </w:rPr>
      </w:pPr>
    </w:p>
    <w:p w14:paraId="1073C322" w14:textId="77777777" w:rsidR="00DA2764" w:rsidRDefault="00DA2764" w:rsidP="00667BAA">
      <w:pPr>
        <w:rPr>
          <w:rFonts w:ascii="Arial" w:hAnsi="Arial" w:cs="Arial"/>
          <w:noProof/>
          <w:sz w:val="24"/>
          <w:szCs w:val="24"/>
        </w:rPr>
      </w:pPr>
    </w:p>
    <w:p w14:paraId="55EF0ED1" w14:textId="60FC6D98" w:rsidR="008F63FD" w:rsidRPr="00667BAA" w:rsidRDefault="008F63FD" w:rsidP="00667BAA">
      <w:pPr>
        <w:rPr>
          <w:rStyle w:val="Strong"/>
          <w:rFonts w:ascii="Arial" w:hAnsi="Arial" w:cs="Arial"/>
          <w:b w:val="0"/>
          <w:sz w:val="24"/>
          <w:szCs w:val="24"/>
        </w:rPr>
      </w:pPr>
      <w:r w:rsidRPr="00667BAA">
        <w:rPr>
          <w:rStyle w:val="Strong"/>
          <w:rFonts w:ascii="Arial" w:hAnsi="Arial" w:cs="Arial"/>
          <w:b w:val="0"/>
          <w:sz w:val="24"/>
          <w:szCs w:val="24"/>
        </w:rPr>
        <w:br w:type="page"/>
      </w:r>
    </w:p>
    <w:p w14:paraId="12B09F3A" w14:textId="2E673D54" w:rsidR="00A9204E" w:rsidRPr="00400A36" w:rsidRDefault="008F63FD" w:rsidP="00400A36">
      <w:pPr>
        <w:pStyle w:val="Heading1"/>
        <w:rPr>
          <w:rFonts w:ascii="Arial" w:hAnsi="Arial" w:cs="Arial"/>
        </w:rPr>
      </w:pPr>
      <w:bookmarkStart w:id="2" w:name="_Toc5466774"/>
      <w:r>
        <w:rPr>
          <w:rFonts w:ascii="Arial" w:hAnsi="Arial" w:cs="Arial"/>
        </w:rPr>
        <w:lastRenderedPageBreak/>
        <w:t xml:space="preserve">Chapter </w:t>
      </w:r>
      <w:r w:rsidR="00207504" w:rsidRPr="00400A36">
        <w:rPr>
          <w:rFonts w:ascii="Arial" w:hAnsi="Arial" w:cs="Arial"/>
        </w:rPr>
        <w:t>1: Introduction</w:t>
      </w:r>
      <w:bookmarkEnd w:id="1"/>
      <w:bookmarkEnd w:id="0"/>
      <w:bookmarkEnd w:id="2"/>
    </w:p>
    <w:p w14:paraId="1CD91F15" w14:textId="77777777" w:rsidR="00207504" w:rsidRPr="00400A36" w:rsidRDefault="00207504">
      <w:pPr>
        <w:rPr>
          <w:rFonts w:ascii="Arial" w:hAnsi="Arial" w:cs="Arial"/>
          <w:sz w:val="28"/>
          <w:szCs w:val="28"/>
        </w:rPr>
      </w:pPr>
    </w:p>
    <w:p w14:paraId="508A2625" w14:textId="712DA82A" w:rsidR="00207504" w:rsidRPr="00400A36" w:rsidRDefault="00400A36" w:rsidP="00400A36">
      <w:pPr>
        <w:pStyle w:val="Heading2"/>
        <w:rPr>
          <w:rFonts w:ascii="Arial" w:hAnsi="Arial" w:cs="Arial"/>
          <w:sz w:val="28"/>
          <w:szCs w:val="28"/>
        </w:rPr>
      </w:pPr>
      <w:bookmarkStart w:id="3" w:name="_Toc5436408"/>
      <w:bookmarkStart w:id="4" w:name="_Toc5436445"/>
      <w:bookmarkStart w:id="5" w:name="_Toc5466775"/>
      <w:r w:rsidRPr="00400A36">
        <w:rPr>
          <w:rFonts w:ascii="Arial" w:hAnsi="Arial" w:cs="Arial"/>
          <w:sz w:val="28"/>
          <w:szCs w:val="28"/>
        </w:rPr>
        <w:t xml:space="preserve">1.1  </w:t>
      </w:r>
      <w:r w:rsidR="002D5639">
        <w:rPr>
          <w:rFonts w:ascii="Arial" w:hAnsi="Arial" w:cs="Arial"/>
          <w:sz w:val="28"/>
          <w:szCs w:val="28"/>
        </w:rPr>
        <w:t xml:space="preserve">  </w:t>
      </w:r>
      <w:r w:rsidR="00207504" w:rsidRPr="00400A36">
        <w:rPr>
          <w:rFonts w:ascii="Arial" w:hAnsi="Arial" w:cs="Arial"/>
          <w:sz w:val="28"/>
          <w:szCs w:val="28"/>
        </w:rPr>
        <w:t>Introduction</w:t>
      </w:r>
      <w:bookmarkEnd w:id="3"/>
      <w:bookmarkEnd w:id="4"/>
      <w:bookmarkEnd w:id="5"/>
    </w:p>
    <w:p w14:paraId="5EE63826" w14:textId="77777777" w:rsidR="00207504" w:rsidRDefault="00207504" w:rsidP="00207504">
      <w:pPr>
        <w:pStyle w:val="ListParagraph"/>
        <w:ind w:left="360"/>
      </w:pPr>
    </w:p>
    <w:p w14:paraId="5356CBE4" w14:textId="43684AF2" w:rsidR="00F1152E" w:rsidRPr="00400A36" w:rsidRDefault="00F1152E" w:rsidP="00400A36">
      <w:pPr>
        <w:pStyle w:val="ListParagraph"/>
        <w:spacing w:line="360" w:lineRule="auto"/>
        <w:rPr>
          <w:rFonts w:ascii="Arial" w:hAnsi="Arial" w:cs="Arial"/>
          <w:sz w:val="24"/>
          <w:szCs w:val="24"/>
        </w:rPr>
      </w:pPr>
      <w:r w:rsidRPr="00400A36">
        <w:rPr>
          <w:rFonts w:ascii="Arial" w:hAnsi="Arial" w:cs="Arial"/>
          <w:sz w:val="24"/>
          <w:szCs w:val="24"/>
        </w:rPr>
        <w:t>The company was established in 2015 AD at Galkot, Baglug. Since starting it has been providing local tiles at the local customer and for the different customer of big cities of the country. But till now it has been running with the phone calls and physically being presented in the company to make an order and to know details about sizes an</w:t>
      </w:r>
      <w:r w:rsidR="00186C64" w:rsidRPr="00400A36">
        <w:rPr>
          <w:rFonts w:ascii="Arial" w:hAnsi="Arial" w:cs="Arial"/>
          <w:sz w:val="24"/>
          <w:szCs w:val="24"/>
        </w:rPr>
        <w:t xml:space="preserve">d prices of tiles as per sizes and this </w:t>
      </w:r>
      <w:r w:rsidRPr="00400A36">
        <w:rPr>
          <w:rFonts w:ascii="Arial" w:hAnsi="Arial" w:cs="Arial"/>
          <w:sz w:val="24"/>
          <w:szCs w:val="24"/>
        </w:rPr>
        <w:t>is the most difficult task for customers</w:t>
      </w:r>
      <w:r w:rsidR="00186C64" w:rsidRPr="00400A36">
        <w:rPr>
          <w:rFonts w:ascii="Arial" w:hAnsi="Arial" w:cs="Arial"/>
          <w:sz w:val="24"/>
          <w:szCs w:val="24"/>
        </w:rPr>
        <w:t>.</w:t>
      </w:r>
    </w:p>
    <w:p w14:paraId="30B8DFEF" w14:textId="77777777" w:rsidR="00F1152E" w:rsidRDefault="00F1152E" w:rsidP="00F1152E">
      <w:pPr>
        <w:pStyle w:val="ListParagraph"/>
        <w:spacing w:line="360" w:lineRule="auto"/>
        <w:ind w:left="360"/>
        <w:rPr>
          <w:rFonts w:ascii="Arial" w:hAnsi="Arial" w:cs="Arial"/>
          <w:sz w:val="24"/>
          <w:szCs w:val="24"/>
        </w:rPr>
      </w:pPr>
    </w:p>
    <w:p w14:paraId="4104FA6C" w14:textId="6D0ED638" w:rsidR="00F1152E" w:rsidRPr="00400A36" w:rsidRDefault="00F1152E" w:rsidP="00400A36">
      <w:pPr>
        <w:pStyle w:val="ListParagraph"/>
        <w:spacing w:line="360" w:lineRule="auto"/>
        <w:rPr>
          <w:rFonts w:ascii="Arial" w:hAnsi="Arial" w:cs="Arial"/>
          <w:sz w:val="24"/>
          <w:szCs w:val="24"/>
        </w:rPr>
      </w:pPr>
      <w:r w:rsidRPr="00400A36">
        <w:rPr>
          <w:rFonts w:ascii="Arial" w:hAnsi="Arial" w:cs="Arial"/>
          <w:sz w:val="24"/>
          <w:szCs w:val="24"/>
        </w:rPr>
        <w:t>So</w:t>
      </w:r>
      <w:r w:rsidR="00186C64" w:rsidRPr="00400A36">
        <w:rPr>
          <w:rFonts w:ascii="Arial" w:hAnsi="Arial" w:cs="Arial"/>
          <w:sz w:val="24"/>
          <w:szCs w:val="24"/>
        </w:rPr>
        <w:t>, H</w:t>
      </w:r>
      <w:r w:rsidRPr="00400A36">
        <w:rPr>
          <w:rFonts w:ascii="Arial" w:hAnsi="Arial" w:cs="Arial"/>
          <w:sz w:val="24"/>
          <w:szCs w:val="24"/>
        </w:rPr>
        <w:t xml:space="preserve">ere I will be developing a system named </w:t>
      </w:r>
      <w:r w:rsidRPr="00400A36">
        <w:rPr>
          <w:rFonts w:ascii="Arial" w:hAnsi="Arial" w:cs="Arial"/>
          <w:b/>
          <w:sz w:val="24"/>
          <w:szCs w:val="24"/>
        </w:rPr>
        <w:t>Local Tiles Online Order</w:t>
      </w:r>
      <w:r w:rsidRPr="00400A36">
        <w:rPr>
          <w:rFonts w:ascii="Arial" w:hAnsi="Arial" w:cs="Arial"/>
          <w:sz w:val="24"/>
          <w:szCs w:val="24"/>
        </w:rPr>
        <w:t xml:space="preserve"> which can make easy to look at the information about tiles and </w:t>
      </w:r>
      <w:r w:rsidR="00186C64" w:rsidRPr="00400A36">
        <w:rPr>
          <w:rFonts w:ascii="Arial" w:hAnsi="Arial" w:cs="Arial"/>
          <w:sz w:val="24"/>
          <w:szCs w:val="24"/>
        </w:rPr>
        <w:t xml:space="preserve">make </w:t>
      </w:r>
      <w:r w:rsidRPr="00400A36">
        <w:rPr>
          <w:rFonts w:ascii="Arial" w:hAnsi="Arial" w:cs="Arial"/>
          <w:sz w:val="24"/>
          <w:szCs w:val="24"/>
        </w:rPr>
        <w:t xml:space="preserve">easy to order. The system will provide different sizes of tiles and the price of each piece of tiles </w:t>
      </w:r>
      <w:r w:rsidR="00186C64" w:rsidRPr="00400A36">
        <w:rPr>
          <w:rFonts w:ascii="Arial" w:hAnsi="Arial" w:cs="Arial"/>
          <w:sz w:val="24"/>
          <w:szCs w:val="24"/>
        </w:rPr>
        <w:t xml:space="preserve">according to sizes </w:t>
      </w:r>
      <w:r w:rsidRPr="00400A36">
        <w:rPr>
          <w:rFonts w:ascii="Arial" w:hAnsi="Arial" w:cs="Arial"/>
          <w:sz w:val="24"/>
          <w:szCs w:val="24"/>
        </w:rPr>
        <w:t>av</w:t>
      </w:r>
      <w:r w:rsidR="00186C64" w:rsidRPr="00400A36">
        <w:rPr>
          <w:rFonts w:ascii="Arial" w:hAnsi="Arial" w:cs="Arial"/>
          <w:sz w:val="24"/>
          <w:szCs w:val="24"/>
        </w:rPr>
        <w:t>ailable in the company</w:t>
      </w:r>
      <w:r w:rsidRPr="00400A36">
        <w:rPr>
          <w:rFonts w:ascii="Arial" w:hAnsi="Arial" w:cs="Arial"/>
          <w:sz w:val="24"/>
          <w:szCs w:val="24"/>
        </w:rPr>
        <w:t>. After looking at all information customer can decide how much do they want and what sizes do they need in numbers and can get cost calculation. As they confirm order they can also select types of vehicles as their needs and wishes.</w:t>
      </w:r>
    </w:p>
    <w:p w14:paraId="09D19F61" w14:textId="77777777" w:rsidR="00400A36" w:rsidRDefault="00400A36" w:rsidP="00400A36">
      <w:pPr>
        <w:pStyle w:val="Heading2"/>
        <w:rPr>
          <w:rFonts w:ascii="Arial" w:eastAsiaTheme="minorHAnsi" w:hAnsi="Arial" w:cs="Arial"/>
          <w:color w:val="auto"/>
          <w:sz w:val="24"/>
          <w:szCs w:val="24"/>
        </w:rPr>
      </w:pPr>
    </w:p>
    <w:p w14:paraId="02071D2A" w14:textId="4A77E6C7" w:rsidR="00400A36" w:rsidRDefault="00E4663D" w:rsidP="00FC1228">
      <w:pPr>
        <w:pStyle w:val="Heading2"/>
        <w:numPr>
          <w:ilvl w:val="1"/>
          <w:numId w:val="10"/>
        </w:numPr>
        <w:rPr>
          <w:rFonts w:ascii="Arial" w:hAnsi="Arial" w:cs="Arial"/>
          <w:sz w:val="28"/>
          <w:szCs w:val="28"/>
        </w:rPr>
      </w:pPr>
      <w:bookmarkStart w:id="6" w:name="_Toc5436409"/>
      <w:bookmarkStart w:id="7" w:name="_Toc5436446"/>
      <w:bookmarkStart w:id="8" w:name="_Toc5466776"/>
      <w:r w:rsidRPr="00400A36">
        <w:rPr>
          <w:rFonts w:ascii="Arial" w:hAnsi="Arial" w:cs="Arial"/>
          <w:sz w:val="28"/>
          <w:szCs w:val="28"/>
        </w:rPr>
        <w:t>Background of the projects</w:t>
      </w:r>
      <w:bookmarkEnd w:id="6"/>
      <w:bookmarkEnd w:id="7"/>
      <w:bookmarkEnd w:id="8"/>
    </w:p>
    <w:p w14:paraId="2263B24E" w14:textId="77777777" w:rsidR="00400A36" w:rsidRPr="00400A36" w:rsidRDefault="00400A36" w:rsidP="00400A36">
      <w:pPr>
        <w:pStyle w:val="ListParagraph"/>
        <w:ind w:left="360"/>
      </w:pPr>
    </w:p>
    <w:p w14:paraId="0062DEAB" w14:textId="6D3D12F5"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About the background of the projects, there are some system or website which provide online stores of both local and imported marbles or tiles from outside of the country and those systems also provide other online stores along with marbles. </w:t>
      </w:r>
    </w:p>
    <w:p w14:paraId="5B0D4181" w14:textId="77777777" w:rsidR="00186C64" w:rsidRDefault="00186C64" w:rsidP="00186C64">
      <w:pPr>
        <w:pStyle w:val="ListParagraph"/>
        <w:spacing w:line="360" w:lineRule="auto"/>
        <w:ind w:left="360"/>
        <w:rPr>
          <w:rFonts w:ascii="Arial" w:hAnsi="Arial" w:cs="Arial"/>
          <w:sz w:val="24"/>
          <w:szCs w:val="24"/>
        </w:rPr>
      </w:pPr>
    </w:p>
    <w:p w14:paraId="41DC0B33" w14:textId="60741B7F"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 xml:space="preserve">But about my projects, </w:t>
      </w:r>
      <w:r w:rsidRPr="00400A36">
        <w:rPr>
          <w:rFonts w:ascii="Arial" w:hAnsi="Arial" w:cs="Arial"/>
          <w:b/>
          <w:sz w:val="24"/>
          <w:szCs w:val="24"/>
        </w:rPr>
        <w:t>Local Tiles Online Order</w:t>
      </w:r>
      <w:r w:rsidRPr="00400A36">
        <w:rPr>
          <w:rFonts w:ascii="Arial" w:hAnsi="Arial" w:cs="Arial"/>
          <w:sz w:val="24"/>
          <w:szCs w:val="24"/>
        </w:rPr>
        <w:t xml:space="preserve"> will only promote or sales local tiles online within the country. And the main points about these projects is this</w:t>
      </w:r>
      <w:r w:rsidRPr="00400A36">
        <w:rPr>
          <w:rFonts w:ascii="Arial" w:hAnsi="Arial" w:cs="Arial"/>
          <w:b/>
          <w:sz w:val="24"/>
          <w:szCs w:val="24"/>
        </w:rPr>
        <w:t xml:space="preserve"> Local Tiles Online Order</w:t>
      </w:r>
      <w:r w:rsidRPr="00400A36">
        <w:rPr>
          <w:rFonts w:ascii="Arial" w:hAnsi="Arial" w:cs="Arial"/>
          <w:sz w:val="24"/>
          <w:szCs w:val="24"/>
        </w:rPr>
        <w:t xml:space="preserve"> is only be used for my company.</w:t>
      </w:r>
    </w:p>
    <w:p w14:paraId="3FF0F99B" w14:textId="3A325E63" w:rsidR="00186C64" w:rsidRDefault="00186C64" w:rsidP="00186C64">
      <w:pPr>
        <w:spacing w:line="360" w:lineRule="auto"/>
        <w:rPr>
          <w:rFonts w:ascii="Arial" w:hAnsi="Arial" w:cs="Arial"/>
          <w:sz w:val="24"/>
          <w:szCs w:val="24"/>
        </w:rPr>
      </w:pPr>
    </w:p>
    <w:p w14:paraId="395BC279" w14:textId="104072E1" w:rsidR="00400A36" w:rsidRDefault="00400A36" w:rsidP="00186C64">
      <w:pPr>
        <w:spacing w:line="360" w:lineRule="auto"/>
        <w:rPr>
          <w:rFonts w:ascii="Arial" w:hAnsi="Arial" w:cs="Arial"/>
          <w:sz w:val="24"/>
          <w:szCs w:val="24"/>
        </w:rPr>
      </w:pPr>
    </w:p>
    <w:p w14:paraId="1383C9D4" w14:textId="77777777" w:rsidR="00400A36" w:rsidRDefault="00400A36" w:rsidP="00186C64">
      <w:pPr>
        <w:spacing w:line="360" w:lineRule="auto"/>
        <w:rPr>
          <w:rFonts w:ascii="Arial" w:hAnsi="Arial" w:cs="Arial"/>
          <w:sz w:val="24"/>
          <w:szCs w:val="24"/>
        </w:rPr>
      </w:pPr>
    </w:p>
    <w:p w14:paraId="6AE45B6B" w14:textId="00A60F30" w:rsidR="000B4241" w:rsidRDefault="00186C64" w:rsidP="00FC1228">
      <w:pPr>
        <w:pStyle w:val="Heading2"/>
        <w:numPr>
          <w:ilvl w:val="1"/>
          <w:numId w:val="10"/>
        </w:numPr>
        <w:rPr>
          <w:rFonts w:ascii="Arial" w:hAnsi="Arial" w:cs="Arial"/>
          <w:sz w:val="28"/>
          <w:szCs w:val="28"/>
        </w:rPr>
      </w:pPr>
      <w:bookmarkStart w:id="9" w:name="_Toc5436410"/>
      <w:bookmarkStart w:id="10" w:name="_Toc5436447"/>
      <w:bookmarkStart w:id="11" w:name="_Toc5466777"/>
      <w:r w:rsidRPr="00400A36">
        <w:rPr>
          <w:rFonts w:ascii="Arial" w:hAnsi="Arial" w:cs="Arial"/>
          <w:sz w:val="28"/>
          <w:szCs w:val="28"/>
        </w:rPr>
        <w:lastRenderedPageBreak/>
        <w:t>Problems Statements</w:t>
      </w:r>
      <w:bookmarkEnd w:id="9"/>
      <w:bookmarkEnd w:id="10"/>
      <w:bookmarkEnd w:id="11"/>
    </w:p>
    <w:p w14:paraId="41D0D2BF" w14:textId="77777777" w:rsidR="00400A36" w:rsidRDefault="00400A36" w:rsidP="00400A36">
      <w:pPr>
        <w:spacing w:line="360" w:lineRule="auto"/>
        <w:rPr>
          <w:rFonts w:ascii="Arial" w:hAnsi="Arial" w:cs="Arial"/>
          <w:sz w:val="24"/>
          <w:szCs w:val="24"/>
        </w:rPr>
      </w:pPr>
    </w:p>
    <w:p w14:paraId="4D6C961B" w14:textId="5C389E17" w:rsidR="00186C64" w:rsidRPr="00400A36" w:rsidRDefault="00186C64" w:rsidP="00400A36">
      <w:pPr>
        <w:pStyle w:val="ListParagraph"/>
        <w:spacing w:line="360" w:lineRule="auto"/>
        <w:rPr>
          <w:rFonts w:ascii="Arial" w:hAnsi="Arial" w:cs="Arial"/>
          <w:sz w:val="24"/>
          <w:szCs w:val="24"/>
        </w:rPr>
      </w:pPr>
      <w:r w:rsidRPr="00400A36">
        <w:rPr>
          <w:rFonts w:ascii="Arial" w:hAnsi="Arial" w:cs="Arial"/>
          <w:sz w:val="24"/>
          <w:szCs w:val="24"/>
        </w:rPr>
        <w:t>It was really challenging and difficult tasks to remember details of the customers like company name or customer name, sizes of tiles</w:t>
      </w:r>
      <w:r w:rsidR="006B2796">
        <w:rPr>
          <w:rFonts w:ascii="Arial" w:hAnsi="Arial" w:cs="Arial"/>
          <w:sz w:val="24"/>
          <w:szCs w:val="24"/>
        </w:rPr>
        <w:t xml:space="preserve"> and</w:t>
      </w:r>
      <w:r w:rsidRPr="00400A36">
        <w:rPr>
          <w:rFonts w:ascii="Arial" w:hAnsi="Arial" w:cs="Arial"/>
          <w:sz w:val="24"/>
          <w:szCs w:val="24"/>
        </w:rPr>
        <w:t xml:space="preserve"> number of tiles they have order, types of vehicle they have chosen to transport. All these information were done by phon</w:t>
      </w:r>
      <w:r w:rsidR="006B2796">
        <w:rPr>
          <w:rFonts w:ascii="Arial" w:hAnsi="Arial" w:cs="Arial"/>
          <w:sz w:val="24"/>
          <w:szCs w:val="24"/>
        </w:rPr>
        <w:t>e calls. And if the customers are</w:t>
      </w:r>
      <w:r w:rsidRPr="00400A36">
        <w:rPr>
          <w:rFonts w:ascii="Arial" w:hAnsi="Arial" w:cs="Arial"/>
          <w:sz w:val="24"/>
          <w:szCs w:val="24"/>
        </w:rPr>
        <w:t xml:space="preserve"> physically present in the company then orders of customers need to be note done into papers.</w:t>
      </w:r>
    </w:p>
    <w:p w14:paraId="0E9007C4" w14:textId="64E30088" w:rsidR="0086632F" w:rsidRPr="00400A36" w:rsidRDefault="0086632F" w:rsidP="0086632F">
      <w:pPr>
        <w:spacing w:line="360" w:lineRule="auto"/>
        <w:rPr>
          <w:rFonts w:ascii="Arial" w:hAnsi="Arial" w:cs="Arial"/>
          <w:sz w:val="28"/>
          <w:szCs w:val="28"/>
        </w:rPr>
      </w:pPr>
    </w:p>
    <w:p w14:paraId="73984283" w14:textId="3FD79630" w:rsidR="0086632F" w:rsidRDefault="0086632F" w:rsidP="00992C38">
      <w:pPr>
        <w:pStyle w:val="Heading2"/>
        <w:numPr>
          <w:ilvl w:val="1"/>
          <w:numId w:val="10"/>
        </w:numPr>
        <w:rPr>
          <w:rFonts w:ascii="Arial" w:hAnsi="Arial" w:cs="Arial"/>
          <w:sz w:val="28"/>
          <w:szCs w:val="28"/>
        </w:rPr>
      </w:pPr>
      <w:bookmarkStart w:id="12" w:name="_Toc5436411"/>
      <w:bookmarkStart w:id="13" w:name="_Toc5436448"/>
      <w:bookmarkStart w:id="14" w:name="_Toc5466778"/>
      <w:r w:rsidRPr="00400A36">
        <w:rPr>
          <w:rFonts w:ascii="Arial" w:hAnsi="Arial" w:cs="Arial"/>
          <w:sz w:val="28"/>
          <w:szCs w:val="28"/>
        </w:rPr>
        <w:t>Description of the project</w:t>
      </w:r>
      <w:bookmarkEnd w:id="12"/>
      <w:bookmarkEnd w:id="13"/>
      <w:bookmarkEnd w:id="14"/>
    </w:p>
    <w:p w14:paraId="19EAA449" w14:textId="77777777" w:rsidR="00992C38" w:rsidRPr="00992C38" w:rsidRDefault="00992C38" w:rsidP="00992C38">
      <w:pPr>
        <w:pStyle w:val="ListParagraph"/>
      </w:pPr>
    </w:p>
    <w:p w14:paraId="630AB538" w14:textId="412C2AD6" w:rsidR="0086632F" w:rsidRPr="00400A36" w:rsidRDefault="00400A36" w:rsidP="00400A36">
      <w:pPr>
        <w:pStyle w:val="Heading3"/>
        <w:rPr>
          <w:rFonts w:ascii="Arial" w:hAnsi="Arial" w:cs="Arial"/>
        </w:rPr>
      </w:pPr>
      <w:r>
        <w:rPr>
          <w:rFonts w:ascii="Arial" w:hAnsi="Arial" w:cs="Arial"/>
        </w:rPr>
        <w:t xml:space="preserve">          </w:t>
      </w:r>
      <w:bookmarkStart w:id="15" w:name="_Toc5436412"/>
      <w:bookmarkStart w:id="16" w:name="_Toc5436449"/>
      <w:bookmarkStart w:id="17" w:name="_Toc5466779"/>
      <w:r w:rsidR="0086632F" w:rsidRPr="00400A36">
        <w:rPr>
          <w:rFonts w:ascii="Arial" w:hAnsi="Arial" w:cs="Arial"/>
        </w:rPr>
        <w:t>1.4.1 Features of the project</w:t>
      </w:r>
      <w:bookmarkEnd w:id="15"/>
      <w:bookmarkEnd w:id="16"/>
      <w:bookmarkEnd w:id="17"/>
    </w:p>
    <w:p w14:paraId="56E9BD64" w14:textId="6F704914" w:rsidR="0086632F" w:rsidRDefault="0086632F" w:rsidP="0086632F">
      <w:pPr>
        <w:pStyle w:val="ListParagraph"/>
        <w:spacing w:line="360" w:lineRule="auto"/>
        <w:ind w:left="1080"/>
        <w:rPr>
          <w:rFonts w:ascii="Arial" w:hAnsi="Arial" w:cs="Arial"/>
          <w:sz w:val="24"/>
          <w:szCs w:val="24"/>
        </w:rPr>
      </w:pPr>
      <w:r>
        <w:rPr>
          <w:rFonts w:ascii="Arial" w:hAnsi="Arial" w:cs="Arial"/>
          <w:sz w:val="24"/>
          <w:szCs w:val="24"/>
        </w:rPr>
        <w:t>The feature of my project are shown below:</w:t>
      </w:r>
    </w:p>
    <w:p w14:paraId="41B06D2A" w14:textId="69CC9FA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Login and registration.</w:t>
      </w:r>
    </w:p>
    <w:p w14:paraId="6A155A73" w14:textId="03D4F4B7"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Register user.</w:t>
      </w:r>
    </w:p>
    <w:p w14:paraId="26ECCD78" w14:textId="1651A08F" w:rsidR="0086632F" w:rsidRP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View user details.</w:t>
      </w:r>
    </w:p>
    <w:p w14:paraId="1179C361" w14:textId="5E1D113D"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Insert, Update, Delete and Retrieve of the tiles details.</w:t>
      </w:r>
    </w:p>
    <w:p w14:paraId="1C2B3FD5" w14:textId="78BB4465"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Show types of vehicles.</w:t>
      </w:r>
    </w:p>
    <w:p w14:paraId="433BD7A5" w14:textId="6E6E07A0" w:rsidR="0086632F" w:rsidRDefault="0086632F" w:rsidP="00FC1228">
      <w:pPr>
        <w:pStyle w:val="ListParagraph"/>
        <w:numPr>
          <w:ilvl w:val="0"/>
          <w:numId w:val="2"/>
        </w:numPr>
        <w:spacing w:line="360" w:lineRule="auto"/>
        <w:rPr>
          <w:rFonts w:ascii="Arial" w:hAnsi="Arial" w:cs="Arial"/>
          <w:sz w:val="24"/>
          <w:szCs w:val="24"/>
        </w:rPr>
      </w:pPr>
      <w:r>
        <w:rPr>
          <w:rFonts w:ascii="Arial" w:hAnsi="Arial" w:cs="Arial"/>
          <w:sz w:val="24"/>
          <w:szCs w:val="24"/>
        </w:rPr>
        <w:t>List of order.</w:t>
      </w:r>
    </w:p>
    <w:p w14:paraId="0E277885" w14:textId="27CAF30A" w:rsidR="0086632F" w:rsidRDefault="0086632F" w:rsidP="0086632F">
      <w:pPr>
        <w:spacing w:line="360" w:lineRule="auto"/>
        <w:rPr>
          <w:rFonts w:ascii="Arial" w:hAnsi="Arial" w:cs="Arial"/>
          <w:sz w:val="24"/>
          <w:szCs w:val="24"/>
        </w:rPr>
      </w:pPr>
    </w:p>
    <w:p w14:paraId="2FDA8772" w14:textId="370D9E26" w:rsidR="0086632F" w:rsidRDefault="0086632F" w:rsidP="00FC1228">
      <w:pPr>
        <w:pStyle w:val="Heading2"/>
        <w:numPr>
          <w:ilvl w:val="1"/>
          <w:numId w:val="10"/>
        </w:numPr>
        <w:rPr>
          <w:rFonts w:ascii="Arial" w:hAnsi="Arial" w:cs="Arial"/>
          <w:sz w:val="28"/>
          <w:szCs w:val="28"/>
        </w:rPr>
      </w:pPr>
      <w:bookmarkStart w:id="18" w:name="_Toc5436413"/>
      <w:bookmarkStart w:id="19" w:name="_Toc5436450"/>
      <w:bookmarkStart w:id="20" w:name="_Toc5466780"/>
      <w:r w:rsidRPr="005C557F">
        <w:rPr>
          <w:rFonts w:ascii="Arial" w:hAnsi="Arial" w:cs="Arial"/>
          <w:sz w:val="28"/>
          <w:szCs w:val="28"/>
        </w:rPr>
        <w:t>Overview of the project</w:t>
      </w:r>
      <w:bookmarkEnd w:id="18"/>
      <w:bookmarkEnd w:id="19"/>
      <w:bookmarkEnd w:id="20"/>
    </w:p>
    <w:p w14:paraId="77D11A47" w14:textId="77777777" w:rsidR="005C557F" w:rsidRPr="005C557F" w:rsidRDefault="005C557F" w:rsidP="005C557F">
      <w:pPr>
        <w:pStyle w:val="ListParagraph"/>
      </w:pPr>
    </w:p>
    <w:p w14:paraId="3C151629" w14:textId="77777777" w:rsidR="00EB610E" w:rsidRPr="005C557F" w:rsidRDefault="0086632F" w:rsidP="005C557F">
      <w:pPr>
        <w:pStyle w:val="ListParagraph"/>
        <w:spacing w:line="360" w:lineRule="auto"/>
        <w:rPr>
          <w:rFonts w:ascii="Arial" w:hAnsi="Arial" w:cs="Arial"/>
          <w:sz w:val="24"/>
          <w:szCs w:val="24"/>
        </w:rPr>
      </w:pPr>
      <w:r w:rsidRPr="005C557F">
        <w:rPr>
          <w:rFonts w:ascii="Arial" w:hAnsi="Arial" w:cs="Arial"/>
          <w:sz w:val="24"/>
          <w:szCs w:val="24"/>
        </w:rPr>
        <w:t xml:space="preserve">This project is about an online order of local tiles where the customer can make an order of local tiles, choose types of vehicle as their needs. Payments are done after delivery of products. Customers can also provide feedback about the product. And all these can be done only if the customers register into the system providing valid and required information for the system and </w:t>
      </w:r>
      <w:r w:rsidR="00EB610E" w:rsidRPr="005C557F">
        <w:rPr>
          <w:rFonts w:ascii="Arial" w:hAnsi="Arial" w:cs="Arial"/>
          <w:sz w:val="24"/>
          <w:szCs w:val="24"/>
        </w:rPr>
        <w:t>signing.</w:t>
      </w:r>
    </w:p>
    <w:p w14:paraId="6778CEF5" w14:textId="77777777" w:rsidR="00EB610E" w:rsidRDefault="00EB610E" w:rsidP="00EB610E">
      <w:pPr>
        <w:spacing w:line="360" w:lineRule="auto"/>
        <w:rPr>
          <w:rFonts w:ascii="Arial" w:hAnsi="Arial" w:cs="Arial"/>
          <w:sz w:val="24"/>
          <w:szCs w:val="24"/>
        </w:rPr>
      </w:pPr>
    </w:p>
    <w:p w14:paraId="7D635A3E" w14:textId="49AE4AA1" w:rsidR="00EB610E" w:rsidRDefault="00EB610E" w:rsidP="00EB610E">
      <w:pPr>
        <w:spacing w:line="360" w:lineRule="auto"/>
        <w:rPr>
          <w:rFonts w:ascii="Arial" w:hAnsi="Arial" w:cs="Arial"/>
          <w:sz w:val="24"/>
          <w:szCs w:val="24"/>
        </w:rPr>
      </w:pPr>
    </w:p>
    <w:p w14:paraId="3E71DE5A" w14:textId="316BF0B2" w:rsidR="00F43D11" w:rsidRDefault="00F43D11" w:rsidP="00EB610E">
      <w:pPr>
        <w:spacing w:line="360" w:lineRule="auto"/>
        <w:rPr>
          <w:rFonts w:ascii="Arial" w:hAnsi="Arial" w:cs="Arial"/>
          <w:sz w:val="24"/>
          <w:szCs w:val="24"/>
        </w:rPr>
      </w:pPr>
    </w:p>
    <w:p w14:paraId="14FDB9E1" w14:textId="64D09EB7" w:rsidR="00F43D11" w:rsidRDefault="00F43D11" w:rsidP="00EB610E">
      <w:pPr>
        <w:spacing w:line="360" w:lineRule="auto"/>
        <w:rPr>
          <w:rFonts w:ascii="Arial" w:hAnsi="Arial" w:cs="Arial"/>
          <w:sz w:val="24"/>
          <w:szCs w:val="24"/>
        </w:rPr>
      </w:pPr>
    </w:p>
    <w:p w14:paraId="3265B23D" w14:textId="77777777" w:rsidR="00F43D11" w:rsidRDefault="00F43D11" w:rsidP="00EB610E">
      <w:pPr>
        <w:spacing w:line="360" w:lineRule="auto"/>
        <w:rPr>
          <w:rFonts w:ascii="Arial" w:hAnsi="Arial" w:cs="Arial"/>
          <w:sz w:val="24"/>
          <w:szCs w:val="24"/>
        </w:rPr>
      </w:pPr>
    </w:p>
    <w:p w14:paraId="527C48F8" w14:textId="228B1951" w:rsidR="00EB610E" w:rsidRDefault="00DE3EC3" w:rsidP="000B4241">
      <w:pPr>
        <w:pStyle w:val="Heading1"/>
        <w:rPr>
          <w:rFonts w:ascii="Arial" w:hAnsi="Arial" w:cs="Arial"/>
        </w:rPr>
      </w:pPr>
      <w:bookmarkStart w:id="21" w:name="_Toc5436414"/>
      <w:bookmarkStart w:id="22" w:name="_Toc5436451"/>
      <w:bookmarkStart w:id="23" w:name="_Toc5466781"/>
      <w:r>
        <w:rPr>
          <w:rFonts w:ascii="Arial" w:hAnsi="Arial" w:cs="Arial"/>
        </w:rPr>
        <w:lastRenderedPageBreak/>
        <w:t xml:space="preserve">Chapter </w:t>
      </w:r>
      <w:r w:rsidR="00EB610E" w:rsidRPr="000B4241">
        <w:rPr>
          <w:rFonts w:ascii="Arial" w:hAnsi="Arial" w:cs="Arial"/>
        </w:rPr>
        <w:t>2: Scope of the project</w:t>
      </w:r>
      <w:bookmarkEnd w:id="21"/>
      <w:bookmarkEnd w:id="22"/>
      <w:bookmarkEnd w:id="23"/>
    </w:p>
    <w:p w14:paraId="0288A93C" w14:textId="77777777" w:rsidR="00F43D11" w:rsidRPr="00F43D11" w:rsidRDefault="00F43D11" w:rsidP="00F43D11"/>
    <w:p w14:paraId="12C7EC75" w14:textId="69D85C29" w:rsidR="00B63B56" w:rsidRDefault="00EB610E" w:rsidP="005C09F2">
      <w:pPr>
        <w:pStyle w:val="Heading2"/>
        <w:rPr>
          <w:rFonts w:ascii="Arial" w:hAnsi="Arial" w:cs="Arial"/>
          <w:sz w:val="28"/>
          <w:szCs w:val="28"/>
        </w:rPr>
      </w:pPr>
      <w:bookmarkStart w:id="24" w:name="_Toc5436415"/>
      <w:bookmarkStart w:id="25" w:name="_Toc5436452"/>
      <w:bookmarkStart w:id="26" w:name="_Toc5466782"/>
      <w:r w:rsidRPr="000B4241">
        <w:rPr>
          <w:rFonts w:ascii="Arial" w:hAnsi="Arial" w:cs="Arial"/>
          <w:sz w:val="28"/>
          <w:szCs w:val="28"/>
        </w:rPr>
        <w:t xml:space="preserve">2.1 </w:t>
      </w:r>
      <w:r w:rsidR="0014422D">
        <w:rPr>
          <w:rFonts w:ascii="Arial" w:hAnsi="Arial" w:cs="Arial"/>
          <w:sz w:val="28"/>
          <w:szCs w:val="28"/>
        </w:rPr>
        <w:t xml:space="preserve">   </w:t>
      </w:r>
      <w:r w:rsidRPr="000B4241">
        <w:rPr>
          <w:rFonts w:ascii="Arial" w:hAnsi="Arial" w:cs="Arial"/>
          <w:sz w:val="28"/>
          <w:szCs w:val="28"/>
        </w:rPr>
        <w:t>Scope</w:t>
      </w:r>
      <w:bookmarkEnd w:id="24"/>
      <w:bookmarkEnd w:id="25"/>
      <w:bookmarkEnd w:id="26"/>
    </w:p>
    <w:p w14:paraId="3AA2EC25" w14:textId="77777777" w:rsidR="00992C38" w:rsidRPr="00992C38" w:rsidRDefault="00992C38" w:rsidP="00992C38"/>
    <w:p w14:paraId="66B56053" w14:textId="4AE1DCFB" w:rsidR="000608B5" w:rsidRDefault="000608B5" w:rsidP="00984F12">
      <w:pPr>
        <w:pStyle w:val="ListParagraph"/>
        <w:spacing w:line="360" w:lineRule="auto"/>
        <w:rPr>
          <w:rFonts w:ascii="Arial" w:hAnsi="Arial" w:cs="Arial"/>
          <w:sz w:val="24"/>
          <w:szCs w:val="24"/>
        </w:rPr>
      </w:pPr>
      <w:r>
        <w:rPr>
          <w:rFonts w:ascii="Arial" w:hAnsi="Arial" w:cs="Arial"/>
          <w:sz w:val="24"/>
          <w:szCs w:val="24"/>
        </w:rPr>
        <w:t>As every project has its own scope, the scope of my project Local Tiles Online Order is to provide every details information of local tiles online. And by the help of  Local Tiles Online Order, people who have faced difficulty for finding information about local tiles will be easy for them to look at the details of local tiles and can order online as their needs.</w:t>
      </w:r>
    </w:p>
    <w:p w14:paraId="2628E6FB" w14:textId="77777777" w:rsidR="000608B5" w:rsidRPr="000608B5" w:rsidRDefault="000608B5" w:rsidP="000608B5">
      <w:pPr>
        <w:pStyle w:val="ListParagraph"/>
        <w:rPr>
          <w:rFonts w:ascii="Arial" w:hAnsi="Arial" w:cs="Arial"/>
          <w:sz w:val="24"/>
          <w:szCs w:val="24"/>
        </w:rPr>
      </w:pPr>
    </w:p>
    <w:p w14:paraId="4902952D" w14:textId="62A27F22" w:rsidR="0014422D" w:rsidRDefault="0014422D" w:rsidP="0014422D">
      <w:pPr>
        <w:pStyle w:val="Heading2"/>
        <w:rPr>
          <w:rFonts w:ascii="Arial" w:hAnsi="Arial" w:cs="Arial"/>
          <w:sz w:val="28"/>
          <w:szCs w:val="28"/>
        </w:rPr>
      </w:pPr>
      <w:bookmarkStart w:id="27" w:name="_Toc5436416"/>
      <w:bookmarkStart w:id="28" w:name="_Toc5436453"/>
      <w:bookmarkStart w:id="29" w:name="_Toc5466783"/>
      <w:r>
        <w:rPr>
          <w:rFonts w:ascii="Arial" w:hAnsi="Arial" w:cs="Arial"/>
          <w:sz w:val="28"/>
          <w:szCs w:val="28"/>
        </w:rPr>
        <w:t xml:space="preserve">2.2    </w:t>
      </w:r>
      <w:r w:rsidR="00EB610E" w:rsidRPr="000B4241">
        <w:rPr>
          <w:rFonts w:ascii="Arial" w:hAnsi="Arial" w:cs="Arial"/>
          <w:sz w:val="28"/>
          <w:szCs w:val="28"/>
        </w:rPr>
        <w:t>Limitatio</w:t>
      </w:r>
      <w:bookmarkEnd w:id="27"/>
      <w:bookmarkEnd w:id="28"/>
      <w:r>
        <w:rPr>
          <w:rFonts w:ascii="Arial" w:hAnsi="Arial" w:cs="Arial"/>
          <w:sz w:val="28"/>
          <w:szCs w:val="28"/>
        </w:rPr>
        <w:t>n</w:t>
      </w:r>
      <w:bookmarkEnd w:id="29"/>
    </w:p>
    <w:p w14:paraId="4098A6E1" w14:textId="77777777" w:rsidR="00992C38" w:rsidRPr="00992C38" w:rsidRDefault="00992C38" w:rsidP="00992C38"/>
    <w:p w14:paraId="2EDA82D6" w14:textId="1BE21230"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Online payment is not available.</w:t>
      </w:r>
    </w:p>
    <w:p w14:paraId="47FA664A" w14:textId="6B8B5FB6" w:rsidR="00EB610E" w:rsidRDefault="00EB610E" w:rsidP="00FC1228">
      <w:pPr>
        <w:pStyle w:val="ListParagraph"/>
        <w:numPr>
          <w:ilvl w:val="0"/>
          <w:numId w:val="3"/>
        </w:numPr>
        <w:spacing w:line="360" w:lineRule="auto"/>
        <w:rPr>
          <w:rFonts w:ascii="Arial" w:hAnsi="Arial" w:cs="Arial"/>
          <w:sz w:val="24"/>
          <w:szCs w:val="24"/>
        </w:rPr>
      </w:pPr>
      <w:r>
        <w:rPr>
          <w:rFonts w:ascii="Arial" w:hAnsi="Arial" w:cs="Arial"/>
          <w:sz w:val="24"/>
          <w:szCs w:val="24"/>
        </w:rPr>
        <w:t>Only can be used within the country.</w:t>
      </w:r>
    </w:p>
    <w:p w14:paraId="5CE3C9C5" w14:textId="77777777" w:rsidR="00992C38" w:rsidRDefault="00992C38" w:rsidP="00992C38">
      <w:pPr>
        <w:pStyle w:val="ListParagraph"/>
        <w:spacing w:line="360" w:lineRule="auto"/>
        <w:rPr>
          <w:rFonts w:ascii="Arial" w:hAnsi="Arial" w:cs="Arial"/>
          <w:sz w:val="24"/>
          <w:szCs w:val="24"/>
        </w:rPr>
      </w:pPr>
    </w:p>
    <w:p w14:paraId="2C06AC59" w14:textId="1B50554D" w:rsidR="00EB610E" w:rsidRDefault="00EB610E" w:rsidP="000B4241">
      <w:pPr>
        <w:pStyle w:val="Heading2"/>
        <w:rPr>
          <w:rFonts w:ascii="Arial" w:hAnsi="Arial" w:cs="Arial"/>
          <w:sz w:val="28"/>
          <w:szCs w:val="28"/>
        </w:rPr>
      </w:pPr>
      <w:bookmarkStart w:id="30" w:name="_Toc5436417"/>
      <w:bookmarkStart w:id="31" w:name="_Toc5436454"/>
      <w:bookmarkStart w:id="32" w:name="_Toc5466784"/>
      <w:r w:rsidRPr="000B4241">
        <w:rPr>
          <w:rFonts w:ascii="Arial" w:hAnsi="Arial" w:cs="Arial"/>
          <w:sz w:val="28"/>
          <w:szCs w:val="28"/>
        </w:rPr>
        <w:t xml:space="preserve">2.3 </w:t>
      </w:r>
      <w:r w:rsidR="0014422D">
        <w:rPr>
          <w:rFonts w:ascii="Arial" w:hAnsi="Arial" w:cs="Arial"/>
          <w:sz w:val="28"/>
          <w:szCs w:val="28"/>
        </w:rPr>
        <w:t xml:space="preserve">   </w:t>
      </w:r>
      <w:r w:rsidRPr="000B4241">
        <w:rPr>
          <w:rFonts w:ascii="Arial" w:hAnsi="Arial" w:cs="Arial"/>
          <w:sz w:val="28"/>
          <w:szCs w:val="28"/>
        </w:rPr>
        <w:t>Aims</w:t>
      </w:r>
      <w:bookmarkEnd w:id="30"/>
      <w:bookmarkEnd w:id="31"/>
      <w:bookmarkEnd w:id="32"/>
    </w:p>
    <w:p w14:paraId="4998BB03" w14:textId="77777777" w:rsidR="00992C38" w:rsidRPr="00992C38" w:rsidRDefault="00992C38" w:rsidP="00992C38"/>
    <w:p w14:paraId="0E373666" w14:textId="18738BFE"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Computerized paper-based systems. </w:t>
      </w:r>
    </w:p>
    <w:p w14:paraId="35F3D9B6" w14:textId="2622ABCA"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Design a</w:t>
      </w:r>
      <w:r w:rsidR="005103DB">
        <w:rPr>
          <w:rFonts w:ascii="Arial" w:hAnsi="Arial" w:cs="Arial"/>
          <w:sz w:val="24"/>
          <w:szCs w:val="24"/>
        </w:rPr>
        <w:t>n</w:t>
      </w:r>
      <w:r>
        <w:rPr>
          <w:rFonts w:ascii="Arial" w:hAnsi="Arial" w:cs="Arial"/>
          <w:sz w:val="24"/>
          <w:szCs w:val="24"/>
        </w:rPr>
        <w:t xml:space="preserve"> </w:t>
      </w:r>
      <w:r w:rsidR="00307BBD">
        <w:rPr>
          <w:rFonts w:ascii="Arial" w:hAnsi="Arial" w:cs="Arial"/>
          <w:sz w:val="24"/>
          <w:szCs w:val="24"/>
        </w:rPr>
        <w:t>online</w:t>
      </w:r>
      <w:r>
        <w:rPr>
          <w:rFonts w:ascii="Arial" w:hAnsi="Arial" w:cs="Arial"/>
          <w:sz w:val="24"/>
          <w:szCs w:val="24"/>
        </w:rPr>
        <w:t xml:space="preserve"> syst</w:t>
      </w:r>
      <w:r w:rsidR="00E42A45">
        <w:rPr>
          <w:rFonts w:ascii="Arial" w:hAnsi="Arial" w:cs="Arial"/>
          <w:sz w:val="24"/>
          <w:szCs w:val="24"/>
        </w:rPr>
        <w:t>em for easy ordering of tiles</w:t>
      </w:r>
      <w:r>
        <w:rPr>
          <w:rFonts w:ascii="Arial" w:hAnsi="Arial" w:cs="Arial"/>
          <w:sz w:val="24"/>
          <w:szCs w:val="24"/>
        </w:rPr>
        <w:t xml:space="preserve"> and choosing vehicle types.</w:t>
      </w:r>
    </w:p>
    <w:p w14:paraId="0AAE97E4" w14:textId="140BB2BE" w:rsidR="00EB610E" w:rsidRDefault="00EB610E" w:rsidP="00FC1228">
      <w:pPr>
        <w:pStyle w:val="ListParagraph"/>
        <w:numPr>
          <w:ilvl w:val="0"/>
          <w:numId w:val="4"/>
        </w:numPr>
        <w:spacing w:line="360" w:lineRule="auto"/>
        <w:rPr>
          <w:rFonts w:ascii="Arial" w:hAnsi="Arial" w:cs="Arial"/>
          <w:sz w:val="24"/>
          <w:szCs w:val="24"/>
        </w:rPr>
      </w:pPr>
      <w:r>
        <w:rPr>
          <w:rFonts w:ascii="Arial" w:hAnsi="Arial" w:cs="Arial"/>
          <w:sz w:val="24"/>
          <w:szCs w:val="24"/>
        </w:rPr>
        <w:t xml:space="preserve">To increase </w:t>
      </w:r>
      <w:r w:rsidR="00F7373C">
        <w:rPr>
          <w:rFonts w:ascii="Arial" w:hAnsi="Arial" w:cs="Arial"/>
          <w:sz w:val="24"/>
          <w:szCs w:val="24"/>
        </w:rPr>
        <w:t xml:space="preserve">the </w:t>
      </w:r>
      <w:r>
        <w:rPr>
          <w:rFonts w:ascii="Arial" w:hAnsi="Arial" w:cs="Arial"/>
          <w:sz w:val="24"/>
          <w:szCs w:val="24"/>
        </w:rPr>
        <w:t>productivity of the company.</w:t>
      </w:r>
    </w:p>
    <w:p w14:paraId="1FD4E50A" w14:textId="77777777" w:rsidR="00992C38" w:rsidRDefault="00992C38" w:rsidP="00992C38">
      <w:pPr>
        <w:pStyle w:val="ListParagraph"/>
        <w:spacing w:line="360" w:lineRule="auto"/>
        <w:rPr>
          <w:rFonts w:ascii="Arial" w:hAnsi="Arial" w:cs="Arial"/>
          <w:sz w:val="24"/>
          <w:szCs w:val="24"/>
        </w:rPr>
      </w:pPr>
    </w:p>
    <w:p w14:paraId="0D630A7B" w14:textId="50062E18" w:rsidR="00F7373C" w:rsidRDefault="00F7373C" w:rsidP="000B4241">
      <w:pPr>
        <w:pStyle w:val="Heading2"/>
        <w:rPr>
          <w:rFonts w:ascii="Arial" w:hAnsi="Arial" w:cs="Arial"/>
          <w:sz w:val="28"/>
          <w:szCs w:val="28"/>
        </w:rPr>
      </w:pPr>
      <w:bookmarkStart w:id="33" w:name="_Toc5436418"/>
      <w:bookmarkStart w:id="34" w:name="_Toc5436455"/>
      <w:bookmarkStart w:id="35" w:name="_Toc5466785"/>
      <w:r w:rsidRPr="000B4241">
        <w:rPr>
          <w:rFonts w:ascii="Arial" w:hAnsi="Arial" w:cs="Arial"/>
          <w:sz w:val="28"/>
          <w:szCs w:val="28"/>
        </w:rPr>
        <w:t xml:space="preserve">2.4 </w:t>
      </w:r>
      <w:r w:rsidR="0014422D">
        <w:rPr>
          <w:rFonts w:ascii="Arial" w:hAnsi="Arial" w:cs="Arial"/>
          <w:sz w:val="28"/>
          <w:szCs w:val="28"/>
        </w:rPr>
        <w:t xml:space="preserve">   </w:t>
      </w:r>
      <w:r w:rsidRPr="000B4241">
        <w:rPr>
          <w:rFonts w:ascii="Arial" w:hAnsi="Arial" w:cs="Arial"/>
          <w:sz w:val="28"/>
          <w:szCs w:val="28"/>
        </w:rPr>
        <w:t>Objectiv</w:t>
      </w:r>
      <w:bookmarkEnd w:id="33"/>
      <w:bookmarkEnd w:id="34"/>
      <w:bookmarkEnd w:id="35"/>
      <w:r w:rsidR="00992C38">
        <w:rPr>
          <w:rFonts w:ascii="Arial" w:hAnsi="Arial" w:cs="Arial"/>
          <w:sz w:val="28"/>
          <w:szCs w:val="28"/>
        </w:rPr>
        <w:t>e</w:t>
      </w:r>
    </w:p>
    <w:p w14:paraId="71C6B963" w14:textId="77777777" w:rsidR="00992C38" w:rsidRPr="00992C38" w:rsidRDefault="00992C38" w:rsidP="00992C38"/>
    <w:p w14:paraId="3836FB37" w14:textId="7095A83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keep details of tiles like different types of sizes, cost as per sizes and types of vehicle.</w:t>
      </w:r>
    </w:p>
    <w:p w14:paraId="38627D60" w14:textId="7E73BA6D"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upgrade and enhance the existing system by increasing it’s effectiveness and efficiency.</w:t>
      </w:r>
    </w:p>
    <w:p w14:paraId="38C3F0F1" w14:textId="5B355460"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design a good user interface for efficient and easy use of the system.</w:t>
      </w:r>
    </w:p>
    <w:p w14:paraId="27F2D0E6" w14:textId="2F6B3FA2" w:rsidR="00F7373C" w:rsidRDefault="00F7373C" w:rsidP="00FC1228">
      <w:pPr>
        <w:pStyle w:val="ListParagraph"/>
        <w:numPr>
          <w:ilvl w:val="0"/>
          <w:numId w:val="5"/>
        </w:numPr>
        <w:spacing w:line="360" w:lineRule="auto"/>
        <w:rPr>
          <w:rFonts w:ascii="Arial" w:hAnsi="Arial" w:cs="Arial"/>
          <w:sz w:val="24"/>
          <w:szCs w:val="24"/>
        </w:rPr>
      </w:pPr>
      <w:r>
        <w:rPr>
          <w:rFonts w:ascii="Arial" w:hAnsi="Arial" w:cs="Arial"/>
          <w:sz w:val="24"/>
          <w:szCs w:val="24"/>
        </w:rPr>
        <w:t>To automatized functionality and features of the company.</w:t>
      </w:r>
    </w:p>
    <w:p w14:paraId="3500DE53" w14:textId="02FFB866" w:rsidR="005450C4" w:rsidRDefault="005450C4" w:rsidP="005450C4">
      <w:pPr>
        <w:spacing w:line="360" w:lineRule="auto"/>
        <w:rPr>
          <w:rFonts w:ascii="Arial" w:hAnsi="Arial" w:cs="Arial"/>
          <w:sz w:val="24"/>
          <w:szCs w:val="24"/>
        </w:rPr>
      </w:pPr>
    </w:p>
    <w:p w14:paraId="2751DEB9" w14:textId="14012E6C" w:rsidR="00992C38" w:rsidRDefault="00992C38" w:rsidP="005450C4">
      <w:pPr>
        <w:spacing w:line="360" w:lineRule="auto"/>
        <w:rPr>
          <w:rFonts w:ascii="Arial" w:hAnsi="Arial" w:cs="Arial"/>
          <w:sz w:val="24"/>
          <w:szCs w:val="24"/>
        </w:rPr>
      </w:pPr>
    </w:p>
    <w:p w14:paraId="0C5EB317" w14:textId="2FF9200F" w:rsidR="00992C38" w:rsidRDefault="00992C38" w:rsidP="005450C4">
      <w:pPr>
        <w:spacing w:line="360" w:lineRule="auto"/>
        <w:rPr>
          <w:rFonts w:ascii="Arial" w:hAnsi="Arial" w:cs="Arial"/>
          <w:sz w:val="24"/>
          <w:szCs w:val="24"/>
        </w:rPr>
      </w:pPr>
    </w:p>
    <w:p w14:paraId="034F9986" w14:textId="77777777" w:rsidR="00992C38" w:rsidRDefault="00992C38" w:rsidP="005450C4">
      <w:pPr>
        <w:spacing w:line="360" w:lineRule="auto"/>
        <w:rPr>
          <w:rFonts w:ascii="Arial" w:hAnsi="Arial" w:cs="Arial"/>
          <w:sz w:val="24"/>
          <w:szCs w:val="24"/>
        </w:rPr>
      </w:pPr>
    </w:p>
    <w:p w14:paraId="1C13107E" w14:textId="71833E6D" w:rsidR="005450C4" w:rsidRDefault="005450C4" w:rsidP="000B4241">
      <w:pPr>
        <w:pStyle w:val="Heading2"/>
        <w:rPr>
          <w:rFonts w:ascii="Arial" w:hAnsi="Arial" w:cs="Arial"/>
          <w:sz w:val="28"/>
          <w:szCs w:val="28"/>
        </w:rPr>
      </w:pPr>
      <w:bookmarkStart w:id="36" w:name="_Toc5436419"/>
      <w:bookmarkStart w:id="37" w:name="_Toc5436456"/>
      <w:bookmarkStart w:id="38" w:name="_Toc5466786"/>
      <w:r w:rsidRPr="000B4241">
        <w:rPr>
          <w:rFonts w:ascii="Arial" w:hAnsi="Arial" w:cs="Arial"/>
          <w:sz w:val="28"/>
          <w:szCs w:val="28"/>
        </w:rPr>
        <w:lastRenderedPageBreak/>
        <w:t xml:space="preserve">2.5 </w:t>
      </w:r>
      <w:r w:rsidR="0014422D">
        <w:rPr>
          <w:rFonts w:ascii="Arial" w:hAnsi="Arial" w:cs="Arial"/>
          <w:sz w:val="28"/>
          <w:szCs w:val="28"/>
        </w:rPr>
        <w:t xml:space="preserve">   </w:t>
      </w:r>
      <w:r w:rsidRPr="000B4241">
        <w:rPr>
          <w:rFonts w:ascii="Arial" w:hAnsi="Arial" w:cs="Arial"/>
          <w:sz w:val="28"/>
          <w:szCs w:val="28"/>
        </w:rPr>
        <w:t>Overviews of the scope</w:t>
      </w:r>
      <w:bookmarkEnd w:id="36"/>
      <w:bookmarkEnd w:id="37"/>
      <w:bookmarkEnd w:id="38"/>
    </w:p>
    <w:p w14:paraId="00DE9888" w14:textId="77777777" w:rsidR="00992C38" w:rsidRPr="00992C38" w:rsidRDefault="00992C38" w:rsidP="00992C38"/>
    <w:p w14:paraId="396A323F" w14:textId="04BF3B72" w:rsidR="00EB610E" w:rsidRPr="00EB610E" w:rsidRDefault="005C09F2" w:rsidP="00EB610E">
      <w:pPr>
        <w:pStyle w:val="ListParagraph"/>
        <w:spacing w:line="360" w:lineRule="auto"/>
        <w:rPr>
          <w:rFonts w:ascii="Arial" w:hAnsi="Arial" w:cs="Arial"/>
          <w:sz w:val="24"/>
          <w:szCs w:val="24"/>
        </w:rPr>
      </w:pPr>
      <w:r>
        <w:rPr>
          <w:rFonts w:ascii="Arial" w:hAnsi="Arial" w:cs="Arial"/>
          <w:sz w:val="24"/>
          <w:szCs w:val="24"/>
        </w:rPr>
        <w:t>T</w:t>
      </w:r>
      <w:r w:rsidR="00984F12">
        <w:rPr>
          <w:rFonts w:ascii="Arial" w:hAnsi="Arial" w:cs="Arial"/>
          <w:sz w:val="24"/>
          <w:szCs w:val="24"/>
        </w:rPr>
        <w:t xml:space="preserve">he scope of my project is to provide online details </w:t>
      </w:r>
      <w:r>
        <w:rPr>
          <w:rFonts w:ascii="Arial" w:hAnsi="Arial" w:cs="Arial"/>
          <w:sz w:val="24"/>
          <w:szCs w:val="24"/>
        </w:rPr>
        <w:t xml:space="preserve">of </w:t>
      </w:r>
      <w:r w:rsidR="00984F12">
        <w:rPr>
          <w:rFonts w:ascii="Arial" w:hAnsi="Arial" w:cs="Arial"/>
          <w:sz w:val="24"/>
          <w:szCs w:val="24"/>
        </w:rPr>
        <w:t>tiles for the customer. But being an online system my system does not provide any online payment and used only within the country. My p</w:t>
      </w:r>
      <w:r>
        <w:rPr>
          <w:rFonts w:ascii="Arial" w:hAnsi="Arial" w:cs="Arial"/>
          <w:sz w:val="24"/>
          <w:szCs w:val="24"/>
        </w:rPr>
        <w:t xml:space="preserve">roject </w:t>
      </w:r>
      <w:r w:rsidR="00984F12">
        <w:rPr>
          <w:rFonts w:ascii="Arial" w:hAnsi="Arial" w:cs="Arial"/>
          <w:sz w:val="24"/>
          <w:szCs w:val="24"/>
        </w:rPr>
        <w:t>aims to change the manual process of keeping details into the computerized system and to achieve those aims I have some objective like to automatized feature and functionality, design good user interface and keep details of tiles online.</w:t>
      </w:r>
    </w:p>
    <w:p w14:paraId="1C98AC2D" w14:textId="56E2A6D1" w:rsidR="00C81986" w:rsidRDefault="00C81986" w:rsidP="00C81986">
      <w:pPr>
        <w:spacing w:line="360" w:lineRule="auto"/>
        <w:rPr>
          <w:rFonts w:ascii="Arial" w:hAnsi="Arial" w:cs="Arial"/>
          <w:sz w:val="24"/>
          <w:szCs w:val="24"/>
        </w:rPr>
      </w:pPr>
    </w:p>
    <w:p w14:paraId="50267C03" w14:textId="066E2D1A" w:rsidR="00992C38" w:rsidRDefault="00992C38" w:rsidP="00C81986">
      <w:pPr>
        <w:spacing w:line="360" w:lineRule="auto"/>
        <w:rPr>
          <w:rFonts w:ascii="Arial" w:hAnsi="Arial" w:cs="Arial"/>
          <w:sz w:val="24"/>
          <w:szCs w:val="24"/>
        </w:rPr>
      </w:pPr>
    </w:p>
    <w:p w14:paraId="4BC4E914" w14:textId="6763AEC3" w:rsidR="00992C38" w:rsidRDefault="00992C38" w:rsidP="00C81986">
      <w:pPr>
        <w:spacing w:line="360" w:lineRule="auto"/>
        <w:rPr>
          <w:rFonts w:ascii="Arial" w:hAnsi="Arial" w:cs="Arial"/>
          <w:sz w:val="24"/>
          <w:szCs w:val="24"/>
        </w:rPr>
      </w:pPr>
    </w:p>
    <w:p w14:paraId="763459C2" w14:textId="77777777" w:rsidR="00992C38" w:rsidRPr="00992C38" w:rsidRDefault="00992C38" w:rsidP="00C81986">
      <w:pPr>
        <w:spacing w:line="360" w:lineRule="auto"/>
        <w:rPr>
          <w:rFonts w:ascii="Arial" w:hAnsi="Arial" w:cs="Arial"/>
          <w:sz w:val="24"/>
          <w:szCs w:val="24"/>
        </w:rPr>
      </w:pPr>
    </w:p>
    <w:p w14:paraId="50C3F6D0" w14:textId="1EC9C5E1" w:rsidR="00C81986" w:rsidRPr="000B4241" w:rsidRDefault="00DE3EC3" w:rsidP="000B4241">
      <w:pPr>
        <w:pStyle w:val="Heading1"/>
        <w:rPr>
          <w:rFonts w:ascii="Arial" w:hAnsi="Arial" w:cs="Arial"/>
        </w:rPr>
      </w:pPr>
      <w:bookmarkStart w:id="39" w:name="_Toc5436420"/>
      <w:bookmarkStart w:id="40" w:name="_Toc5436457"/>
      <w:bookmarkStart w:id="41" w:name="_Toc5466787"/>
      <w:r>
        <w:rPr>
          <w:rFonts w:ascii="Arial" w:hAnsi="Arial" w:cs="Arial"/>
        </w:rPr>
        <w:t xml:space="preserve">Chapter </w:t>
      </w:r>
      <w:r w:rsidR="00C81986" w:rsidRPr="000B4241">
        <w:rPr>
          <w:rFonts w:ascii="Arial" w:hAnsi="Arial" w:cs="Arial"/>
        </w:rPr>
        <w:t xml:space="preserve">3: Development </w:t>
      </w:r>
      <w:r w:rsidR="00C81986" w:rsidRPr="000B4241">
        <w:rPr>
          <w:rFonts w:ascii="Arial" w:hAnsi="Arial" w:cs="Arial"/>
          <w:noProof/>
        </w:rPr>
        <w:t>Methodology</w:t>
      </w:r>
      <w:bookmarkEnd w:id="39"/>
      <w:bookmarkEnd w:id="40"/>
      <w:bookmarkEnd w:id="41"/>
    </w:p>
    <w:p w14:paraId="24588F44" w14:textId="747CF79F" w:rsidR="00C81986" w:rsidRPr="00C81986" w:rsidRDefault="00C81986" w:rsidP="00C81986">
      <w:pPr>
        <w:spacing w:line="360" w:lineRule="auto"/>
        <w:rPr>
          <w:rFonts w:ascii="Arial" w:hAnsi="Arial" w:cs="Arial"/>
          <w:sz w:val="24"/>
          <w:szCs w:val="24"/>
        </w:rPr>
      </w:pPr>
    </w:p>
    <w:p w14:paraId="5A5CC690" w14:textId="5F4BCD4D" w:rsidR="00C81986" w:rsidRDefault="00C81986" w:rsidP="000B4241">
      <w:pPr>
        <w:pStyle w:val="Heading2"/>
        <w:rPr>
          <w:rFonts w:ascii="Arial" w:hAnsi="Arial" w:cs="Arial"/>
          <w:noProof/>
          <w:sz w:val="28"/>
          <w:szCs w:val="28"/>
        </w:rPr>
      </w:pPr>
      <w:bookmarkStart w:id="42" w:name="_Toc5436421"/>
      <w:bookmarkStart w:id="43" w:name="_Toc5436458"/>
      <w:bookmarkStart w:id="44" w:name="_Toc5466788"/>
      <w:r w:rsidRPr="000B4241">
        <w:rPr>
          <w:rFonts w:ascii="Arial" w:hAnsi="Arial" w:cs="Arial"/>
          <w:sz w:val="28"/>
          <w:szCs w:val="28"/>
        </w:rPr>
        <w:t xml:space="preserve">3.1 </w:t>
      </w:r>
      <w:r w:rsidR="00E529D7">
        <w:rPr>
          <w:rFonts w:ascii="Arial" w:hAnsi="Arial" w:cs="Arial"/>
          <w:sz w:val="28"/>
          <w:szCs w:val="28"/>
        </w:rPr>
        <w:t xml:space="preserve">   </w:t>
      </w:r>
      <w:r w:rsidRPr="000B4241">
        <w:rPr>
          <w:rFonts w:ascii="Arial" w:hAnsi="Arial" w:cs="Arial"/>
          <w:sz w:val="28"/>
          <w:szCs w:val="28"/>
        </w:rPr>
        <w:t xml:space="preserve">Description of Methodology </w:t>
      </w:r>
      <w:r w:rsidRPr="000B4241">
        <w:rPr>
          <w:rFonts w:ascii="Arial" w:hAnsi="Arial" w:cs="Arial"/>
          <w:noProof/>
          <w:sz w:val="28"/>
          <w:szCs w:val="28"/>
        </w:rPr>
        <w:t>Chose</w:t>
      </w:r>
      <w:bookmarkEnd w:id="42"/>
      <w:bookmarkEnd w:id="43"/>
      <w:r w:rsidR="00EA4D04">
        <w:rPr>
          <w:rFonts w:ascii="Arial" w:hAnsi="Arial" w:cs="Arial"/>
          <w:noProof/>
          <w:sz w:val="28"/>
          <w:szCs w:val="28"/>
        </w:rPr>
        <w:t>n</w:t>
      </w:r>
      <w:bookmarkEnd w:id="44"/>
    </w:p>
    <w:p w14:paraId="3D649743" w14:textId="77777777" w:rsidR="00F43D11" w:rsidRPr="00F43D11" w:rsidRDefault="00F43D11" w:rsidP="00F43D11"/>
    <w:p w14:paraId="0C6213F9" w14:textId="0468D88C"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This s</w:t>
      </w:r>
      <w:r w:rsidR="00EE78E6">
        <w:rPr>
          <w:rFonts w:ascii="Arial" w:hAnsi="Arial" w:cs="Arial"/>
          <w:noProof/>
          <w:sz w:val="24"/>
          <w:szCs w:val="24"/>
        </w:rPr>
        <w:t>ystem</w:t>
      </w:r>
      <w:r w:rsidRPr="00C81986">
        <w:rPr>
          <w:rFonts w:ascii="Arial" w:hAnsi="Arial" w:cs="Arial"/>
          <w:noProof/>
          <w:sz w:val="24"/>
          <w:szCs w:val="24"/>
        </w:rPr>
        <w:t xml:space="preserve"> will be designed for </w:t>
      </w:r>
      <w:r w:rsidR="009C5A45">
        <w:rPr>
          <w:rFonts w:ascii="Arial" w:hAnsi="Arial" w:cs="Arial"/>
          <w:b/>
          <w:noProof/>
          <w:sz w:val="24"/>
          <w:szCs w:val="24"/>
        </w:rPr>
        <w:t>Shreesh Tiles Company</w:t>
      </w:r>
      <w:r w:rsidR="00F67291">
        <w:rPr>
          <w:rFonts w:ascii="Arial" w:hAnsi="Arial" w:cs="Arial"/>
          <w:noProof/>
          <w:sz w:val="24"/>
          <w:szCs w:val="24"/>
        </w:rPr>
        <w:t xml:space="preserve"> which is owned by my family</w:t>
      </w:r>
      <w:r w:rsidR="00EE78E6">
        <w:rPr>
          <w:rFonts w:ascii="Arial" w:hAnsi="Arial" w:cs="Arial"/>
          <w:noProof/>
          <w:sz w:val="24"/>
          <w:szCs w:val="24"/>
        </w:rPr>
        <w:t>. Hence</w:t>
      </w:r>
      <w:r w:rsidR="009C5A45">
        <w:rPr>
          <w:rFonts w:ascii="Arial" w:hAnsi="Arial" w:cs="Arial"/>
          <w:noProof/>
          <w:sz w:val="24"/>
          <w:szCs w:val="24"/>
        </w:rPr>
        <w:t xml:space="preserve">, I have a clear </w:t>
      </w:r>
      <w:r w:rsidRPr="00C81986">
        <w:rPr>
          <w:rFonts w:ascii="Arial" w:hAnsi="Arial" w:cs="Arial"/>
          <w:noProof/>
          <w:sz w:val="24"/>
          <w:szCs w:val="24"/>
        </w:rPr>
        <w:t xml:space="preserve">and fixed requirement of the company. </w:t>
      </w:r>
      <w:r w:rsidR="00EE78E6">
        <w:rPr>
          <w:rFonts w:ascii="Arial" w:hAnsi="Arial" w:cs="Arial"/>
          <w:noProof/>
          <w:sz w:val="24"/>
          <w:szCs w:val="24"/>
        </w:rPr>
        <w:t>So</w:t>
      </w:r>
      <w:r w:rsidRPr="00C81986">
        <w:rPr>
          <w:rFonts w:ascii="Arial" w:hAnsi="Arial" w:cs="Arial"/>
          <w:noProof/>
          <w:sz w:val="24"/>
          <w:szCs w:val="24"/>
        </w:rPr>
        <w:t>, I will choose the Waterfall model as my software development methodology.</w:t>
      </w:r>
    </w:p>
    <w:p w14:paraId="0291F4B5" w14:textId="346581A5" w:rsidR="00C81986" w:rsidRPr="00C81986" w:rsidRDefault="00C81986" w:rsidP="00C81986">
      <w:pPr>
        <w:pStyle w:val="ListParagraph"/>
        <w:spacing w:line="360" w:lineRule="auto"/>
        <w:rPr>
          <w:rFonts w:ascii="Arial" w:hAnsi="Arial" w:cs="Arial"/>
          <w:noProof/>
          <w:sz w:val="24"/>
          <w:szCs w:val="24"/>
        </w:rPr>
      </w:pPr>
    </w:p>
    <w:p w14:paraId="352B7222" w14:textId="4C6DA68F"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t>The waterfall model is a linear, sequential approach to the software development life cy</w:t>
      </w:r>
      <w:r w:rsidR="00F67291">
        <w:rPr>
          <w:rFonts w:ascii="Arial" w:hAnsi="Arial" w:cs="Arial"/>
          <w:noProof/>
          <w:sz w:val="24"/>
          <w:szCs w:val="24"/>
        </w:rPr>
        <w:t>cle(SDLC). This is mean that another</w:t>
      </w:r>
      <w:r w:rsidRPr="00C81986">
        <w:rPr>
          <w:rFonts w:ascii="Arial" w:hAnsi="Arial" w:cs="Arial"/>
          <w:noProof/>
          <w:sz w:val="24"/>
          <w:szCs w:val="24"/>
        </w:rPr>
        <w:t xml:space="preserve"> phase in the development process begin</w:t>
      </w:r>
      <w:r w:rsidR="006B2796">
        <w:rPr>
          <w:rFonts w:ascii="Arial" w:hAnsi="Arial" w:cs="Arial"/>
          <w:noProof/>
          <w:sz w:val="24"/>
          <w:szCs w:val="24"/>
        </w:rPr>
        <w:t>s</w:t>
      </w:r>
      <w:r w:rsidRPr="00C81986">
        <w:rPr>
          <w:rFonts w:ascii="Arial" w:hAnsi="Arial" w:cs="Arial"/>
          <w:noProof/>
          <w:sz w:val="24"/>
          <w:szCs w:val="24"/>
        </w:rPr>
        <w:t xml:space="preserve"> only if the previous phase in complete. In this model, the phases do not overlap, goals are set for each phase of development and can not be revisited after completion.</w:t>
      </w:r>
    </w:p>
    <w:p w14:paraId="18092BA7" w14:textId="154A1B91" w:rsidR="00C81986" w:rsidRPr="00C81986" w:rsidRDefault="00C81986" w:rsidP="00C81986">
      <w:pPr>
        <w:pStyle w:val="ListParagraph"/>
        <w:spacing w:line="360" w:lineRule="auto"/>
        <w:rPr>
          <w:rFonts w:ascii="Arial" w:hAnsi="Arial" w:cs="Arial"/>
          <w:noProof/>
          <w:sz w:val="24"/>
          <w:szCs w:val="24"/>
        </w:rPr>
      </w:pPr>
    </w:p>
    <w:p w14:paraId="4AB0ADF9" w14:textId="5A4FC639" w:rsidR="00C81986" w:rsidRPr="00C81986" w:rsidRDefault="00C81986" w:rsidP="00C81986">
      <w:pPr>
        <w:pStyle w:val="ListParagraph"/>
        <w:spacing w:line="360" w:lineRule="auto"/>
        <w:rPr>
          <w:rFonts w:ascii="Arial" w:hAnsi="Arial" w:cs="Arial"/>
          <w:noProof/>
          <w:sz w:val="24"/>
          <w:szCs w:val="24"/>
        </w:rPr>
      </w:pPr>
      <w:r w:rsidRPr="00C81986">
        <w:rPr>
          <w:rFonts w:ascii="Arial" w:hAnsi="Arial" w:cs="Arial"/>
          <w:noProof/>
          <w:sz w:val="24"/>
          <w:szCs w:val="24"/>
        </w:rPr>
        <w:lastRenderedPageBreak/>
        <w:drawing>
          <wp:inline distT="0" distB="0" distL="0" distR="0" wp14:anchorId="5151E4B6" wp14:editId="66FB85FA">
            <wp:extent cx="5715798" cy="383911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11">
                      <a:extLst>
                        <a:ext uri="{28A0092B-C50C-407E-A947-70E740481C1C}">
                          <a14:useLocalDpi xmlns:a14="http://schemas.microsoft.com/office/drawing/2010/main" val="0"/>
                        </a:ext>
                      </a:extLst>
                    </a:blip>
                    <a:stretch>
                      <a:fillRect/>
                    </a:stretch>
                  </pic:blipFill>
                  <pic:spPr>
                    <a:xfrm>
                      <a:off x="0" y="0"/>
                      <a:ext cx="5715798" cy="3839111"/>
                    </a:xfrm>
                    <a:prstGeom prst="rect">
                      <a:avLst/>
                    </a:prstGeom>
                  </pic:spPr>
                </pic:pic>
              </a:graphicData>
            </a:graphic>
          </wp:inline>
        </w:drawing>
      </w:r>
    </w:p>
    <w:p w14:paraId="596958F7" w14:textId="6AB015BC" w:rsidR="00992C38" w:rsidRDefault="00C81986" w:rsidP="004F28CD">
      <w:pPr>
        <w:pStyle w:val="ListParagraph"/>
        <w:spacing w:line="360" w:lineRule="auto"/>
        <w:rPr>
          <w:rFonts w:ascii="Arial" w:hAnsi="Arial" w:cs="Arial"/>
          <w:noProof/>
          <w:sz w:val="24"/>
          <w:szCs w:val="24"/>
        </w:rPr>
      </w:pPr>
      <w:r w:rsidRPr="00C81986">
        <w:rPr>
          <w:rFonts w:ascii="Arial" w:hAnsi="Arial" w:cs="Arial"/>
          <w:noProof/>
          <w:sz w:val="24"/>
          <w:szCs w:val="24"/>
        </w:rPr>
        <w:t xml:space="preserve">                             </w:t>
      </w:r>
      <w:r>
        <w:rPr>
          <w:rFonts w:ascii="Arial" w:hAnsi="Arial" w:cs="Arial"/>
          <w:noProof/>
          <w:sz w:val="24"/>
          <w:szCs w:val="24"/>
        </w:rPr>
        <w:t xml:space="preserve">         </w:t>
      </w:r>
      <w:r w:rsidRPr="00C81986">
        <w:rPr>
          <w:rFonts w:ascii="Arial" w:hAnsi="Arial" w:cs="Arial"/>
          <w:noProof/>
          <w:sz w:val="24"/>
          <w:szCs w:val="24"/>
        </w:rPr>
        <w:t xml:space="preserve"> </w:t>
      </w:r>
      <w:bookmarkStart w:id="45" w:name="WaterfallModel"/>
      <w:r w:rsidRPr="00C81986">
        <w:rPr>
          <w:rFonts w:ascii="Arial" w:hAnsi="Arial" w:cs="Arial"/>
          <w:noProof/>
          <w:sz w:val="24"/>
          <w:szCs w:val="24"/>
        </w:rPr>
        <w:t>Figure</w:t>
      </w:r>
      <w:r w:rsidR="00667BAA">
        <w:rPr>
          <w:rFonts w:ascii="Arial" w:hAnsi="Arial" w:cs="Arial"/>
          <w:noProof/>
          <w:sz w:val="24"/>
          <w:szCs w:val="24"/>
        </w:rPr>
        <w:t xml:space="preserve"> 1</w:t>
      </w:r>
      <w:r w:rsidRPr="00C81986">
        <w:rPr>
          <w:rFonts w:ascii="Arial" w:hAnsi="Arial" w:cs="Arial"/>
          <w:noProof/>
          <w:sz w:val="24"/>
          <w:szCs w:val="24"/>
        </w:rPr>
        <w:t xml:space="preserve">: Waterfall Model </w:t>
      </w:r>
      <w:bookmarkEnd w:id="45"/>
    </w:p>
    <w:p w14:paraId="003EACC2" w14:textId="77777777" w:rsidR="004F28CD" w:rsidRPr="004F28CD" w:rsidRDefault="004F28CD" w:rsidP="004F28CD">
      <w:pPr>
        <w:pStyle w:val="ListParagraph"/>
        <w:spacing w:line="360" w:lineRule="auto"/>
        <w:rPr>
          <w:rFonts w:ascii="Arial" w:hAnsi="Arial" w:cs="Arial"/>
          <w:noProof/>
          <w:sz w:val="24"/>
          <w:szCs w:val="24"/>
        </w:rPr>
      </w:pPr>
    </w:p>
    <w:p w14:paraId="0D03C2EC" w14:textId="071642ED" w:rsidR="00EE78E6" w:rsidRDefault="00EE78E6" w:rsidP="00EE78E6">
      <w:pPr>
        <w:spacing w:line="360" w:lineRule="auto"/>
        <w:ind w:left="720"/>
        <w:rPr>
          <w:rFonts w:ascii="Arial" w:hAnsi="Arial" w:cs="Arial"/>
          <w:noProof/>
          <w:sz w:val="24"/>
          <w:szCs w:val="24"/>
        </w:rPr>
      </w:pPr>
      <w:r>
        <w:rPr>
          <w:rFonts w:ascii="Arial" w:hAnsi="Arial" w:cs="Arial"/>
          <w:noProof/>
          <w:sz w:val="24"/>
          <w:szCs w:val="24"/>
        </w:rPr>
        <w:t>The advantage of the waterfall model:</w:t>
      </w:r>
    </w:p>
    <w:p w14:paraId="7C122AC0" w14:textId="0708104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In the waterfall model, each phase has deliverables and a review process.</w:t>
      </w:r>
    </w:p>
    <w:p w14:paraId="5B6515F5" w14:textId="69350207" w:rsidR="00EE78E6" w:rsidRDefault="00EE78E6" w:rsidP="00FC1228">
      <w:pPr>
        <w:pStyle w:val="ListParagraph"/>
        <w:numPr>
          <w:ilvl w:val="0"/>
          <w:numId w:val="6"/>
        </w:numPr>
        <w:spacing w:line="360" w:lineRule="auto"/>
        <w:rPr>
          <w:rFonts w:ascii="Arial" w:hAnsi="Arial" w:cs="Arial"/>
          <w:noProof/>
          <w:sz w:val="24"/>
          <w:szCs w:val="24"/>
        </w:rPr>
      </w:pPr>
      <w:r>
        <w:rPr>
          <w:rFonts w:ascii="Arial" w:hAnsi="Arial" w:cs="Arial"/>
          <w:noProof/>
          <w:sz w:val="24"/>
          <w:szCs w:val="24"/>
        </w:rPr>
        <w:t>Waterfall model is easy to use and understand and simple.</w:t>
      </w:r>
    </w:p>
    <w:p w14:paraId="378CEB13" w14:textId="02BBBA90" w:rsidR="00EE78E6" w:rsidRDefault="00EE78E6" w:rsidP="00EE78E6">
      <w:pPr>
        <w:spacing w:line="360" w:lineRule="auto"/>
        <w:rPr>
          <w:rFonts w:ascii="Arial" w:hAnsi="Arial" w:cs="Arial"/>
          <w:noProof/>
          <w:sz w:val="24"/>
          <w:szCs w:val="24"/>
        </w:rPr>
      </w:pPr>
    </w:p>
    <w:p w14:paraId="4ED4D714" w14:textId="51B3CAB3" w:rsidR="00EE78E6" w:rsidRDefault="00EE78E6" w:rsidP="00EE78E6">
      <w:pPr>
        <w:pStyle w:val="ListParagraph"/>
        <w:spacing w:line="360" w:lineRule="auto"/>
        <w:rPr>
          <w:rFonts w:ascii="Arial" w:hAnsi="Arial" w:cs="Arial"/>
          <w:noProof/>
          <w:sz w:val="24"/>
          <w:szCs w:val="24"/>
        </w:rPr>
      </w:pPr>
      <w:r>
        <w:rPr>
          <w:rFonts w:ascii="Arial" w:hAnsi="Arial" w:cs="Arial"/>
          <w:noProof/>
          <w:sz w:val="24"/>
          <w:szCs w:val="24"/>
        </w:rPr>
        <w:t>The disadvantage of the waterfall model:</w:t>
      </w:r>
    </w:p>
    <w:p w14:paraId="4772D079" w14:textId="77340C3F"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This model is not suitable for projects where requirements may be changed in the middle of phases.</w:t>
      </w:r>
    </w:p>
    <w:p w14:paraId="588627D0" w14:textId="4DB1773E" w:rsidR="00EE78E6" w:rsidRDefault="00EE78E6" w:rsidP="00FC1228">
      <w:pPr>
        <w:pStyle w:val="ListParagraph"/>
        <w:numPr>
          <w:ilvl w:val="0"/>
          <w:numId w:val="7"/>
        </w:numPr>
        <w:spacing w:line="360" w:lineRule="auto"/>
        <w:rPr>
          <w:rFonts w:ascii="Arial" w:hAnsi="Arial" w:cs="Arial"/>
          <w:noProof/>
          <w:sz w:val="24"/>
          <w:szCs w:val="24"/>
        </w:rPr>
      </w:pPr>
      <w:r>
        <w:rPr>
          <w:rFonts w:ascii="Arial" w:hAnsi="Arial" w:cs="Arial"/>
          <w:noProof/>
          <w:sz w:val="24"/>
          <w:szCs w:val="24"/>
        </w:rPr>
        <w:t>Difficult to measure progress within phases or stages.</w:t>
      </w:r>
      <w:hyperlink w:anchor="SDLC" w:history="1">
        <w:sdt>
          <w:sdtPr>
            <w:rPr>
              <w:rStyle w:val="Hyperlink"/>
              <w:rFonts w:ascii="Arial" w:hAnsi="Arial" w:cs="Arial"/>
              <w:noProof/>
              <w:sz w:val="24"/>
              <w:szCs w:val="24"/>
            </w:rPr>
            <w:id w:val="-598405218"/>
            <w:citation/>
          </w:sdtPr>
          <w:sdtContent>
            <w:r w:rsidR="004F28CD" w:rsidRPr="004F28CD">
              <w:rPr>
                <w:rStyle w:val="Hyperlink"/>
                <w:rFonts w:ascii="Arial" w:hAnsi="Arial" w:cs="Arial"/>
                <w:noProof/>
                <w:sz w:val="24"/>
                <w:szCs w:val="24"/>
              </w:rPr>
              <w:fldChar w:fldCharType="begin"/>
            </w:r>
            <w:r w:rsidR="004F28CD" w:rsidRPr="004F28CD">
              <w:rPr>
                <w:rStyle w:val="Hyperlink"/>
                <w:rFonts w:ascii="Arial" w:hAnsi="Arial" w:cs="Arial"/>
                <w:noProof/>
                <w:sz w:val="24"/>
                <w:szCs w:val="24"/>
              </w:rPr>
              <w:instrText xml:space="preserve"> CITATION SDL193 \l 1033 </w:instrText>
            </w:r>
            <w:r w:rsidR="004F28CD" w:rsidRPr="004F28CD">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n.d.)</w:t>
            </w:r>
            <w:r w:rsidR="004F28CD" w:rsidRPr="004F28CD">
              <w:rPr>
                <w:rStyle w:val="Hyperlink"/>
                <w:rFonts w:ascii="Arial" w:hAnsi="Arial" w:cs="Arial"/>
                <w:noProof/>
                <w:sz w:val="24"/>
                <w:szCs w:val="24"/>
              </w:rPr>
              <w:fldChar w:fldCharType="end"/>
            </w:r>
          </w:sdtContent>
        </w:sdt>
      </w:hyperlink>
    </w:p>
    <w:p w14:paraId="41FF8A12" w14:textId="5CE87E3C" w:rsidR="00CF1433" w:rsidRDefault="00CF1433" w:rsidP="00CF1433">
      <w:pPr>
        <w:spacing w:line="360" w:lineRule="auto"/>
        <w:rPr>
          <w:rFonts w:ascii="Arial" w:hAnsi="Arial" w:cs="Arial"/>
          <w:noProof/>
          <w:sz w:val="24"/>
          <w:szCs w:val="24"/>
        </w:rPr>
      </w:pPr>
    </w:p>
    <w:p w14:paraId="7EB5D3D8" w14:textId="72D95643"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Comparison with other Methodology:</w:t>
      </w:r>
    </w:p>
    <w:p w14:paraId="3D94E838" w14:textId="5F0FD7BA" w:rsidR="00CF1433" w:rsidRDefault="00CF1433" w:rsidP="00FC1228">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 xml:space="preserve">A waterfall is a linear approach to software development. Whereas, Agile is an iterative, team-based approach to development. Waterfall model is a sequential model so it is completed step by step according to its development phases and does not require the participation of customers. </w:t>
      </w:r>
      <w:r>
        <w:rPr>
          <w:rFonts w:ascii="Arial" w:hAnsi="Arial" w:cs="Arial"/>
          <w:noProof/>
          <w:sz w:val="24"/>
          <w:szCs w:val="24"/>
        </w:rPr>
        <w:lastRenderedPageBreak/>
        <w:t xml:space="preserve">But Agile development is an iterative approach. There is a huge interaction between customer and developers during the development of projects and it focuses on customer satisfaction. Hence, </w:t>
      </w:r>
      <w:r w:rsidR="00E319D9">
        <w:rPr>
          <w:rFonts w:ascii="Arial" w:hAnsi="Arial" w:cs="Arial"/>
          <w:noProof/>
          <w:sz w:val="24"/>
          <w:szCs w:val="24"/>
        </w:rPr>
        <w:t xml:space="preserve">I will be using </w:t>
      </w:r>
      <w:r w:rsidR="007F5B4A">
        <w:rPr>
          <w:rFonts w:ascii="Arial" w:hAnsi="Arial" w:cs="Arial"/>
          <w:noProof/>
          <w:sz w:val="24"/>
          <w:szCs w:val="24"/>
        </w:rPr>
        <w:t xml:space="preserve">the </w:t>
      </w:r>
      <w:r w:rsidR="00E319D9">
        <w:rPr>
          <w:rFonts w:ascii="Arial" w:hAnsi="Arial" w:cs="Arial"/>
          <w:noProof/>
          <w:sz w:val="24"/>
          <w:szCs w:val="24"/>
        </w:rPr>
        <w:t>waterfall model for my project.</w:t>
      </w:r>
      <w:r w:rsidR="007F5B4A">
        <w:rPr>
          <w:rFonts w:ascii="Arial" w:hAnsi="Arial" w:cs="Arial"/>
          <w:noProof/>
          <w:sz w:val="24"/>
          <w:szCs w:val="24"/>
        </w:rPr>
        <w:tab/>
      </w:r>
    </w:p>
    <w:p w14:paraId="0F4A525E" w14:textId="7AAB9D87" w:rsidR="00CF1433" w:rsidRPr="00CF1433" w:rsidRDefault="00CF1433" w:rsidP="00CF1433">
      <w:pPr>
        <w:spacing w:line="360" w:lineRule="auto"/>
        <w:rPr>
          <w:rFonts w:ascii="Arial" w:hAnsi="Arial" w:cs="Arial"/>
          <w:noProof/>
          <w:sz w:val="24"/>
          <w:szCs w:val="24"/>
        </w:rPr>
      </w:pPr>
      <w:r>
        <w:rPr>
          <w:noProof/>
        </w:rPr>
        <w:drawing>
          <wp:inline distT="0" distB="0" distL="0" distR="0" wp14:anchorId="24C74093" wp14:editId="2A4142AE">
            <wp:extent cx="5943600" cy="466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 waterfall and agil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667250"/>
                    </a:xfrm>
                    <a:prstGeom prst="rect">
                      <a:avLst/>
                    </a:prstGeom>
                  </pic:spPr>
                </pic:pic>
              </a:graphicData>
            </a:graphic>
          </wp:inline>
        </w:drawing>
      </w:r>
    </w:p>
    <w:p w14:paraId="6D5449E1" w14:textId="3E4CAB5F" w:rsidR="00CF1433" w:rsidRDefault="00CF1433" w:rsidP="00CF1433">
      <w:pPr>
        <w:pStyle w:val="ListParagraph"/>
        <w:spacing w:line="360" w:lineRule="auto"/>
        <w:rPr>
          <w:rFonts w:ascii="Arial" w:hAnsi="Arial" w:cs="Arial"/>
          <w:noProof/>
          <w:sz w:val="24"/>
          <w:szCs w:val="24"/>
        </w:rPr>
      </w:pPr>
      <w:r>
        <w:rPr>
          <w:rFonts w:ascii="Arial" w:hAnsi="Arial" w:cs="Arial"/>
          <w:noProof/>
          <w:sz w:val="24"/>
          <w:szCs w:val="24"/>
        </w:rPr>
        <w:t xml:space="preserve">                       </w:t>
      </w:r>
      <w:bookmarkStart w:id="46" w:name="WaterfallMethodologiesVsAgile"/>
      <w:r w:rsidR="00B47128">
        <w:rPr>
          <w:rFonts w:ascii="Arial" w:hAnsi="Arial" w:cs="Arial"/>
          <w:noProof/>
          <w:sz w:val="24"/>
          <w:szCs w:val="24"/>
        </w:rPr>
        <w:t>Figure</w:t>
      </w:r>
      <w:r w:rsidR="00667BAA">
        <w:rPr>
          <w:rFonts w:ascii="Arial" w:hAnsi="Arial" w:cs="Arial"/>
          <w:noProof/>
          <w:sz w:val="24"/>
          <w:szCs w:val="24"/>
        </w:rPr>
        <w:t xml:space="preserve"> 2</w:t>
      </w:r>
      <w:r>
        <w:rPr>
          <w:rFonts w:ascii="Arial" w:hAnsi="Arial" w:cs="Arial"/>
          <w:noProof/>
          <w:sz w:val="24"/>
          <w:szCs w:val="24"/>
        </w:rPr>
        <w:t xml:space="preserve">: Waterfall Methodologies Vs Agile </w:t>
      </w:r>
      <w:bookmarkEnd w:id="46"/>
    </w:p>
    <w:p w14:paraId="5932E4D0" w14:textId="743477BE" w:rsidR="00CF1433" w:rsidRDefault="00CF1433" w:rsidP="00CF1433">
      <w:pPr>
        <w:spacing w:line="360" w:lineRule="auto"/>
        <w:rPr>
          <w:rFonts w:ascii="Arial" w:hAnsi="Arial" w:cs="Arial"/>
          <w:noProof/>
          <w:sz w:val="24"/>
          <w:szCs w:val="24"/>
        </w:rPr>
      </w:pPr>
    </w:p>
    <w:p w14:paraId="1BE29835" w14:textId="7511A3BD" w:rsidR="00992C38" w:rsidRDefault="00992C38" w:rsidP="00CF1433">
      <w:pPr>
        <w:spacing w:line="360" w:lineRule="auto"/>
        <w:rPr>
          <w:rFonts w:ascii="Arial" w:hAnsi="Arial" w:cs="Arial"/>
          <w:noProof/>
          <w:sz w:val="24"/>
          <w:szCs w:val="24"/>
        </w:rPr>
      </w:pPr>
    </w:p>
    <w:p w14:paraId="40C37A0E" w14:textId="49CFA157" w:rsidR="004F28CD" w:rsidRDefault="004F28CD" w:rsidP="00CF1433">
      <w:pPr>
        <w:spacing w:line="360" w:lineRule="auto"/>
        <w:rPr>
          <w:rFonts w:ascii="Arial" w:hAnsi="Arial" w:cs="Arial"/>
          <w:noProof/>
          <w:sz w:val="24"/>
          <w:szCs w:val="24"/>
        </w:rPr>
      </w:pPr>
    </w:p>
    <w:p w14:paraId="3D6D63AB" w14:textId="69BE87C2" w:rsidR="004F28CD" w:rsidRDefault="004F28CD" w:rsidP="00CF1433">
      <w:pPr>
        <w:spacing w:line="360" w:lineRule="auto"/>
        <w:rPr>
          <w:rFonts w:ascii="Arial" w:hAnsi="Arial" w:cs="Arial"/>
          <w:noProof/>
          <w:sz w:val="24"/>
          <w:szCs w:val="24"/>
        </w:rPr>
      </w:pPr>
    </w:p>
    <w:p w14:paraId="4D6B0507" w14:textId="717A0A27" w:rsidR="004F28CD" w:rsidRDefault="004F28CD" w:rsidP="00CF1433">
      <w:pPr>
        <w:spacing w:line="360" w:lineRule="auto"/>
        <w:rPr>
          <w:rFonts w:ascii="Arial" w:hAnsi="Arial" w:cs="Arial"/>
          <w:noProof/>
          <w:sz w:val="24"/>
          <w:szCs w:val="24"/>
        </w:rPr>
      </w:pPr>
    </w:p>
    <w:p w14:paraId="71E46457" w14:textId="20D23619" w:rsidR="004F28CD" w:rsidRDefault="004F28CD" w:rsidP="00CF1433">
      <w:pPr>
        <w:spacing w:line="360" w:lineRule="auto"/>
        <w:rPr>
          <w:rFonts w:ascii="Arial" w:hAnsi="Arial" w:cs="Arial"/>
          <w:noProof/>
          <w:sz w:val="24"/>
          <w:szCs w:val="24"/>
        </w:rPr>
      </w:pPr>
    </w:p>
    <w:p w14:paraId="3B7233D9" w14:textId="77777777" w:rsidR="004F28CD" w:rsidRDefault="004F28CD" w:rsidP="00CF1433">
      <w:pPr>
        <w:spacing w:line="360" w:lineRule="auto"/>
        <w:rPr>
          <w:rFonts w:ascii="Arial" w:hAnsi="Arial" w:cs="Arial"/>
          <w:noProof/>
          <w:sz w:val="24"/>
          <w:szCs w:val="24"/>
        </w:rPr>
      </w:pPr>
    </w:p>
    <w:p w14:paraId="458E3BC0" w14:textId="6E04B3B2" w:rsidR="00CF1433" w:rsidRDefault="00CF1433" w:rsidP="000B4241">
      <w:pPr>
        <w:pStyle w:val="Heading2"/>
        <w:rPr>
          <w:rFonts w:ascii="Arial" w:hAnsi="Arial" w:cs="Arial"/>
          <w:noProof/>
          <w:sz w:val="28"/>
          <w:szCs w:val="28"/>
        </w:rPr>
      </w:pPr>
      <w:bookmarkStart w:id="47" w:name="_Toc5436422"/>
      <w:bookmarkStart w:id="48" w:name="_Toc5436459"/>
      <w:bookmarkStart w:id="49" w:name="_Toc5466789"/>
      <w:r w:rsidRPr="000B4241">
        <w:rPr>
          <w:rFonts w:ascii="Arial" w:hAnsi="Arial" w:cs="Arial"/>
          <w:noProof/>
          <w:sz w:val="28"/>
          <w:szCs w:val="28"/>
        </w:rPr>
        <w:lastRenderedPageBreak/>
        <w:t xml:space="preserve">3.2 </w:t>
      </w:r>
      <w:r w:rsidR="00A53808">
        <w:rPr>
          <w:rFonts w:ascii="Arial" w:hAnsi="Arial" w:cs="Arial"/>
          <w:noProof/>
          <w:sz w:val="28"/>
          <w:szCs w:val="28"/>
        </w:rPr>
        <w:t xml:space="preserve">   </w:t>
      </w:r>
      <w:r w:rsidRPr="000B4241">
        <w:rPr>
          <w:rFonts w:ascii="Arial" w:hAnsi="Arial" w:cs="Arial"/>
          <w:noProof/>
          <w:sz w:val="28"/>
          <w:szCs w:val="28"/>
        </w:rPr>
        <w:t>Design Pattern</w:t>
      </w:r>
      <w:bookmarkEnd w:id="47"/>
      <w:bookmarkEnd w:id="48"/>
      <w:bookmarkEnd w:id="49"/>
    </w:p>
    <w:p w14:paraId="7AB4A23B" w14:textId="77777777" w:rsidR="00F43D11" w:rsidRPr="00F43D11" w:rsidRDefault="00F43D11" w:rsidP="00F43D11"/>
    <w:p w14:paraId="36E1B00E" w14:textId="4F604AE5" w:rsidR="00CF1433" w:rsidRPr="00A53808" w:rsidRDefault="00CF1433" w:rsidP="00A53808">
      <w:pPr>
        <w:pStyle w:val="ListParagraph"/>
        <w:spacing w:line="360" w:lineRule="auto"/>
        <w:rPr>
          <w:rFonts w:ascii="Arial" w:hAnsi="Arial" w:cs="Arial"/>
          <w:noProof/>
          <w:sz w:val="24"/>
          <w:szCs w:val="24"/>
        </w:rPr>
      </w:pPr>
      <w:r w:rsidRPr="00A53808">
        <w:rPr>
          <w:rFonts w:ascii="Arial" w:hAnsi="Arial" w:cs="Arial"/>
          <w:noProof/>
          <w:sz w:val="24"/>
          <w:szCs w:val="24"/>
        </w:rPr>
        <w:t>The Model View Controller(MVC) design pattern defined that an application consists of a Model, View, and Controller. The pattern requires that each of these is separated into different objects.</w:t>
      </w:r>
    </w:p>
    <w:p w14:paraId="2E0BCED1" w14:textId="1609F4E1" w:rsidR="00CF1433" w:rsidRDefault="00CF1433" w:rsidP="00CF1433">
      <w:pPr>
        <w:spacing w:line="360" w:lineRule="auto"/>
        <w:rPr>
          <w:rFonts w:ascii="Arial" w:hAnsi="Arial" w:cs="Arial"/>
          <w:noProof/>
          <w:sz w:val="24"/>
          <w:szCs w:val="24"/>
        </w:rPr>
      </w:pPr>
    </w:p>
    <w:p w14:paraId="1704241F" w14:textId="1AB1FEE0"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Model:</w:t>
      </w:r>
      <w:r>
        <w:rPr>
          <w:rFonts w:ascii="Arial" w:hAnsi="Arial" w:cs="Arial"/>
          <w:noProof/>
          <w:sz w:val="24"/>
          <w:szCs w:val="24"/>
        </w:rPr>
        <w:t xml:space="preserve"> It does not contain logic describing how to represent the data to a user, only pure application data is contained.</w:t>
      </w:r>
    </w:p>
    <w:p w14:paraId="1157A44F" w14:textId="0D99485A"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View:</w:t>
      </w:r>
      <w:r>
        <w:rPr>
          <w:rFonts w:ascii="Arial" w:hAnsi="Arial" w:cs="Arial"/>
          <w:noProof/>
          <w:sz w:val="24"/>
          <w:szCs w:val="24"/>
        </w:rPr>
        <w:t xml:space="preserve"> Visual representation of the model. The view knows how to access the model’s information, however, it does not know what this data means.</w:t>
      </w:r>
    </w:p>
    <w:p w14:paraId="32A42210" w14:textId="38575553" w:rsidR="00CF1433" w:rsidRDefault="00CF1433" w:rsidP="00FC1228">
      <w:pPr>
        <w:pStyle w:val="ListParagraph"/>
        <w:numPr>
          <w:ilvl w:val="0"/>
          <w:numId w:val="9"/>
        </w:numPr>
        <w:spacing w:line="360" w:lineRule="auto"/>
        <w:rPr>
          <w:rFonts w:ascii="Arial" w:hAnsi="Arial" w:cs="Arial"/>
          <w:noProof/>
          <w:sz w:val="24"/>
          <w:szCs w:val="24"/>
        </w:rPr>
      </w:pPr>
      <w:r w:rsidRPr="000B4241">
        <w:rPr>
          <w:rFonts w:ascii="Arial" w:hAnsi="Arial" w:cs="Arial"/>
          <w:b/>
          <w:noProof/>
          <w:sz w:val="24"/>
          <w:szCs w:val="24"/>
        </w:rPr>
        <w:t>Controller:</w:t>
      </w:r>
      <w:r>
        <w:rPr>
          <w:rFonts w:ascii="Arial" w:hAnsi="Arial" w:cs="Arial"/>
          <w:noProof/>
          <w:sz w:val="24"/>
          <w:szCs w:val="24"/>
        </w:rPr>
        <w:t xml:space="preserve"> A controller is exited between the view and the model. Controller handle events triggered by the views and execute the proper reaction to these events and the result of this action is then reflected in the views.</w:t>
      </w:r>
      <w:hyperlink w:anchor="MVC" w:history="1">
        <w:sdt>
          <w:sdtPr>
            <w:rPr>
              <w:rStyle w:val="Hyperlink"/>
              <w:rFonts w:ascii="Arial" w:hAnsi="Arial" w:cs="Arial"/>
              <w:noProof/>
              <w:sz w:val="24"/>
              <w:szCs w:val="24"/>
            </w:rPr>
            <w:id w:val="1766270964"/>
            <w:citation/>
          </w:sdtPr>
          <w:sdtContent>
            <w:r w:rsidR="00F441C8" w:rsidRPr="00F441C8">
              <w:rPr>
                <w:rStyle w:val="Hyperlink"/>
                <w:rFonts w:ascii="Arial" w:hAnsi="Arial" w:cs="Arial"/>
                <w:noProof/>
                <w:sz w:val="24"/>
                <w:szCs w:val="24"/>
              </w:rPr>
              <w:fldChar w:fldCharType="begin"/>
            </w:r>
            <w:r w:rsidR="00F441C8" w:rsidRPr="00F441C8">
              <w:rPr>
                <w:rStyle w:val="Hyperlink"/>
                <w:rFonts w:ascii="Arial" w:hAnsi="Arial" w:cs="Arial"/>
                <w:noProof/>
                <w:sz w:val="24"/>
                <w:szCs w:val="24"/>
              </w:rPr>
              <w:instrText xml:space="preserve"> CITATION MVC19 \l 1033 </w:instrText>
            </w:r>
            <w:r w:rsidR="00F441C8" w:rsidRPr="00F441C8">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n.d.)</w:t>
            </w:r>
            <w:r w:rsidR="00F441C8" w:rsidRPr="00F441C8">
              <w:rPr>
                <w:rStyle w:val="Hyperlink"/>
                <w:rFonts w:ascii="Arial" w:hAnsi="Arial" w:cs="Arial"/>
                <w:noProof/>
                <w:sz w:val="24"/>
                <w:szCs w:val="24"/>
              </w:rPr>
              <w:fldChar w:fldCharType="end"/>
            </w:r>
          </w:sdtContent>
        </w:sdt>
      </w:hyperlink>
      <w:r w:rsidRPr="00CF1433">
        <w:rPr>
          <w:rFonts w:ascii="Arial" w:hAnsi="Arial" w:cs="Arial"/>
          <w:noProof/>
          <w:sz w:val="24"/>
          <w:szCs w:val="24"/>
        </w:rPr>
        <w:t xml:space="preserve"> </w:t>
      </w:r>
    </w:p>
    <w:p w14:paraId="302DD2F1" w14:textId="77777777" w:rsidR="00C17FD7" w:rsidRDefault="00C17FD7" w:rsidP="00C17FD7">
      <w:pPr>
        <w:pStyle w:val="ListParagraph"/>
        <w:spacing w:line="360" w:lineRule="auto"/>
        <w:rPr>
          <w:rFonts w:ascii="Arial" w:hAnsi="Arial" w:cs="Arial"/>
          <w:noProof/>
          <w:sz w:val="24"/>
          <w:szCs w:val="24"/>
        </w:rPr>
      </w:pPr>
    </w:p>
    <w:p w14:paraId="378365A8" w14:textId="0DF47139" w:rsidR="00CF1433" w:rsidRDefault="00C17FD7" w:rsidP="00CF1433">
      <w:pPr>
        <w:spacing w:line="360" w:lineRule="auto"/>
        <w:rPr>
          <w:rFonts w:ascii="Arial" w:hAnsi="Arial" w:cs="Arial"/>
          <w:noProof/>
          <w:sz w:val="24"/>
          <w:szCs w:val="24"/>
        </w:rPr>
      </w:pPr>
      <w:r>
        <w:rPr>
          <w:noProof/>
        </w:rPr>
        <w:drawing>
          <wp:inline distT="0" distB="0" distL="0" distR="0" wp14:anchorId="4543D424" wp14:editId="562E34D4">
            <wp:extent cx="5572125" cy="2276475"/>
            <wp:effectExtent l="0" t="0" r="9525" b="9525"/>
            <wp:docPr id="36" name="Picture 36"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1F1C427E" w14:textId="2F2862F8" w:rsidR="00CF1433" w:rsidRDefault="00C17FD7" w:rsidP="00CF1433">
      <w:pPr>
        <w:spacing w:line="360" w:lineRule="auto"/>
        <w:rPr>
          <w:rFonts w:ascii="Arial" w:hAnsi="Arial" w:cs="Arial"/>
          <w:noProof/>
          <w:sz w:val="24"/>
          <w:szCs w:val="24"/>
        </w:rPr>
      </w:pPr>
      <w:r>
        <w:rPr>
          <w:rFonts w:ascii="Arial" w:hAnsi="Arial" w:cs="Arial"/>
          <w:noProof/>
          <w:sz w:val="24"/>
          <w:szCs w:val="24"/>
        </w:rPr>
        <w:t xml:space="preserve">                                         </w:t>
      </w:r>
      <w:bookmarkStart w:id="50" w:name="MVCDesigpattern"/>
      <w:r w:rsidR="00B47128">
        <w:rPr>
          <w:rFonts w:ascii="Arial" w:hAnsi="Arial" w:cs="Arial"/>
          <w:noProof/>
          <w:sz w:val="24"/>
          <w:szCs w:val="24"/>
        </w:rPr>
        <w:t>Figure</w:t>
      </w:r>
      <w:r w:rsidR="00667BAA">
        <w:rPr>
          <w:rFonts w:ascii="Arial" w:hAnsi="Arial" w:cs="Arial"/>
          <w:noProof/>
          <w:sz w:val="24"/>
          <w:szCs w:val="24"/>
        </w:rPr>
        <w:t xml:space="preserve"> 3</w:t>
      </w:r>
      <w:r w:rsidR="00992C38">
        <w:rPr>
          <w:rFonts w:ascii="Arial" w:hAnsi="Arial" w:cs="Arial"/>
          <w:noProof/>
          <w:sz w:val="24"/>
          <w:szCs w:val="24"/>
        </w:rPr>
        <w:t>: MVC Design patte</w:t>
      </w:r>
      <w:r w:rsidR="00667BAA">
        <w:rPr>
          <w:rFonts w:ascii="Arial" w:hAnsi="Arial" w:cs="Arial"/>
          <w:noProof/>
          <w:sz w:val="24"/>
          <w:szCs w:val="24"/>
        </w:rPr>
        <w:t>r</w:t>
      </w:r>
      <w:r w:rsidR="00992C38">
        <w:rPr>
          <w:rFonts w:ascii="Arial" w:hAnsi="Arial" w:cs="Arial"/>
          <w:noProof/>
          <w:sz w:val="24"/>
          <w:szCs w:val="24"/>
        </w:rPr>
        <w:t>n</w:t>
      </w:r>
    </w:p>
    <w:bookmarkEnd w:id="50"/>
    <w:p w14:paraId="32AAA178" w14:textId="0A4CAD9C" w:rsidR="00CF1433" w:rsidRDefault="00CF1433" w:rsidP="00CF1433">
      <w:pPr>
        <w:spacing w:line="360" w:lineRule="auto"/>
        <w:rPr>
          <w:rFonts w:ascii="Arial" w:hAnsi="Arial" w:cs="Arial"/>
          <w:noProof/>
          <w:sz w:val="24"/>
          <w:szCs w:val="24"/>
        </w:rPr>
      </w:pPr>
    </w:p>
    <w:p w14:paraId="3AACDF96" w14:textId="77777777" w:rsidR="00992C38" w:rsidRDefault="00992C38" w:rsidP="00CF1433">
      <w:pPr>
        <w:spacing w:line="360" w:lineRule="auto"/>
        <w:rPr>
          <w:rFonts w:ascii="Arial" w:hAnsi="Arial" w:cs="Arial"/>
          <w:noProof/>
          <w:sz w:val="24"/>
          <w:szCs w:val="24"/>
        </w:rPr>
      </w:pPr>
    </w:p>
    <w:p w14:paraId="6582A380" w14:textId="690442F6" w:rsidR="00CF1433" w:rsidRDefault="00F467AF" w:rsidP="00A53808">
      <w:pPr>
        <w:pStyle w:val="Heading2"/>
        <w:rPr>
          <w:rFonts w:ascii="Arial" w:hAnsi="Arial" w:cs="Arial"/>
          <w:noProof/>
          <w:sz w:val="28"/>
          <w:szCs w:val="28"/>
        </w:rPr>
      </w:pPr>
      <w:bookmarkStart w:id="51" w:name="_Toc5466790"/>
      <w:r w:rsidRPr="00A53808">
        <w:rPr>
          <w:rFonts w:ascii="Arial" w:hAnsi="Arial" w:cs="Arial"/>
          <w:noProof/>
          <w:sz w:val="28"/>
          <w:szCs w:val="28"/>
        </w:rPr>
        <w:t xml:space="preserve">3.3 </w:t>
      </w:r>
      <w:r w:rsidR="00A53808" w:rsidRPr="00A53808">
        <w:rPr>
          <w:rFonts w:ascii="Arial" w:hAnsi="Arial" w:cs="Arial"/>
          <w:noProof/>
          <w:sz w:val="28"/>
          <w:szCs w:val="28"/>
        </w:rPr>
        <w:t xml:space="preserve">   </w:t>
      </w:r>
      <w:r w:rsidRPr="00A53808">
        <w:rPr>
          <w:rFonts w:ascii="Arial" w:hAnsi="Arial" w:cs="Arial"/>
          <w:noProof/>
          <w:sz w:val="28"/>
          <w:szCs w:val="28"/>
        </w:rPr>
        <w:t>Architecture</w:t>
      </w:r>
      <w:bookmarkEnd w:id="51"/>
    </w:p>
    <w:p w14:paraId="2FD21863" w14:textId="77777777" w:rsidR="006711C8" w:rsidRPr="006711C8" w:rsidRDefault="006711C8" w:rsidP="006711C8"/>
    <w:p w14:paraId="71203C41" w14:textId="4B3AFA2B" w:rsidR="00CC7BB7" w:rsidRDefault="00E319D9" w:rsidP="00256FC7">
      <w:pPr>
        <w:pStyle w:val="ListParagraph"/>
        <w:spacing w:line="360" w:lineRule="auto"/>
        <w:rPr>
          <w:rFonts w:ascii="Arial" w:hAnsi="Arial" w:cs="Arial"/>
          <w:noProof/>
          <w:sz w:val="24"/>
          <w:szCs w:val="24"/>
        </w:rPr>
      </w:pPr>
      <w:r>
        <w:rPr>
          <w:rFonts w:ascii="Arial" w:hAnsi="Arial" w:cs="Arial"/>
          <w:noProof/>
          <w:sz w:val="24"/>
          <w:szCs w:val="24"/>
        </w:rPr>
        <w:t>Since my system aims and focuses to provide easy services to the customer without any interruption. So</w:t>
      </w:r>
      <w:r w:rsidR="00256FC7">
        <w:rPr>
          <w:rFonts w:ascii="Arial" w:hAnsi="Arial" w:cs="Arial"/>
          <w:noProof/>
          <w:sz w:val="24"/>
          <w:szCs w:val="24"/>
        </w:rPr>
        <w:t xml:space="preserve">, I will be using Client-server architecture. The client-server architecture is a shared architecture where loads of client-server are distributed. The server holds all the resource in a centralized resource system. </w:t>
      </w:r>
      <w:r w:rsidR="00256FC7">
        <w:rPr>
          <w:rFonts w:ascii="Arial" w:hAnsi="Arial" w:cs="Arial"/>
          <w:noProof/>
          <w:sz w:val="24"/>
          <w:szCs w:val="24"/>
        </w:rPr>
        <w:lastRenderedPageBreak/>
        <w:t>The client-server gets numerous performance at its edge for sharing resources to its customers when requested. In this architecture, the client and server may be in a network or on the same. Client services will not be interrupted in this architecture since it is service oriented.</w:t>
      </w:r>
      <w:hyperlink w:anchor="client" w:history="1">
        <w:sdt>
          <w:sdtPr>
            <w:rPr>
              <w:rStyle w:val="Hyperlink"/>
              <w:rFonts w:ascii="Arial" w:hAnsi="Arial" w:cs="Arial"/>
              <w:noProof/>
              <w:sz w:val="24"/>
              <w:szCs w:val="24"/>
            </w:rPr>
            <w:id w:val="-775096702"/>
            <w:citation/>
          </w:sdtPr>
          <w:sdtContent>
            <w:r w:rsidR="00C80A0C" w:rsidRPr="00C80A0C">
              <w:rPr>
                <w:rStyle w:val="Hyperlink"/>
                <w:rFonts w:ascii="Arial" w:hAnsi="Arial" w:cs="Arial"/>
                <w:noProof/>
                <w:sz w:val="24"/>
                <w:szCs w:val="24"/>
              </w:rPr>
              <w:fldChar w:fldCharType="begin"/>
            </w:r>
            <w:r w:rsidR="00C80A0C" w:rsidRPr="00C80A0C">
              <w:rPr>
                <w:rStyle w:val="Hyperlink"/>
                <w:rFonts w:ascii="Arial" w:hAnsi="Arial" w:cs="Arial"/>
                <w:noProof/>
                <w:sz w:val="24"/>
                <w:szCs w:val="24"/>
              </w:rPr>
              <w:instrText xml:space="preserve"> CITATION wha19 \l 1033 </w:instrText>
            </w:r>
            <w:r w:rsidR="00C80A0C" w:rsidRPr="00C80A0C">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 xml:space="preserve">(Anon., </w:t>
            </w:r>
            <w:r w:rsidR="00C80A0C" w:rsidRPr="00C80A0C">
              <w:rPr>
                <w:rFonts w:ascii="Arial" w:hAnsi="Arial" w:cs="Arial"/>
                <w:noProof/>
                <w:color w:val="1F4E79" w:themeColor="accent1" w:themeShade="80"/>
                <w:sz w:val="24"/>
                <w:szCs w:val="24"/>
              </w:rPr>
              <w:t>n</w:t>
            </w:r>
            <w:r w:rsidR="00C80A0C" w:rsidRPr="00C80A0C">
              <w:rPr>
                <w:rFonts w:ascii="Arial" w:hAnsi="Arial" w:cs="Arial"/>
                <w:noProof/>
                <w:color w:val="1F4E79" w:themeColor="accent1" w:themeShade="80"/>
                <w:sz w:val="24"/>
                <w:szCs w:val="24"/>
              </w:rPr>
              <w:t>.d.)</w:t>
            </w:r>
            <w:r w:rsidR="00C80A0C" w:rsidRPr="00C80A0C">
              <w:rPr>
                <w:rStyle w:val="Hyperlink"/>
                <w:rFonts w:ascii="Arial" w:hAnsi="Arial" w:cs="Arial"/>
                <w:noProof/>
                <w:sz w:val="24"/>
                <w:szCs w:val="24"/>
              </w:rPr>
              <w:fldChar w:fldCharType="end"/>
            </w:r>
          </w:sdtContent>
        </w:sdt>
      </w:hyperlink>
    </w:p>
    <w:p w14:paraId="37029FF9" w14:textId="58A9F284" w:rsidR="001242B0" w:rsidRDefault="001242B0" w:rsidP="00256FC7">
      <w:pPr>
        <w:pStyle w:val="ListParagraph"/>
        <w:spacing w:line="360" w:lineRule="auto"/>
        <w:rPr>
          <w:rFonts w:ascii="Arial" w:hAnsi="Arial" w:cs="Arial"/>
          <w:noProof/>
          <w:sz w:val="24"/>
          <w:szCs w:val="24"/>
        </w:rPr>
      </w:pPr>
    </w:p>
    <w:p w14:paraId="0AC98667" w14:textId="6CA0DCD2" w:rsidR="001242B0" w:rsidRDefault="001242B0" w:rsidP="00256FC7">
      <w:pPr>
        <w:pStyle w:val="ListParagraph"/>
        <w:spacing w:line="360" w:lineRule="auto"/>
        <w:rPr>
          <w:rFonts w:ascii="Arial" w:hAnsi="Arial" w:cs="Arial"/>
          <w:noProof/>
          <w:sz w:val="24"/>
          <w:szCs w:val="24"/>
        </w:rPr>
      </w:pPr>
      <w:r>
        <w:rPr>
          <w:rFonts w:ascii="Arial" w:hAnsi="Arial" w:cs="Arial"/>
          <w:noProof/>
          <w:sz w:val="24"/>
          <w:szCs w:val="24"/>
        </w:rPr>
        <w:drawing>
          <wp:inline distT="0" distB="0" distL="0" distR="0" wp14:anchorId="31AEFECB" wp14:editId="29DFF5F8">
            <wp:extent cx="5077534" cy="2586668"/>
            <wp:effectExtent l="0" t="0" r="889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PNG"/>
                    <pic:cNvPicPr/>
                  </pic:nvPicPr>
                  <pic:blipFill>
                    <a:blip r:embed="rId14">
                      <a:extLst>
                        <a:ext uri="{28A0092B-C50C-407E-A947-70E740481C1C}">
                          <a14:useLocalDpi xmlns:a14="http://schemas.microsoft.com/office/drawing/2010/main" val="0"/>
                        </a:ext>
                      </a:extLst>
                    </a:blip>
                    <a:stretch>
                      <a:fillRect/>
                    </a:stretch>
                  </pic:blipFill>
                  <pic:spPr>
                    <a:xfrm>
                      <a:off x="0" y="0"/>
                      <a:ext cx="5077534" cy="2586668"/>
                    </a:xfrm>
                    <a:prstGeom prst="rect">
                      <a:avLst/>
                    </a:prstGeom>
                  </pic:spPr>
                </pic:pic>
              </a:graphicData>
            </a:graphic>
          </wp:inline>
        </w:drawing>
      </w:r>
    </w:p>
    <w:p w14:paraId="72444C23" w14:textId="2AF374C8" w:rsidR="001242B0" w:rsidRPr="00256FC7" w:rsidRDefault="001242B0" w:rsidP="00256FC7">
      <w:pPr>
        <w:pStyle w:val="ListParagraph"/>
        <w:spacing w:line="360" w:lineRule="auto"/>
        <w:rPr>
          <w:rFonts w:ascii="Arial" w:hAnsi="Arial" w:cs="Arial"/>
          <w:noProof/>
          <w:sz w:val="24"/>
          <w:szCs w:val="24"/>
        </w:rPr>
      </w:pPr>
      <w:r>
        <w:rPr>
          <w:rFonts w:ascii="Arial" w:hAnsi="Arial" w:cs="Arial"/>
          <w:noProof/>
          <w:sz w:val="24"/>
          <w:szCs w:val="24"/>
        </w:rPr>
        <w:t xml:space="preserve">                            </w:t>
      </w:r>
      <w:bookmarkStart w:id="52" w:name="ClientServerArchitecture"/>
      <w:r>
        <w:rPr>
          <w:rFonts w:ascii="Arial" w:hAnsi="Arial" w:cs="Arial"/>
          <w:noProof/>
          <w:sz w:val="24"/>
          <w:szCs w:val="24"/>
        </w:rPr>
        <w:t>Figure</w:t>
      </w:r>
      <w:r w:rsidR="00667BAA">
        <w:rPr>
          <w:rFonts w:ascii="Arial" w:hAnsi="Arial" w:cs="Arial"/>
          <w:noProof/>
          <w:sz w:val="24"/>
          <w:szCs w:val="24"/>
        </w:rPr>
        <w:t xml:space="preserve"> 4</w:t>
      </w:r>
      <w:r>
        <w:rPr>
          <w:rFonts w:ascii="Arial" w:hAnsi="Arial" w:cs="Arial"/>
          <w:noProof/>
          <w:sz w:val="24"/>
          <w:szCs w:val="24"/>
        </w:rPr>
        <w:t>: Client</w:t>
      </w:r>
      <w:r w:rsidR="005103DB">
        <w:rPr>
          <w:rFonts w:ascii="Arial" w:hAnsi="Arial" w:cs="Arial"/>
          <w:noProof/>
          <w:sz w:val="24"/>
          <w:szCs w:val="24"/>
        </w:rPr>
        <w:t>-</w:t>
      </w:r>
      <w:r>
        <w:rPr>
          <w:rFonts w:ascii="Arial" w:hAnsi="Arial" w:cs="Arial"/>
          <w:noProof/>
          <w:sz w:val="24"/>
          <w:szCs w:val="24"/>
        </w:rPr>
        <w:t>Server Archite</w:t>
      </w:r>
      <w:r w:rsidR="005103DB">
        <w:rPr>
          <w:rFonts w:ascii="Arial" w:hAnsi="Arial" w:cs="Arial"/>
          <w:noProof/>
          <w:sz w:val="24"/>
          <w:szCs w:val="24"/>
        </w:rPr>
        <w:t>c</w:t>
      </w:r>
      <w:r>
        <w:rPr>
          <w:rFonts w:ascii="Arial" w:hAnsi="Arial" w:cs="Arial"/>
          <w:noProof/>
          <w:sz w:val="24"/>
          <w:szCs w:val="24"/>
        </w:rPr>
        <w:t>ture</w:t>
      </w:r>
      <w:bookmarkEnd w:id="52"/>
    </w:p>
    <w:p w14:paraId="326047F8" w14:textId="32B5D561" w:rsidR="00CC7BB7" w:rsidRDefault="00CC7BB7" w:rsidP="00CF1433">
      <w:pPr>
        <w:spacing w:line="360" w:lineRule="auto"/>
        <w:rPr>
          <w:rFonts w:ascii="Arial" w:hAnsi="Arial" w:cs="Arial"/>
          <w:noProof/>
          <w:sz w:val="24"/>
          <w:szCs w:val="24"/>
        </w:rPr>
      </w:pPr>
    </w:p>
    <w:p w14:paraId="04C7AD61" w14:textId="5461662B" w:rsidR="00CC7BB7" w:rsidRDefault="00CC7BB7" w:rsidP="00CF1433">
      <w:pPr>
        <w:spacing w:line="360" w:lineRule="auto"/>
        <w:rPr>
          <w:rFonts w:ascii="Arial" w:hAnsi="Arial" w:cs="Arial"/>
          <w:noProof/>
          <w:sz w:val="24"/>
          <w:szCs w:val="24"/>
        </w:rPr>
      </w:pPr>
    </w:p>
    <w:p w14:paraId="37995C9C" w14:textId="772CEEA7" w:rsidR="00992C38" w:rsidRDefault="00992C38" w:rsidP="00CF1433">
      <w:pPr>
        <w:spacing w:line="360" w:lineRule="auto"/>
        <w:rPr>
          <w:rFonts w:ascii="Arial" w:hAnsi="Arial" w:cs="Arial"/>
          <w:noProof/>
          <w:sz w:val="24"/>
          <w:szCs w:val="24"/>
        </w:rPr>
      </w:pPr>
    </w:p>
    <w:p w14:paraId="11CC64AC" w14:textId="78FF231A" w:rsidR="00992C38" w:rsidRDefault="00992C38" w:rsidP="00CF1433">
      <w:pPr>
        <w:spacing w:line="360" w:lineRule="auto"/>
        <w:rPr>
          <w:rFonts w:ascii="Arial" w:hAnsi="Arial" w:cs="Arial"/>
          <w:noProof/>
          <w:sz w:val="24"/>
          <w:szCs w:val="24"/>
        </w:rPr>
      </w:pPr>
    </w:p>
    <w:p w14:paraId="6EF288F0" w14:textId="0B852616" w:rsidR="00992C38" w:rsidRDefault="00992C38" w:rsidP="00CF1433">
      <w:pPr>
        <w:spacing w:line="360" w:lineRule="auto"/>
        <w:rPr>
          <w:rFonts w:ascii="Arial" w:hAnsi="Arial" w:cs="Arial"/>
          <w:noProof/>
          <w:sz w:val="24"/>
          <w:szCs w:val="24"/>
        </w:rPr>
      </w:pPr>
    </w:p>
    <w:p w14:paraId="0E12DA5C" w14:textId="6DFA9D86" w:rsidR="00992C38" w:rsidRDefault="00992C38" w:rsidP="00CF1433">
      <w:pPr>
        <w:spacing w:line="360" w:lineRule="auto"/>
        <w:rPr>
          <w:rFonts w:ascii="Arial" w:hAnsi="Arial" w:cs="Arial"/>
          <w:noProof/>
          <w:sz w:val="24"/>
          <w:szCs w:val="24"/>
        </w:rPr>
      </w:pPr>
    </w:p>
    <w:p w14:paraId="427A0754" w14:textId="7FBE7A39" w:rsidR="00992C38" w:rsidRDefault="00992C38" w:rsidP="00CF1433">
      <w:pPr>
        <w:spacing w:line="360" w:lineRule="auto"/>
        <w:rPr>
          <w:rFonts w:ascii="Arial" w:hAnsi="Arial" w:cs="Arial"/>
          <w:noProof/>
          <w:sz w:val="24"/>
          <w:szCs w:val="24"/>
        </w:rPr>
      </w:pPr>
    </w:p>
    <w:p w14:paraId="4963E17B" w14:textId="682E4371" w:rsidR="00992C38" w:rsidRDefault="00992C38" w:rsidP="00CF1433">
      <w:pPr>
        <w:spacing w:line="360" w:lineRule="auto"/>
        <w:rPr>
          <w:rFonts w:ascii="Arial" w:hAnsi="Arial" w:cs="Arial"/>
          <w:noProof/>
          <w:sz w:val="24"/>
          <w:szCs w:val="24"/>
        </w:rPr>
      </w:pPr>
    </w:p>
    <w:p w14:paraId="51DE46C7" w14:textId="4AEDB19D" w:rsidR="00992C38" w:rsidRDefault="00992C38" w:rsidP="00CF1433">
      <w:pPr>
        <w:spacing w:line="360" w:lineRule="auto"/>
        <w:rPr>
          <w:rFonts w:ascii="Arial" w:hAnsi="Arial" w:cs="Arial"/>
          <w:noProof/>
          <w:sz w:val="24"/>
          <w:szCs w:val="24"/>
        </w:rPr>
      </w:pPr>
    </w:p>
    <w:p w14:paraId="1BC3A795" w14:textId="78C4D19D" w:rsidR="00992C38" w:rsidRDefault="00992C38" w:rsidP="00CF1433">
      <w:pPr>
        <w:spacing w:line="360" w:lineRule="auto"/>
        <w:rPr>
          <w:rFonts w:ascii="Arial" w:hAnsi="Arial" w:cs="Arial"/>
          <w:noProof/>
          <w:sz w:val="24"/>
          <w:szCs w:val="24"/>
        </w:rPr>
      </w:pPr>
    </w:p>
    <w:p w14:paraId="31AA640E" w14:textId="31D10DC0" w:rsidR="00992C38" w:rsidRDefault="00992C38" w:rsidP="00CF1433">
      <w:pPr>
        <w:spacing w:line="360" w:lineRule="auto"/>
        <w:rPr>
          <w:rFonts w:ascii="Arial" w:hAnsi="Arial" w:cs="Arial"/>
          <w:noProof/>
          <w:sz w:val="24"/>
          <w:szCs w:val="24"/>
        </w:rPr>
      </w:pPr>
    </w:p>
    <w:p w14:paraId="3C0955BE" w14:textId="6C7FB98C" w:rsidR="00992C38" w:rsidRDefault="00992C38" w:rsidP="00CF1433">
      <w:pPr>
        <w:spacing w:line="360" w:lineRule="auto"/>
        <w:rPr>
          <w:rFonts w:ascii="Arial" w:hAnsi="Arial" w:cs="Arial"/>
          <w:noProof/>
          <w:sz w:val="24"/>
          <w:szCs w:val="24"/>
        </w:rPr>
      </w:pPr>
    </w:p>
    <w:p w14:paraId="7AFE0E31" w14:textId="5E116463" w:rsidR="00992C38" w:rsidRDefault="00992C38" w:rsidP="00CF1433">
      <w:pPr>
        <w:spacing w:line="360" w:lineRule="auto"/>
        <w:rPr>
          <w:rFonts w:ascii="Arial" w:hAnsi="Arial" w:cs="Arial"/>
          <w:noProof/>
          <w:sz w:val="24"/>
          <w:szCs w:val="24"/>
        </w:rPr>
      </w:pPr>
    </w:p>
    <w:p w14:paraId="5C451376" w14:textId="468BC2AC" w:rsidR="00992C38" w:rsidRDefault="00992C38" w:rsidP="00CF1433">
      <w:pPr>
        <w:spacing w:line="360" w:lineRule="auto"/>
        <w:rPr>
          <w:rFonts w:ascii="Arial" w:hAnsi="Arial" w:cs="Arial"/>
          <w:noProof/>
          <w:sz w:val="24"/>
          <w:szCs w:val="24"/>
        </w:rPr>
      </w:pPr>
    </w:p>
    <w:p w14:paraId="7AB8142D" w14:textId="1FE777E5" w:rsidR="00992C38" w:rsidRDefault="00992C38" w:rsidP="00CF1433">
      <w:pPr>
        <w:spacing w:line="360" w:lineRule="auto"/>
        <w:rPr>
          <w:rFonts w:ascii="Arial" w:hAnsi="Arial" w:cs="Arial"/>
          <w:noProof/>
          <w:sz w:val="24"/>
          <w:szCs w:val="24"/>
        </w:rPr>
      </w:pPr>
    </w:p>
    <w:p w14:paraId="0DEF3E79" w14:textId="5B9A2B90" w:rsidR="00992C38" w:rsidRDefault="00992C38" w:rsidP="00CF1433">
      <w:pPr>
        <w:spacing w:line="360" w:lineRule="auto"/>
        <w:rPr>
          <w:rFonts w:ascii="Arial" w:hAnsi="Arial" w:cs="Arial"/>
          <w:noProof/>
          <w:sz w:val="24"/>
          <w:szCs w:val="24"/>
        </w:rPr>
      </w:pPr>
    </w:p>
    <w:p w14:paraId="448628E0" w14:textId="5D1AD9A7" w:rsidR="00992C38" w:rsidRDefault="00992C38" w:rsidP="00CF1433">
      <w:pPr>
        <w:spacing w:line="360" w:lineRule="auto"/>
        <w:rPr>
          <w:rFonts w:ascii="Arial" w:hAnsi="Arial" w:cs="Arial"/>
          <w:noProof/>
          <w:sz w:val="24"/>
          <w:szCs w:val="24"/>
        </w:rPr>
      </w:pPr>
    </w:p>
    <w:p w14:paraId="6A1CB667" w14:textId="7FB62CDE" w:rsidR="00992C38" w:rsidRDefault="00992C38" w:rsidP="00CF1433">
      <w:pPr>
        <w:spacing w:line="360" w:lineRule="auto"/>
        <w:rPr>
          <w:rFonts w:ascii="Arial" w:hAnsi="Arial" w:cs="Arial"/>
          <w:noProof/>
          <w:sz w:val="24"/>
          <w:szCs w:val="24"/>
        </w:rPr>
      </w:pPr>
    </w:p>
    <w:p w14:paraId="0AE43AB6" w14:textId="77777777" w:rsidR="00992C38" w:rsidRDefault="00992C38" w:rsidP="00CF1433">
      <w:pPr>
        <w:spacing w:line="360" w:lineRule="auto"/>
        <w:rPr>
          <w:rFonts w:ascii="Arial" w:hAnsi="Arial" w:cs="Arial"/>
          <w:noProof/>
          <w:sz w:val="24"/>
          <w:szCs w:val="24"/>
        </w:rPr>
      </w:pPr>
    </w:p>
    <w:p w14:paraId="1B7B2C32" w14:textId="56AAF6ED" w:rsidR="00F467AF" w:rsidRPr="00A53808" w:rsidRDefault="00F467AF" w:rsidP="00A53808">
      <w:pPr>
        <w:pStyle w:val="Heading1"/>
        <w:rPr>
          <w:rFonts w:ascii="Arial" w:hAnsi="Arial" w:cs="Arial"/>
          <w:noProof/>
        </w:rPr>
      </w:pPr>
      <w:bookmarkStart w:id="53" w:name="_Toc5466791"/>
      <w:r w:rsidRPr="00A53808">
        <w:rPr>
          <w:rFonts w:ascii="Arial" w:hAnsi="Arial" w:cs="Arial"/>
          <w:noProof/>
        </w:rPr>
        <w:t>Chapter 4: Project Planning</w:t>
      </w:r>
      <w:bookmarkEnd w:id="53"/>
    </w:p>
    <w:p w14:paraId="60932A23" w14:textId="7B530C1F" w:rsidR="00CC7BB7" w:rsidRDefault="00CC7BB7" w:rsidP="00CF1433">
      <w:pPr>
        <w:spacing w:line="360" w:lineRule="auto"/>
        <w:rPr>
          <w:rFonts w:ascii="Arial" w:hAnsi="Arial" w:cs="Arial"/>
          <w:noProof/>
          <w:sz w:val="24"/>
          <w:szCs w:val="24"/>
        </w:rPr>
      </w:pPr>
    </w:p>
    <w:p w14:paraId="3C04EFB5" w14:textId="236F0741" w:rsidR="00CC7BB7" w:rsidRPr="00A53808" w:rsidRDefault="00CC7BB7" w:rsidP="00A53808">
      <w:pPr>
        <w:pStyle w:val="Heading2"/>
        <w:rPr>
          <w:rFonts w:ascii="Arial" w:hAnsi="Arial" w:cs="Arial"/>
          <w:noProof/>
          <w:sz w:val="28"/>
          <w:szCs w:val="28"/>
        </w:rPr>
      </w:pPr>
      <w:bookmarkStart w:id="54" w:name="_Toc5466792"/>
      <w:r w:rsidRPr="00A53808">
        <w:rPr>
          <w:rFonts w:ascii="Arial" w:hAnsi="Arial" w:cs="Arial"/>
          <w:noProof/>
          <w:sz w:val="28"/>
          <w:szCs w:val="28"/>
        </w:rPr>
        <w:t xml:space="preserve">4.1 </w:t>
      </w:r>
      <w:r w:rsidR="00A53808">
        <w:rPr>
          <w:rFonts w:ascii="Arial" w:hAnsi="Arial" w:cs="Arial"/>
          <w:noProof/>
          <w:sz w:val="28"/>
          <w:szCs w:val="28"/>
        </w:rPr>
        <w:t xml:space="preserve">   </w:t>
      </w:r>
      <w:r w:rsidRPr="00A53808">
        <w:rPr>
          <w:rFonts w:ascii="Arial" w:hAnsi="Arial" w:cs="Arial"/>
          <w:noProof/>
          <w:sz w:val="28"/>
          <w:szCs w:val="28"/>
        </w:rPr>
        <w:t>Work Breakdown Structure (WBS)</w:t>
      </w:r>
      <w:bookmarkEnd w:id="54"/>
    </w:p>
    <w:p w14:paraId="2D1E809E" w14:textId="01ABB9AA" w:rsidR="00CC7BB7" w:rsidRDefault="00501451" w:rsidP="00501451">
      <w:pPr>
        <w:pStyle w:val="ListParagraph"/>
        <w:spacing w:line="360" w:lineRule="auto"/>
        <w:rPr>
          <w:rFonts w:ascii="Arial" w:hAnsi="Arial" w:cs="Arial"/>
          <w:noProof/>
          <w:sz w:val="24"/>
          <w:szCs w:val="24"/>
        </w:rPr>
      </w:pPr>
      <w:r>
        <w:rPr>
          <w:rFonts w:ascii="Arial" w:hAnsi="Arial" w:cs="Arial"/>
          <w:noProof/>
          <w:sz w:val="24"/>
          <w:szCs w:val="24"/>
        </w:rPr>
        <w:t>Work breakdown structure is a way to divide or breakdown of a project into a smaller portion or different stages. It is also a method of organizing and completing work in a project.</w:t>
      </w:r>
      <w:hyperlink w:anchor="WBS" w:history="1">
        <w:sdt>
          <w:sdtPr>
            <w:rPr>
              <w:rStyle w:val="Hyperlink"/>
              <w:rFonts w:ascii="Arial" w:hAnsi="Arial" w:cs="Arial"/>
              <w:noProof/>
              <w:sz w:val="24"/>
              <w:szCs w:val="24"/>
            </w:rPr>
            <w:id w:val="733283339"/>
            <w:citation/>
          </w:sdtPr>
          <w:sdtContent>
            <w:r w:rsidR="006E4507" w:rsidRPr="006E4507">
              <w:rPr>
                <w:rStyle w:val="Hyperlink"/>
                <w:rFonts w:ascii="Arial" w:hAnsi="Arial" w:cs="Arial"/>
                <w:noProof/>
                <w:sz w:val="24"/>
                <w:szCs w:val="24"/>
              </w:rPr>
              <w:fldChar w:fldCharType="begin"/>
            </w:r>
            <w:r w:rsidR="006E4507" w:rsidRPr="006E4507">
              <w:rPr>
                <w:rStyle w:val="Hyperlink"/>
                <w:rFonts w:ascii="Arial" w:hAnsi="Arial" w:cs="Arial"/>
                <w:noProof/>
                <w:sz w:val="24"/>
                <w:szCs w:val="24"/>
              </w:rPr>
              <w:instrText xml:space="preserve"> CITATION wor19 \l 1033 </w:instrText>
            </w:r>
            <w:r w:rsidR="006E4507" w:rsidRPr="006E4507">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n.d.)</w:t>
            </w:r>
            <w:r w:rsidR="006E4507" w:rsidRPr="006E4507">
              <w:rPr>
                <w:rStyle w:val="Hyperlink"/>
                <w:rFonts w:ascii="Arial" w:hAnsi="Arial" w:cs="Arial"/>
                <w:noProof/>
                <w:sz w:val="24"/>
                <w:szCs w:val="24"/>
              </w:rPr>
              <w:fldChar w:fldCharType="end"/>
            </w:r>
          </w:sdtContent>
        </w:sdt>
      </w:hyperlink>
    </w:p>
    <w:p w14:paraId="34D7333A" w14:textId="3ED50493" w:rsidR="00501451" w:rsidRDefault="00501451" w:rsidP="00501451">
      <w:pPr>
        <w:pStyle w:val="ListParagraph"/>
        <w:spacing w:line="360" w:lineRule="auto"/>
        <w:rPr>
          <w:rFonts w:ascii="Arial" w:hAnsi="Arial" w:cs="Arial"/>
          <w:noProof/>
          <w:sz w:val="24"/>
          <w:szCs w:val="24"/>
        </w:rPr>
      </w:pPr>
    </w:p>
    <w:p w14:paraId="0D1D4057" w14:textId="69632158" w:rsidR="00501451" w:rsidRDefault="00501451" w:rsidP="00501451">
      <w:pPr>
        <w:pStyle w:val="ListParagraph"/>
        <w:spacing w:line="360" w:lineRule="auto"/>
        <w:rPr>
          <w:rFonts w:ascii="Arial" w:hAnsi="Arial" w:cs="Arial"/>
          <w:noProof/>
          <w:sz w:val="24"/>
          <w:szCs w:val="24"/>
        </w:rPr>
      </w:pPr>
      <w:r>
        <w:rPr>
          <w:rFonts w:ascii="Arial" w:hAnsi="Arial" w:cs="Arial"/>
          <w:noProof/>
          <w:sz w:val="24"/>
          <w:szCs w:val="24"/>
        </w:rPr>
        <w:t>The purpose of using of WBS are:</w:t>
      </w:r>
    </w:p>
    <w:p w14:paraId="61387B4B" w14:textId="3EF4E06D"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identify potential risks in a project.</w:t>
      </w:r>
    </w:p>
    <w:p w14:paraId="53528DCA" w14:textId="0D874AB6" w:rsidR="00501451" w:rsidRDefault="00501451" w:rsidP="00501451">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make a large project more manageable by breakdown into smaller chunks.</w:t>
      </w:r>
    </w:p>
    <w:p w14:paraId="2633D47F" w14:textId="68583FDF" w:rsidR="004F3F63" w:rsidRDefault="00501451" w:rsidP="004F3F63">
      <w:pPr>
        <w:pStyle w:val="ListParagraph"/>
        <w:numPr>
          <w:ilvl w:val="0"/>
          <w:numId w:val="8"/>
        </w:numPr>
        <w:spacing w:line="360" w:lineRule="auto"/>
        <w:rPr>
          <w:rFonts w:ascii="Arial" w:hAnsi="Arial" w:cs="Arial"/>
          <w:noProof/>
          <w:sz w:val="24"/>
          <w:szCs w:val="24"/>
        </w:rPr>
      </w:pPr>
      <w:r>
        <w:rPr>
          <w:rFonts w:ascii="Arial" w:hAnsi="Arial" w:cs="Arial"/>
          <w:noProof/>
          <w:sz w:val="24"/>
          <w:szCs w:val="24"/>
        </w:rPr>
        <w:t>To quickly developed projects schedule and budgets by allocating price and time for every stage of Work Breakdown Structure.</w:t>
      </w:r>
    </w:p>
    <w:p w14:paraId="468AF534" w14:textId="5BED9F22" w:rsidR="004F3F63" w:rsidRPr="004F3F63" w:rsidRDefault="004F3F63" w:rsidP="004F3F63">
      <w:pPr>
        <w:pStyle w:val="ListParagraph"/>
        <w:spacing w:line="360" w:lineRule="auto"/>
        <w:ind w:left="1440"/>
        <w:rPr>
          <w:rFonts w:ascii="Arial" w:hAnsi="Arial" w:cs="Arial"/>
          <w:noProof/>
          <w:sz w:val="24"/>
          <w:szCs w:val="24"/>
        </w:rPr>
      </w:pPr>
    </w:p>
    <w:p w14:paraId="1CC79780" w14:textId="4CD95A71" w:rsidR="004F3F63" w:rsidRPr="004F3F63" w:rsidRDefault="004F3F63" w:rsidP="004F3F63">
      <w:pPr>
        <w:spacing w:line="360" w:lineRule="auto"/>
        <w:rPr>
          <w:rFonts w:ascii="Arial" w:hAnsi="Arial" w:cs="Arial"/>
          <w:noProof/>
          <w:sz w:val="24"/>
          <w:szCs w:val="24"/>
        </w:rPr>
      </w:pPr>
      <w:r>
        <w:rPr>
          <w:rFonts w:ascii="Arial" w:hAnsi="Arial" w:cs="Arial"/>
          <w:noProof/>
          <w:sz w:val="24"/>
          <w:szCs w:val="24"/>
        </w:rPr>
        <w:drawing>
          <wp:inline distT="0" distB="0" distL="0" distR="0" wp14:anchorId="496F7831" wp14:editId="38323242">
            <wp:extent cx="5888355" cy="266784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bs.PNG"/>
                    <pic:cNvPicPr/>
                  </pic:nvPicPr>
                  <pic:blipFill>
                    <a:blip r:embed="rId15">
                      <a:extLst>
                        <a:ext uri="{28A0092B-C50C-407E-A947-70E740481C1C}">
                          <a14:useLocalDpi xmlns:a14="http://schemas.microsoft.com/office/drawing/2010/main" val="0"/>
                        </a:ext>
                      </a:extLst>
                    </a:blip>
                    <a:stretch>
                      <a:fillRect/>
                    </a:stretch>
                  </pic:blipFill>
                  <pic:spPr>
                    <a:xfrm>
                      <a:off x="0" y="0"/>
                      <a:ext cx="5888355" cy="2667841"/>
                    </a:xfrm>
                    <a:prstGeom prst="rect">
                      <a:avLst/>
                    </a:prstGeom>
                  </pic:spPr>
                </pic:pic>
              </a:graphicData>
            </a:graphic>
          </wp:inline>
        </w:drawing>
      </w:r>
    </w:p>
    <w:p w14:paraId="36E9E31A" w14:textId="238809D9" w:rsidR="00501451" w:rsidRDefault="004F3F63" w:rsidP="00501451">
      <w:pPr>
        <w:pStyle w:val="ListParagraph"/>
        <w:spacing w:line="360" w:lineRule="auto"/>
        <w:rPr>
          <w:rFonts w:ascii="Arial" w:hAnsi="Arial" w:cs="Arial"/>
          <w:noProof/>
          <w:sz w:val="24"/>
          <w:szCs w:val="24"/>
        </w:rPr>
      </w:pPr>
      <w:r>
        <w:rPr>
          <w:rFonts w:ascii="Arial" w:hAnsi="Arial" w:cs="Arial"/>
          <w:noProof/>
          <w:sz w:val="24"/>
          <w:szCs w:val="24"/>
        </w:rPr>
        <w:t xml:space="preserve">  Figure</w:t>
      </w:r>
      <w:r w:rsidR="00DA2764">
        <w:rPr>
          <w:rFonts w:ascii="Arial" w:hAnsi="Arial" w:cs="Arial"/>
          <w:noProof/>
          <w:sz w:val="24"/>
          <w:szCs w:val="24"/>
        </w:rPr>
        <w:t xml:space="preserve"> 5</w:t>
      </w:r>
      <w:r>
        <w:rPr>
          <w:rFonts w:ascii="Arial" w:hAnsi="Arial" w:cs="Arial"/>
          <w:noProof/>
          <w:sz w:val="24"/>
          <w:szCs w:val="24"/>
        </w:rPr>
        <w:t>: Work Breakdown Structure (WBS) of Local Tiles Online Order</w:t>
      </w:r>
    </w:p>
    <w:p w14:paraId="140C1CD5" w14:textId="77777777" w:rsidR="00501451" w:rsidRPr="00501451" w:rsidRDefault="00501451" w:rsidP="00501451">
      <w:pPr>
        <w:pStyle w:val="ListParagraph"/>
        <w:spacing w:line="360" w:lineRule="auto"/>
        <w:rPr>
          <w:rFonts w:ascii="Arial" w:hAnsi="Arial" w:cs="Arial"/>
          <w:noProof/>
          <w:sz w:val="24"/>
          <w:szCs w:val="24"/>
        </w:rPr>
      </w:pPr>
    </w:p>
    <w:p w14:paraId="12C2E41E" w14:textId="219EBB1F" w:rsidR="00992C38" w:rsidRPr="00C80A0C" w:rsidRDefault="00E319D9" w:rsidP="00C80A0C">
      <w:pPr>
        <w:rPr>
          <w:rFonts w:ascii="Arial" w:eastAsiaTheme="majorEastAsia" w:hAnsi="Arial" w:cs="Arial"/>
          <w:noProof/>
          <w:color w:val="1F4E79" w:themeColor="accent1" w:themeShade="80"/>
          <w:sz w:val="28"/>
          <w:szCs w:val="28"/>
        </w:rPr>
      </w:pPr>
      <w:bookmarkStart w:id="55" w:name="_Toc5466793"/>
      <w:r>
        <w:rPr>
          <w:rFonts w:ascii="Arial" w:hAnsi="Arial" w:cs="Arial"/>
          <w:noProof/>
          <w:sz w:val="28"/>
          <w:szCs w:val="28"/>
        </w:rPr>
        <w:br w:type="page"/>
      </w:r>
      <w:r w:rsidR="003C3182" w:rsidRPr="001E22F4">
        <w:rPr>
          <w:rFonts w:ascii="Arial" w:hAnsi="Arial" w:cs="Arial"/>
          <w:noProof/>
          <w:sz w:val="28"/>
          <w:szCs w:val="28"/>
        </w:rPr>
        <w:lastRenderedPageBreak/>
        <w:t>4.2</w:t>
      </w:r>
      <w:r w:rsidR="00485E62" w:rsidRPr="001E22F4">
        <w:rPr>
          <w:rFonts w:ascii="Arial" w:hAnsi="Arial" w:cs="Arial"/>
          <w:noProof/>
          <w:sz w:val="28"/>
          <w:szCs w:val="28"/>
        </w:rPr>
        <w:t xml:space="preserve"> </w:t>
      </w:r>
      <w:r w:rsidR="003C3182" w:rsidRPr="001E22F4">
        <w:rPr>
          <w:rFonts w:ascii="Arial" w:hAnsi="Arial" w:cs="Arial"/>
          <w:noProof/>
          <w:sz w:val="28"/>
          <w:szCs w:val="28"/>
        </w:rPr>
        <w:t xml:space="preserve"> </w:t>
      </w:r>
      <w:r w:rsidR="001E22F4">
        <w:rPr>
          <w:rFonts w:ascii="Arial" w:hAnsi="Arial" w:cs="Arial"/>
          <w:noProof/>
          <w:sz w:val="28"/>
          <w:szCs w:val="28"/>
        </w:rPr>
        <w:t xml:space="preserve">  </w:t>
      </w:r>
      <w:r w:rsidR="003C3182" w:rsidRPr="001E22F4">
        <w:rPr>
          <w:rFonts w:ascii="Arial" w:hAnsi="Arial" w:cs="Arial"/>
          <w:noProof/>
          <w:sz w:val="28"/>
          <w:szCs w:val="28"/>
        </w:rPr>
        <w:t>Milestone</w:t>
      </w:r>
      <w:bookmarkEnd w:id="55"/>
    </w:p>
    <w:tbl>
      <w:tblPr>
        <w:tblStyle w:val="TableGrid"/>
        <w:tblpPr w:leftFromText="180" w:rightFromText="180" w:vertAnchor="text" w:horzAnchor="margin" w:tblpXSpec="center" w:tblpY="1521"/>
        <w:tblW w:w="8232" w:type="dxa"/>
        <w:tblLook w:val="04A0" w:firstRow="1" w:lastRow="0" w:firstColumn="1" w:lastColumn="0" w:noHBand="0" w:noVBand="1"/>
      </w:tblPr>
      <w:tblGrid>
        <w:gridCol w:w="583"/>
        <w:gridCol w:w="432"/>
        <w:gridCol w:w="82"/>
        <w:gridCol w:w="12"/>
        <w:gridCol w:w="15"/>
        <w:gridCol w:w="15"/>
        <w:gridCol w:w="2636"/>
        <w:gridCol w:w="1587"/>
        <w:gridCol w:w="1435"/>
        <w:gridCol w:w="1435"/>
      </w:tblGrid>
      <w:tr w:rsidR="00597090" w14:paraId="1CCFBB65" w14:textId="77777777" w:rsidTr="00597090">
        <w:trPr>
          <w:trHeight w:val="521"/>
        </w:trPr>
        <w:tc>
          <w:tcPr>
            <w:tcW w:w="583" w:type="dxa"/>
            <w:shd w:val="clear" w:color="auto" w:fill="A5A5A5" w:themeFill="accent3"/>
          </w:tcPr>
          <w:p w14:paraId="0B00F7D3" w14:textId="77777777" w:rsidR="00597090" w:rsidRDefault="00597090" w:rsidP="00597090">
            <w:pPr>
              <w:rPr>
                <w:rFonts w:ascii="Arial" w:hAnsi="Arial" w:cs="Arial"/>
              </w:rPr>
            </w:pPr>
            <w:r w:rsidRPr="006C300A">
              <w:rPr>
                <w:rFonts w:ascii="Arial" w:hAnsi="Arial" w:cs="Arial"/>
                <w:color w:val="4472C4" w:themeColor="accent5"/>
              </w:rPr>
              <w:t xml:space="preserve">S.N </w:t>
            </w:r>
          </w:p>
        </w:tc>
        <w:tc>
          <w:tcPr>
            <w:tcW w:w="3192" w:type="dxa"/>
            <w:gridSpan w:val="6"/>
            <w:shd w:val="clear" w:color="auto" w:fill="A5A5A5" w:themeFill="accent3"/>
          </w:tcPr>
          <w:p w14:paraId="3F300C74" w14:textId="77777777" w:rsidR="00597090" w:rsidRPr="00420DE7" w:rsidRDefault="00597090" w:rsidP="00597090">
            <w:pPr>
              <w:ind w:left="192"/>
              <w:rPr>
                <w:rFonts w:ascii="Arial" w:hAnsi="Arial" w:cs="Arial"/>
                <w:color w:val="FFFFFF" w:themeColor="background1"/>
              </w:rPr>
            </w:pPr>
            <w:r w:rsidRPr="006C300A">
              <w:rPr>
                <w:rFonts w:ascii="Arial" w:hAnsi="Arial" w:cs="Arial"/>
                <w:color w:val="4472C4" w:themeColor="accent5"/>
              </w:rPr>
              <w:t xml:space="preserve">Works </w:t>
            </w:r>
          </w:p>
        </w:tc>
        <w:tc>
          <w:tcPr>
            <w:tcW w:w="1587" w:type="dxa"/>
            <w:shd w:val="clear" w:color="auto" w:fill="A5A5A5" w:themeFill="accent3"/>
          </w:tcPr>
          <w:p w14:paraId="315A9DD3" w14:textId="77777777" w:rsidR="00597090" w:rsidRPr="006C300A" w:rsidRDefault="00597090" w:rsidP="00597090">
            <w:pPr>
              <w:rPr>
                <w:rFonts w:ascii="Arial" w:hAnsi="Arial" w:cs="Arial"/>
                <w:color w:val="4472C4" w:themeColor="accent5"/>
              </w:rPr>
            </w:pPr>
            <w:r>
              <w:rPr>
                <w:rFonts w:ascii="Arial" w:hAnsi="Arial" w:cs="Arial"/>
                <w:color w:val="4472C4" w:themeColor="accent5"/>
              </w:rPr>
              <w:t>Start Date</w:t>
            </w:r>
          </w:p>
        </w:tc>
        <w:tc>
          <w:tcPr>
            <w:tcW w:w="1435" w:type="dxa"/>
            <w:shd w:val="clear" w:color="auto" w:fill="A5A5A5" w:themeFill="accent3"/>
          </w:tcPr>
          <w:p w14:paraId="7C657FC4" w14:textId="77777777" w:rsidR="00597090" w:rsidRPr="006C300A" w:rsidRDefault="00597090" w:rsidP="00597090">
            <w:pPr>
              <w:rPr>
                <w:rFonts w:ascii="Arial" w:hAnsi="Arial" w:cs="Arial"/>
                <w:color w:val="4472C4" w:themeColor="accent5"/>
              </w:rPr>
            </w:pPr>
            <w:r>
              <w:rPr>
                <w:rFonts w:ascii="Arial" w:hAnsi="Arial" w:cs="Arial"/>
                <w:color w:val="4472C4" w:themeColor="accent5"/>
              </w:rPr>
              <w:t>End Date</w:t>
            </w:r>
          </w:p>
        </w:tc>
        <w:tc>
          <w:tcPr>
            <w:tcW w:w="1435" w:type="dxa"/>
            <w:shd w:val="clear" w:color="auto" w:fill="A5A5A5" w:themeFill="accent3"/>
          </w:tcPr>
          <w:p w14:paraId="5CE3736B" w14:textId="77777777" w:rsidR="00597090" w:rsidRPr="006C300A" w:rsidRDefault="00597090" w:rsidP="004274DC">
            <w:pPr>
              <w:rPr>
                <w:rFonts w:ascii="Arial" w:hAnsi="Arial" w:cs="Arial"/>
                <w:color w:val="4472C4" w:themeColor="accent5"/>
              </w:rPr>
            </w:pPr>
            <w:r w:rsidRPr="006C300A">
              <w:rPr>
                <w:rFonts w:ascii="Arial" w:hAnsi="Arial" w:cs="Arial"/>
                <w:color w:val="4472C4" w:themeColor="accent5"/>
              </w:rPr>
              <w:t xml:space="preserve">Days </w:t>
            </w:r>
          </w:p>
        </w:tc>
      </w:tr>
      <w:tr w:rsidR="00597090" w14:paraId="7FD16CED" w14:textId="77777777" w:rsidTr="00597090">
        <w:trPr>
          <w:trHeight w:val="440"/>
        </w:trPr>
        <w:tc>
          <w:tcPr>
            <w:tcW w:w="583" w:type="dxa"/>
          </w:tcPr>
          <w:p w14:paraId="6854DE44" w14:textId="77777777" w:rsidR="00597090" w:rsidRPr="000633FA" w:rsidRDefault="00597090" w:rsidP="00597090">
            <w:pPr>
              <w:rPr>
                <w:rFonts w:ascii="Arial" w:hAnsi="Arial" w:cs="Arial"/>
              </w:rPr>
            </w:pPr>
            <w:r>
              <w:rPr>
                <w:rFonts w:ascii="Arial" w:hAnsi="Arial" w:cs="Arial"/>
              </w:rPr>
              <w:t xml:space="preserve">1. </w:t>
            </w:r>
          </w:p>
        </w:tc>
        <w:tc>
          <w:tcPr>
            <w:tcW w:w="3192" w:type="dxa"/>
            <w:gridSpan w:val="6"/>
          </w:tcPr>
          <w:p w14:paraId="1ADFC8F9" w14:textId="77777777" w:rsidR="00597090" w:rsidRPr="00CC2CD0" w:rsidRDefault="00597090" w:rsidP="00597090">
            <w:pPr>
              <w:ind w:left="792"/>
              <w:rPr>
                <w:rFonts w:ascii="Arial" w:hAnsi="Arial" w:cs="Arial"/>
                <w:b/>
              </w:rPr>
            </w:pPr>
            <w:r>
              <w:rPr>
                <w:rFonts w:ascii="Arial" w:hAnsi="Arial" w:cs="Arial"/>
                <w:b/>
              </w:rPr>
              <w:t xml:space="preserve"> </w:t>
            </w:r>
            <w:r w:rsidRPr="00CC2CD0">
              <w:rPr>
                <w:rFonts w:ascii="Arial" w:hAnsi="Arial" w:cs="Arial"/>
                <w:b/>
              </w:rPr>
              <w:t xml:space="preserve">Proposal </w:t>
            </w:r>
          </w:p>
        </w:tc>
        <w:tc>
          <w:tcPr>
            <w:tcW w:w="1587" w:type="dxa"/>
          </w:tcPr>
          <w:p w14:paraId="162DAC03" w14:textId="77777777" w:rsidR="00597090" w:rsidRDefault="00597090" w:rsidP="00597090">
            <w:pPr>
              <w:rPr>
                <w:rFonts w:ascii="Arial" w:hAnsi="Arial" w:cs="Arial"/>
              </w:rPr>
            </w:pPr>
            <w:r>
              <w:rPr>
                <w:rFonts w:ascii="Arial" w:hAnsi="Arial" w:cs="Arial"/>
              </w:rPr>
              <w:t xml:space="preserve">25 – March </w:t>
            </w:r>
          </w:p>
        </w:tc>
        <w:tc>
          <w:tcPr>
            <w:tcW w:w="1435" w:type="dxa"/>
          </w:tcPr>
          <w:p w14:paraId="712CA15D" w14:textId="0A4B5B4B" w:rsidR="00597090" w:rsidRDefault="004C12D9" w:rsidP="00597090">
            <w:pPr>
              <w:rPr>
                <w:rFonts w:ascii="Arial" w:hAnsi="Arial" w:cs="Arial"/>
              </w:rPr>
            </w:pPr>
            <w:r>
              <w:rPr>
                <w:rFonts w:ascii="Arial" w:hAnsi="Arial" w:cs="Arial"/>
              </w:rPr>
              <w:t xml:space="preserve">9 </w:t>
            </w:r>
            <w:r w:rsidR="00DA277A">
              <w:rPr>
                <w:rFonts w:ascii="Arial" w:hAnsi="Arial" w:cs="Arial"/>
              </w:rPr>
              <w:t>–</w:t>
            </w:r>
            <w:r>
              <w:rPr>
                <w:rFonts w:ascii="Arial" w:hAnsi="Arial" w:cs="Arial"/>
              </w:rPr>
              <w:t xml:space="preserve"> April</w:t>
            </w:r>
          </w:p>
          <w:p w14:paraId="5837686A" w14:textId="77777777" w:rsidR="00597090" w:rsidRDefault="00597090" w:rsidP="00597090">
            <w:pPr>
              <w:rPr>
                <w:rFonts w:ascii="Arial" w:hAnsi="Arial" w:cs="Arial"/>
              </w:rPr>
            </w:pPr>
          </w:p>
        </w:tc>
        <w:tc>
          <w:tcPr>
            <w:tcW w:w="1435" w:type="dxa"/>
          </w:tcPr>
          <w:p w14:paraId="60AD9F9E" w14:textId="77777777" w:rsidR="00597090" w:rsidRDefault="00597090" w:rsidP="00597090">
            <w:pPr>
              <w:rPr>
                <w:rFonts w:ascii="Arial" w:hAnsi="Arial" w:cs="Arial"/>
              </w:rPr>
            </w:pPr>
            <w:r>
              <w:rPr>
                <w:rFonts w:ascii="Arial" w:hAnsi="Arial" w:cs="Arial"/>
              </w:rPr>
              <w:t xml:space="preserve">16 days. </w:t>
            </w:r>
          </w:p>
        </w:tc>
      </w:tr>
      <w:tr w:rsidR="00597090" w14:paraId="594419B6" w14:textId="77777777" w:rsidTr="00597090">
        <w:trPr>
          <w:trHeight w:val="503"/>
        </w:trPr>
        <w:tc>
          <w:tcPr>
            <w:tcW w:w="583" w:type="dxa"/>
            <w:vMerge w:val="restart"/>
          </w:tcPr>
          <w:p w14:paraId="204CBBF5" w14:textId="77777777" w:rsidR="00597090" w:rsidRDefault="00597090" w:rsidP="00597090">
            <w:pPr>
              <w:rPr>
                <w:rFonts w:ascii="Arial" w:hAnsi="Arial" w:cs="Arial"/>
              </w:rPr>
            </w:pPr>
          </w:p>
        </w:tc>
        <w:tc>
          <w:tcPr>
            <w:tcW w:w="514" w:type="dxa"/>
            <w:gridSpan w:val="2"/>
          </w:tcPr>
          <w:p w14:paraId="3AD36339" w14:textId="77777777" w:rsidR="00597090" w:rsidRPr="000633FA" w:rsidRDefault="00597090" w:rsidP="00597090">
            <w:pPr>
              <w:rPr>
                <w:rFonts w:ascii="Arial" w:hAnsi="Arial" w:cs="Arial"/>
              </w:rPr>
            </w:pPr>
            <w:r>
              <w:rPr>
                <w:rFonts w:ascii="Arial" w:hAnsi="Arial" w:cs="Arial"/>
              </w:rPr>
              <w:t>i.</w:t>
            </w:r>
          </w:p>
        </w:tc>
        <w:tc>
          <w:tcPr>
            <w:tcW w:w="2678" w:type="dxa"/>
            <w:gridSpan w:val="4"/>
          </w:tcPr>
          <w:p w14:paraId="5A92448B" w14:textId="77777777" w:rsidR="00597090" w:rsidRDefault="00597090" w:rsidP="00597090">
            <w:pPr>
              <w:rPr>
                <w:rFonts w:ascii="Arial" w:hAnsi="Arial" w:cs="Arial"/>
              </w:rPr>
            </w:pPr>
            <w:r>
              <w:rPr>
                <w:rFonts w:ascii="Arial" w:hAnsi="Arial" w:cs="Arial"/>
              </w:rPr>
              <w:t xml:space="preserve">Brain Storming </w:t>
            </w:r>
          </w:p>
        </w:tc>
        <w:tc>
          <w:tcPr>
            <w:tcW w:w="1587" w:type="dxa"/>
          </w:tcPr>
          <w:p w14:paraId="385C633C" w14:textId="77777777" w:rsidR="00597090" w:rsidRDefault="00597090" w:rsidP="00597090">
            <w:pPr>
              <w:rPr>
                <w:rFonts w:ascii="Arial" w:hAnsi="Arial" w:cs="Arial"/>
              </w:rPr>
            </w:pPr>
            <w:r>
              <w:rPr>
                <w:rFonts w:ascii="Arial" w:hAnsi="Arial" w:cs="Arial"/>
              </w:rPr>
              <w:t xml:space="preserve">25 – March   </w:t>
            </w:r>
          </w:p>
        </w:tc>
        <w:tc>
          <w:tcPr>
            <w:tcW w:w="1435" w:type="dxa"/>
          </w:tcPr>
          <w:p w14:paraId="4B57CD5D" w14:textId="77777777" w:rsidR="00597090" w:rsidRDefault="00597090" w:rsidP="00597090">
            <w:pPr>
              <w:rPr>
                <w:rFonts w:ascii="Arial" w:hAnsi="Arial" w:cs="Arial"/>
              </w:rPr>
            </w:pPr>
            <w:r>
              <w:rPr>
                <w:rFonts w:ascii="Arial" w:hAnsi="Arial" w:cs="Arial"/>
              </w:rPr>
              <w:t xml:space="preserve">28 – March </w:t>
            </w:r>
          </w:p>
        </w:tc>
        <w:tc>
          <w:tcPr>
            <w:tcW w:w="1435" w:type="dxa"/>
          </w:tcPr>
          <w:p w14:paraId="026E3717" w14:textId="77777777" w:rsidR="00597090" w:rsidRDefault="00597090" w:rsidP="00597090">
            <w:pPr>
              <w:rPr>
                <w:rFonts w:ascii="Arial" w:hAnsi="Arial" w:cs="Arial"/>
              </w:rPr>
            </w:pPr>
            <w:r>
              <w:rPr>
                <w:rFonts w:ascii="Arial" w:hAnsi="Arial" w:cs="Arial"/>
              </w:rPr>
              <w:t xml:space="preserve">4 days </w:t>
            </w:r>
          </w:p>
        </w:tc>
      </w:tr>
      <w:tr w:rsidR="00597090" w14:paraId="31F9AA76" w14:textId="77777777" w:rsidTr="00597090">
        <w:trPr>
          <w:trHeight w:val="440"/>
        </w:trPr>
        <w:tc>
          <w:tcPr>
            <w:tcW w:w="583" w:type="dxa"/>
            <w:vMerge/>
          </w:tcPr>
          <w:p w14:paraId="249B4957" w14:textId="77777777" w:rsidR="00597090" w:rsidRDefault="00597090" w:rsidP="00597090">
            <w:pPr>
              <w:rPr>
                <w:rFonts w:ascii="Arial" w:hAnsi="Arial" w:cs="Arial"/>
              </w:rPr>
            </w:pPr>
          </w:p>
        </w:tc>
        <w:tc>
          <w:tcPr>
            <w:tcW w:w="514" w:type="dxa"/>
            <w:gridSpan w:val="2"/>
          </w:tcPr>
          <w:p w14:paraId="74596080" w14:textId="77777777" w:rsidR="00597090" w:rsidRDefault="00597090" w:rsidP="00597090">
            <w:pPr>
              <w:rPr>
                <w:rFonts w:ascii="Arial" w:hAnsi="Arial" w:cs="Arial"/>
              </w:rPr>
            </w:pPr>
            <w:r>
              <w:rPr>
                <w:rFonts w:ascii="Arial" w:hAnsi="Arial" w:cs="Arial"/>
              </w:rPr>
              <w:t>ii.</w:t>
            </w:r>
          </w:p>
        </w:tc>
        <w:tc>
          <w:tcPr>
            <w:tcW w:w="2678" w:type="dxa"/>
            <w:gridSpan w:val="4"/>
          </w:tcPr>
          <w:p w14:paraId="23D7FCCC" w14:textId="77777777" w:rsidR="00597090" w:rsidRDefault="00597090" w:rsidP="00597090">
            <w:pPr>
              <w:rPr>
                <w:rFonts w:ascii="Arial" w:hAnsi="Arial" w:cs="Arial"/>
              </w:rPr>
            </w:pPr>
            <w:r>
              <w:rPr>
                <w:rFonts w:ascii="Arial" w:hAnsi="Arial" w:cs="Arial"/>
              </w:rPr>
              <w:t xml:space="preserve">Planning </w:t>
            </w:r>
          </w:p>
        </w:tc>
        <w:tc>
          <w:tcPr>
            <w:tcW w:w="1587" w:type="dxa"/>
          </w:tcPr>
          <w:p w14:paraId="3009DFF9" w14:textId="77777777" w:rsidR="00597090" w:rsidRDefault="00597090" w:rsidP="00597090">
            <w:pPr>
              <w:rPr>
                <w:rFonts w:ascii="Arial" w:hAnsi="Arial" w:cs="Arial"/>
              </w:rPr>
            </w:pPr>
            <w:r>
              <w:rPr>
                <w:rFonts w:ascii="Arial" w:hAnsi="Arial" w:cs="Arial"/>
              </w:rPr>
              <w:t xml:space="preserve">29 – March </w:t>
            </w:r>
          </w:p>
        </w:tc>
        <w:tc>
          <w:tcPr>
            <w:tcW w:w="1435" w:type="dxa"/>
          </w:tcPr>
          <w:p w14:paraId="05E22056" w14:textId="77777777" w:rsidR="00597090" w:rsidRDefault="00597090" w:rsidP="00597090">
            <w:pPr>
              <w:rPr>
                <w:rFonts w:ascii="Arial" w:hAnsi="Arial" w:cs="Arial"/>
              </w:rPr>
            </w:pPr>
            <w:r>
              <w:rPr>
                <w:rFonts w:ascii="Arial" w:hAnsi="Arial" w:cs="Arial"/>
              </w:rPr>
              <w:t xml:space="preserve">1 – April </w:t>
            </w:r>
          </w:p>
        </w:tc>
        <w:tc>
          <w:tcPr>
            <w:tcW w:w="1435" w:type="dxa"/>
          </w:tcPr>
          <w:p w14:paraId="4EFF44A7" w14:textId="77777777" w:rsidR="00597090" w:rsidRDefault="00597090" w:rsidP="00597090">
            <w:pPr>
              <w:rPr>
                <w:rFonts w:ascii="Arial" w:hAnsi="Arial" w:cs="Arial"/>
              </w:rPr>
            </w:pPr>
            <w:r>
              <w:rPr>
                <w:rFonts w:ascii="Arial" w:hAnsi="Arial" w:cs="Arial"/>
              </w:rPr>
              <w:t xml:space="preserve">4 days </w:t>
            </w:r>
          </w:p>
        </w:tc>
      </w:tr>
      <w:tr w:rsidR="00597090" w14:paraId="74314468" w14:textId="77777777" w:rsidTr="00597090">
        <w:trPr>
          <w:trHeight w:val="620"/>
        </w:trPr>
        <w:tc>
          <w:tcPr>
            <w:tcW w:w="583" w:type="dxa"/>
            <w:vMerge/>
          </w:tcPr>
          <w:p w14:paraId="520D4B01" w14:textId="77777777" w:rsidR="00597090" w:rsidRDefault="00597090" w:rsidP="00597090">
            <w:pPr>
              <w:rPr>
                <w:rFonts w:ascii="Arial" w:hAnsi="Arial" w:cs="Arial"/>
              </w:rPr>
            </w:pPr>
          </w:p>
        </w:tc>
        <w:tc>
          <w:tcPr>
            <w:tcW w:w="514" w:type="dxa"/>
            <w:gridSpan w:val="2"/>
          </w:tcPr>
          <w:p w14:paraId="630352E8" w14:textId="77777777" w:rsidR="00597090" w:rsidRDefault="00597090" w:rsidP="00597090">
            <w:pPr>
              <w:rPr>
                <w:rFonts w:ascii="Arial" w:hAnsi="Arial" w:cs="Arial"/>
              </w:rPr>
            </w:pPr>
            <w:r>
              <w:rPr>
                <w:rFonts w:ascii="Arial" w:hAnsi="Arial" w:cs="Arial"/>
              </w:rPr>
              <w:t>iii.</w:t>
            </w:r>
          </w:p>
        </w:tc>
        <w:tc>
          <w:tcPr>
            <w:tcW w:w="2678" w:type="dxa"/>
            <w:gridSpan w:val="4"/>
          </w:tcPr>
          <w:p w14:paraId="11907D8E" w14:textId="77777777" w:rsidR="00597090" w:rsidRDefault="00597090" w:rsidP="00597090">
            <w:pPr>
              <w:rPr>
                <w:rFonts w:ascii="Arial" w:hAnsi="Arial" w:cs="Arial"/>
              </w:rPr>
            </w:pPr>
            <w:r>
              <w:rPr>
                <w:rFonts w:ascii="Arial" w:hAnsi="Arial" w:cs="Arial"/>
              </w:rPr>
              <w:t xml:space="preserve">Final documentation of proposal. </w:t>
            </w:r>
          </w:p>
        </w:tc>
        <w:tc>
          <w:tcPr>
            <w:tcW w:w="1587" w:type="dxa"/>
          </w:tcPr>
          <w:p w14:paraId="6F2D59F2" w14:textId="77777777" w:rsidR="00597090" w:rsidRDefault="00597090" w:rsidP="00597090">
            <w:pPr>
              <w:rPr>
                <w:rFonts w:ascii="Arial" w:hAnsi="Arial" w:cs="Arial"/>
              </w:rPr>
            </w:pPr>
            <w:r>
              <w:rPr>
                <w:rFonts w:ascii="Arial" w:hAnsi="Arial" w:cs="Arial"/>
              </w:rPr>
              <w:t xml:space="preserve">2 – April  </w:t>
            </w:r>
          </w:p>
        </w:tc>
        <w:tc>
          <w:tcPr>
            <w:tcW w:w="1435" w:type="dxa"/>
          </w:tcPr>
          <w:p w14:paraId="39E07CF2" w14:textId="77777777" w:rsidR="00597090" w:rsidRDefault="00597090" w:rsidP="00597090">
            <w:pPr>
              <w:rPr>
                <w:rFonts w:ascii="Arial" w:hAnsi="Arial" w:cs="Arial"/>
              </w:rPr>
            </w:pPr>
            <w:r>
              <w:rPr>
                <w:rFonts w:ascii="Arial" w:hAnsi="Arial" w:cs="Arial"/>
              </w:rPr>
              <w:t xml:space="preserve">9 – April </w:t>
            </w:r>
          </w:p>
        </w:tc>
        <w:tc>
          <w:tcPr>
            <w:tcW w:w="1435" w:type="dxa"/>
          </w:tcPr>
          <w:p w14:paraId="74261645" w14:textId="77777777" w:rsidR="00597090" w:rsidRDefault="00597090" w:rsidP="00597090">
            <w:pPr>
              <w:rPr>
                <w:rFonts w:ascii="Arial" w:hAnsi="Arial" w:cs="Arial"/>
              </w:rPr>
            </w:pPr>
            <w:r>
              <w:rPr>
                <w:rFonts w:ascii="Arial" w:hAnsi="Arial" w:cs="Arial"/>
              </w:rPr>
              <w:t xml:space="preserve">8 days </w:t>
            </w:r>
          </w:p>
        </w:tc>
      </w:tr>
      <w:tr w:rsidR="00597090" w14:paraId="4CF5E66A" w14:textId="77777777" w:rsidTr="00597090">
        <w:trPr>
          <w:trHeight w:val="440"/>
        </w:trPr>
        <w:tc>
          <w:tcPr>
            <w:tcW w:w="583" w:type="dxa"/>
          </w:tcPr>
          <w:p w14:paraId="211A46FD"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8221F78"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 Analysis </w:t>
            </w:r>
          </w:p>
        </w:tc>
        <w:tc>
          <w:tcPr>
            <w:tcW w:w="1587" w:type="dxa"/>
          </w:tcPr>
          <w:p w14:paraId="201E03FB" w14:textId="77777777" w:rsidR="00597090" w:rsidRDefault="00597090" w:rsidP="00597090">
            <w:pPr>
              <w:rPr>
                <w:rFonts w:ascii="Arial" w:hAnsi="Arial" w:cs="Arial"/>
              </w:rPr>
            </w:pPr>
            <w:r>
              <w:rPr>
                <w:rFonts w:ascii="Arial" w:hAnsi="Arial" w:cs="Arial"/>
              </w:rPr>
              <w:t xml:space="preserve">10 – April </w:t>
            </w:r>
          </w:p>
        </w:tc>
        <w:tc>
          <w:tcPr>
            <w:tcW w:w="1435" w:type="dxa"/>
          </w:tcPr>
          <w:p w14:paraId="3A8B6F4D" w14:textId="1029B75A" w:rsidR="00597090" w:rsidRDefault="00DA277A" w:rsidP="00597090">
            <w:pPr>
              <w:rPr>
                <w:rFonts w:ascii="Arial" w:hAnsi="Arial" w:cs="Arial"/>
              </w:rPr>
            </w:pPr>
            <w:r>
              <w:rPr>
                <w:rFonts w:ascii="Arial" w:hAnsi="Arial" w:cs="Arial"/>
              </w:rPr>
              <w:t>7</w:t>
            </w:r>
            <w:r w:rsidR="00597090">
              <w:rPr>
                <w:rFonts w:ascii="Arial" w:hAnsi="Arial" w:cs="Arial"/>
              </w:rPr>
              <w:t xml:space="preserve"> – May </w:t>
            </w:r>
          </w:p>
        </w:tc>
        <w:tc>
          <w:tcPr>
            <w:tcW w:w="1435" w:type="dxa"/>
          </w:tcPr>
          <w:p w14:paraId="1239C2E1" w14:textId="77777777" w:rsidR="00597090" w:rsidRDefault="00597090" w:rsidP="00597090">
            <w:pPr>
              <w:rPr>
                <w:rFonts w:ascii="Arial" w:hAnsi="Arial" w:cs="Arial"/>
              </w:rPr>
            </w:pPr>
            <w:r>
              <w:rPr>
                <w:rFonts w:ascii="Arial" w:hAnsi="Arial" w:cs="Arial"/>
              </w:rPr>
              <w:t xml:space="preserve">28 days </w:t>
            </w:r>
          </w:p>
        </w:tc>
      </w:tr>
      <w:tr w:rsidR="00597090" w14:paraId="2752C2C4" w14:textId="77777777" w:rsidTr="00597090">
        <w:trPr>
          <w:trHeight w:val="530"/>
        </w:trPr>
        <w:tc>
          <w:tcPr>
            <w:tcW w:w="583" w:type="dxa"/>
          </w:tcPr>
          <w:p w14:paraId="10953E96" w14:textId="77777777" w:rsidR="00597090" w:rsidRDefault="00597090" w:rsidP="00597090">
            <w:pPr>
              <w:rPr>
                <w:rFonts w:ascii="Arial" w:hAnsi="Arial" w:cs="Arial"/>
              </w:rPr>
            </w:pPr>
            <w:r>
              <w:rPr>
                <w:rFonts w:ascii="Arial" w:hAnsi="Arial" w:cs="Arial"/>
              </w:rPr>
              <w:t xml:space="preserve">  </w:t>
            </w:r>
          </w:p>
        </w:tc>
        <w:tc>
          <w:tcPr>
            <w:tcW w:w="541" w:type="dxa"/>
            <w:gridSpan w:val="4"/>
          </w:tcPr>
          <w:p w14:paraId="488EBE4F" w14:textId="77777777" w:rsidR="00597090" w:rsidRDefault="00597090" w:rsidP="00597090">
            <w:pPr>
              <w:rPr>
                <w:rFonts w:ascii="Arial" w:hAnsi="Arial" w:cs="Arial"/>
              </w:rPr>
            </w:pPr>
            <w:r>
              <w:rPr>
                <w:rFonts w:ascii="Arial" w:hAnsi="Arial" w:cs="Arial"/>
              </w:rPr>
              <w:t>i.</w:t>
            </w:r>
          </w:p>
        </w:tc>
        <w:tc>
          <w:tcPr>
            <w:tcW w:w="2651" w:type="dxa"/>
            <w:gridSpan w:val="2"/>
          </w:tcPr>
          <w:p w14:paraId="2727B0EC" w14:textId="77777777" w:rsidR="00597090" w:rsidRDefault="00597090" w:rsidP="00597090">
            <w:pPr>
              <w:rPr>
                <w:rFonts w:ascii="Arial" w:hAnsi="Arial" w:cs="Arial"/>
              </w:rPr>
            </w:pPr>
            <w:r>
              <w:rPr>
                <w:rFonts w:ascii="Arial" w:hAnsi="Arial" w:cs="Arial"/>
              </w:rPr>
              <w:t xml:space="preserve">Requirement gather </w:t>
            </w:r>
          </w:p>
        </w:tc>
        <w:tc>
          <w:tcPr>
            <w:tcW w:w="1587" w:type="dxa"/>
          </w:tcPr>
          <w:p w14:paraId="38BB0781" w14:textId="77777777" w:rsidR="00597090" w:rsidRDefault="00597090" w:rsidP="00597090">
            <w:pPr>
              <w:rPr>
                <w:rFonts w:ascii="Arial" w:hAnsi="Arial" w:cs="Arial"/>
              </w:rPr>
            </w:pPr>
            <w:r>
              <w:rPr>
                <w:rFonts w:ascii="Arial" w:hAnsi="Arial" w:cs="Arial"/>
              </w:rPr>
              <w:t xml:space="preserve">10 – April </w:t>
            </w:r>
          </w:p>
        </w:tc>
        <w:tc>
          <w:tcPr>
            <w:tcW w:w="1435" w:type="dxa"/>
          </w:tcPr>
          <w:p w14:paraId="7A1BBB6C" w14:textId="77777777" w:rsidR="00597090" w:rsidRDefault="00597090" w:rsidP="00597090">
            <w:pPr>
              <w:rPr>
                <w:rFonts w:ascii="Arial" w:hAnsi="Arial" w:cs="Arial"/>
              </w:rPr>
            </w:pPr>
            <w:r>
              <w:rPr>
                <w:rFonts w:ascii="Arial" w:hAnsi="Arial" w:cs="Arial"/>
              </w:rPr>
              <w:t xml:space="preserve">18 – April </w:t>
            </w:r>
          </w:p>
        </w:tc>
        <w:tc>
          <w:tcPr>
            <w:tcW w:w="1435" w:type="dxa"/>
          </w:tcPr>
          <w:p w14:paraId="14F21D17" w14:textId="77777777" w:rsidR="00597090" w:rsidRDefault="00597090" w:rsidP="00597090">
            <w:pPr>
              <w:rPr>
                <w:rFonts w:ascii="Arial" w:hAnsi="Arial" w:cs="Arial"/>
              </w:rPr>
            </w:pPr>
            <w:r>
              <w:rPr>
                <w:rFonts w:ascii="Arial" w:hAnsi="Arial" w:cs="Arial"/>
              </w:rPr>
              <w:t>9 days</w:t>
            </w:r>
          </w:p>
        </w:tc>
      </w:tr>
      <w:tr w:rsidR="00597090" w14:paraId="240E8DD5" w14:textId="77777777" w:rsidTr="00597090">
        <w:trPr>
          <w:trHeight w:val="575"/>
        </w:trPr>
        <w:tc>
          <w:tcPr>
            <w:tcW w:w="583" w:type="dxa"/>
            <w:vMerge w:val="restart"/>
          </w:tcPr>
          <w:p w14:paraId="2D0690A7" w14:textId="77777777" w:rsidR="00597090" w:rsidRDefault="00597090" w:rsidP="00597090">
            <w:pPr>
              <w:rPr>
                <w:rFonts w:ascii="Arial" w:hAnsi="Arial" w:cs="Arial"/>
              </w:rPr>
            </w:pPr>
          </w:p>
        </w:tc>
        <w:tc>
          <w:tcPr>
            <w:tcW w:w="541" w:type="dxa"/>
            <w:gridSpan w:val="4"/>
          </w:tcPr>
          <w:p w14:paraId="6FE81A07" w14:textId="0AE6CA28" w:rsidR="00597090" w:rsidRDefault="00597090" w:rsidP="00597090">
            <w:pPr>
              <w:rPr>
                <w:rFonts w:ascii="Arial" w:hAnsi="Arial" w:cs="Arial"/>
              </w:rPr>
            </w:pPr>
            <w:r>
              <w:rPr>
                <w:rFonts w:ascii="Arial" w:hAnsi="Arial" w:cs="Arial"/>
              </w:rPr>
              <w:t>i</w:t>
            </w:r>
            <w:r w:rsidR="00AF6FE8">
              <w:rPr>
                <w:rFonts w:ascii="Arial" w:hAnsi="Arial" w:cs="Arial"/>
              </w:rPr>
              <w:t>i</w:t>
            </w:r>
            <w:r>
              <w:rPr>
                <w:rFonts w:ascii="Arial" w:hAnsi="Arial" w:cs="Arial"/>
              </w:rPr>
              <w:t>.</w:t>
            </w:r>
          </w:p>
        </w:tc>
        <w:tc>
          <w:tcPr>
            <w:tcW w:w="2651" w:type="dxa"/>
            <w:gridSpan w:val="2"/>
          </w:tcPr>
          <w:p w14:paraId="363B63B2" w14:textId="77777777" w:rsidR="00597090" w:rsidRDefault="00597090" w:rsidP="00597090">
            <w:pPr>
              <w:rPr>
                <w:rFonts w:ascii="Arial" w:hAnsi="Arial" w:cs="Arial"/>
              </w:rPr>
            </w:pPr>
            <w:r>
              <w:rPr>
                <w:rFonts w:ascii="Arial" w:hAnsi="Arial" w:cs="Arial"/>
              </w:rPr>
              <w:t xml:space="preserve">Feasibility </w:t>
            </w:r>
          </w:p>
        </w:tc>
        <w:tc>
          <w:tcPr>
            <w:tcW w:w="1587" w:type="dxa"/>
          </w:tcPr>
          <w:p w14:paraId="1F6C85E6" w14:textId="77777777" w:rsidR="00597090" w:rsidRDefault="00597090" w:rsidP="00597090">
            <w:pPr>
              <w:rPr>
                <w:rFonts w:ascii="Arial" w:hAnsi="Arial" w:cs="Arial"/>
              </w:rPr>
            </w:pPr>
            <w:r>
              <w:rPr>
                <w:rFonts w:ascii="Arial" w:hAnsi="Arial" w:cs="Arial"/>
              </w:rPr>
              <w:t xml:space="preserve">19 – April </w:t>
            </w:r>
          </w:p>
        </w:tc>
        <w:tc>
          <w:tcPr>
            <w:tcW w:w="1435" w:type="dxa"/>
          </w:tcPr>
          <w:p w14:paraId="2159810E" w14:textId="77777777" w:rsidR="00597090" w:rsidRDefault="00597090" w:rsidP="00597090">
            <w:pPr>
              <w:rPr>
                <w:rFonts w:ascii="Arial" w:hAnsi="Arial" w:cs="Arial"/>
              </w:rPr>
            </w:pPr>
            <w:r>
              <w:rPr>
                <w:rFonts w:ascii="Arial" w:hAnsi="Arial" w:cs="Arial"/>
              </w:rPr>
              <w:t xml:space="preserve">26 – April </w:t>
            </w:r>
          </w:p>
        </w:tc>
        <w:tc>
          <w:tcPr>
            <w:tcW w:w="1435" w:type="dxa"/>
          </w:tcPr>
          <w:p w14:paraId="01B8A7EB" w14:textId="77777777" w:rsidR="00597090" w:rsidRDefault="00597090" w:rsidP="00597090">
            <w:pPr>
              <w:rPr>
                <w:rFonts w:ascii="Arial" w:hAnsi="Arial" w:cs="Arial"/>
              </w:rPr>
            </w:pPr>
            <w:r>
              <w:rPr>
                <w:rFonts w:ascii="Arial" w:hAnsi="Arial" w:cs="Arial"/>
              </w:rPr>
              <w:t xml:space="preserve"> 8 days</w:t>
            </w:r>
          </w:p>
        </w:tc>
      </w:tr>
      <w:tr w:rsidR="00597090" w14:paraId="6FF564B6" w14:textId="77777777" w:rsidTr="00597090">
        <w:trPr>
          <w:trHeight w:val="503"/>
        </w:trPr>
        <w:tc>
          <w:tcPr>
            <w:tcW w:w="583" w:type="dxa"/>
            <w:vMerge/>
          </w:tcPr>
          <w:p w14:paraId="5D63E558" w14:textId="77777777" w:rsidR="00597090" w:rsidRDefault="00597090" w:rsidP="00597090">
            <w:pPr>
              <w:rPr>
                <w:rFonts w:ascii="Arial" w:hAnsi="Arial" w:cs="Arial"/>
              </w:rPr>
            </w:pPr>
          </w:p>
        </w:tc>
        <w:tc>
          <w:tcPr>
            <w:tcW w:w="541" w:type="dxa"/>
            <w:gridSpan w:val="4"/>
          </w:tcPr>
          <w:p w14:paraId="5C623DF4" w14:textId="77777777" w:rsidR="00597090" w:rsidRDefault="00597090" w:rsidP="00597090">
            <w:pPr>
              <w:rPr>
                <w:rFonts w:ascii="Arial" w:hAnsi="Arial" w:cs="Arial"/>
              </w:rPr>
            </w:pPr>
            <w:r>
              <w:rPr>
                <w:rFonts w:ascii="Arial" w:hAnsi="Arial" w:cs="Arial"/>
              </w:rPr>
              <w:t>iii.</w:t>
            </w:r>
          </w:p>
        </w:tc>
        <w:tc>
          <w:tcPr>
            <w:tcW w:w="2651" w:type="dxa"/>
            <w:gridSpan w:val="2"/>
          </w:tcPr>
          <w:p w14:paraId="3FEFA371" w14:textId="77777777" w:rsidR="00597090" w:rsidRDefault="00597090" w:rsidP="00597090">
            <w:pPr>
              <w:rPr>
                <w:rFonts w:ascii="Arial" w:hAnsi="Arial" w:cs="Arial"/>
              </w:rPr>
            </w:pPr>
            <w:r>
              <w:rPr>
                <w:rFonts w:ascii="Arial" w:hAnsi="Arial" w:cs="Arial"/>
              </w:rPr>
              <w:t xml:space="preserve">Use-Case </w:t>
            </w:r>
          </w:p>
        </w:tc>
        <w:tc>
          <w:tcPr>
            <w:tcW w:w="1587" w:type="dxa"/>
          </w:tcPr>
          <w:p w14:paraId="675DEBCF" w14:textId="77777777" w:rsidR="00597090" w:rsidRDefault="00597090" w:rsidP="00597090">
            <w:pPr>
              <w:rPr>
                <w:rFonts w:ascii="Arial" w:hAnsi="Arial" w:cs="Arial"/>
              </w:rPr>
            </w:pPr>
            <w:r>
              <w:rPr>
                <w:rFonts w:ascii="Arial" w:hAnsi="Arial" w:cs="Arial"/>
              </w:rPr>
              <w:t xml:space="preserve">27 – April </w:t>
            </w:r>
          </w:p>
        </w:tc>
        <w:tc>
          <w:tcPr>
            <w:tcW w:w="1435" w:type="dxa"/>
          </w:tcPr>
          <w:p w14:paraId="192C4229" w14:textId="5AED80E6" w:rsidR="00597090" w:rsidRDefault="004C12D9" w:rsidP="00597090">
            <w:pPr>
              <w:rPr>
                <w:rFonts w:ascii="Arial" w:hAnsi="Arial" w:cs="Arial"/>
              </w:rPr>
            </w:pPr>
            <w:r>
              <w:rPr>
                <w:rFonts w:ascii="Arial" w:hAnsi="Arial" w:cs="Arial"/>
              </w:rPr>
              <w:t>2</w:t>
            </w:r>
            <w:r w:rsidR="00597090">
              <w:rPr>
                <w:rFonts w:ascii="Arial" w:hAnsi="Arial" w:cs="Arial"/>
              </w:rPr>
              <w:t xml:space="preserve"> – May </w:t>
            </w:r>
          </w:p>
        </w:tc>
        <w:tc>
          <w:tcPr>
            <w:tcW w:w="1435" w:type="dxa"/>
          </w:tcPr>
          <w:p w14:paraId="51F2F031" w14:textId="77777777" w:rsidR="00597090" w:rsidRDefault="00597090" w:rsidP="00597090">
            <w:pPr>
              <w:rPr>
                <w:rFonts w:ascii="Arial" w:hAnsi="Arial" w:cs="Arial"/>
              </w:rPr>
            </w:pPr>
            <w:r>
              <w:rPr>
                <w:rFonts w:ascii="Arial" w:hAnsi="Arial" w:cs="Arial"/>
              </w:rPr>
              <w:t xml:space="preserve"> 6 days </w:t>
            </w:r>
          </w:p>
        </w:tc>
      </w:tr>
      <w:tr w:rsidR="00597090" w14:paraId="14622A82" w14:textId="77777777" w:rsidTr="00597090">
        <w:trPr>
          <w:trHeight w:val="458"/>
        </w:trPr>
        <w:tc>
          <w:tcPr>
            <w:tcW w:w="583" w:type="dxa"/>
            <w:vMerge/>
          </w:tcPr>
          <w:p w14:paraId="34257CF3" w14:textId="77777777" w:rsidR="00597090" w:rsidRDefault="00597090" w:rsidP="00597090">
            <w:pPr>
              <w:rPr>
                <w:rFonts w:ascii="Arial" w:hAnsi="Arial" w:cs="Arial"/>
              </w:rPr>
            </w:pPr>
          </w:p>
        </w:tc>
        <w:tc>
          <w:tcPr>
            <w:tcW w:w="541" w:type="dxa"/>
            <w:gridSpan w:val="4"/>
          </w:tcPr>
          <w:p w14:paraId="1D37403C" w14:textId="77777777" w:rsidR="00597090" w:rsidRDefault="00597090" w:rsidP="00597090">
            <w:pPr>
              <w:rPr>
                <w:rFonts w:ascii="Arial" w:hAnsi="Arial" w:cs="Arial"/>
              </w:rPr>
            </w:pPr>
            <w:r>
              <w:rPr>
                <w:rFonts w:ascii="Arial" w:hAnsi="Arial" w:cs="Arial"/>
              </w:rPr>
              <w:t>iv.</w:t>
            </w:r>
          </w:p>
        </w:tc>
        <w:tc>
          <w:tcPr>
            <w:tcW w:w="2651" w:type="dxa"/>
            <w:gridSpan w:val="2"/>
          </w:tcPr>
          <w:p w14:paraId="6BA7FBFC" w14:textId="77777777" w:rsidR="00597090" w:rsidRDefault="00597090" w:rsidP="00597090">
            <w:pPr>
              <w:rPr>
                <w:rFonts w:ascii="Arial" w:hAnsi="Arial" w:cs="Arial"/>
              </w:rPr>
            </w:pPr>
            <w:r>
              <w:rPr>
                <w:rFonts w:ascii="Arial" w:hAnsi="Arial" w:cs="Arial"/>
              </w:rPr>
              <w:t xml:space="preserve">Architecture </w:t>
            </w:r>
          </w:p>
        </w:tc>
        <w:tc>
          <w:tcPr>
            <w:tcW w:w="1587" w:type="dxa"/>
          </w:tcPr>
          <w:p w14:paraId="267AE99C" w14:textId="15FC1CFE" w:rsidR="00597090" w:rsidRDefault="004C12D9" w:rsidP="00597090">
            <w:pPr>
              <w:rPr>
                <w:rFonts w:ascii="Arial" w:hAnsi="Arial" w:cs="Arial"/>
              </w:rPr>
            </w:pPr>
            <w:r>
              <w:rPr>
                <w:rFonts w:ascii="Arial" w:hAnsi="Arial" w:cs="Arial"/>
              </w:rPr>
              <w:t>3</w:t>
            </w:r>
            <w:r w:rsidR="00597090">
              <w:rPr>
                <w:rFonts w:ascii="Arial" w:hAnsi="Arial" w:cs="Arial"/>
              </w:rPr>
              <w:t xml:space="preserve"> – May </w:t>
            </w:r>
          </w:p>
        </w:tc>
        <w:tc>
          <w:tcPr>
            <w:tcW w:w="1435" w:type="dxa"/>
          </w:tcPr>
          <w:p w14:paraId="5460D146" w14:textId="52621E93" w:rsidR="00597090" w:rsidRDefault="004C12D9" w:rsidP="00597090">
            <w:pPr>
              <w:rPr>
                <w:rFonts w:ascii="Arial" w:hAnsi="Arial" w:cs="Arial"/>
              </w:rPr>
            </w:pPr>
            <w:r>
              <w:rPr>
                <w:rFonts w:ascii="Arial" w:hAnsi="Arial" w:cs="Arial"/>
              </w:rPr>
              <w:t>7</w:t>
            </w:r>
            <w:r w:rsidR="00597090">
              <w:rPr>
                <w:rFonts w:ascii="Arial" w:hAnsi="Arial" w:cs="Arial"/>
              </w:rPr>
              <w:t xml:space="preserve"> – May </w:t>
            </w:r>
          </w:p>
        </w:tc>
        <w:tc>
          <w:tcPr>
            <w:tcW w:w="1435" w:type="dxa"/>
          </w:tcPr>
          <w:p w14:paraId="21494ED6" w14:textId="77777777" w:rsidR="00597090" w:rsidRDefault="00597090" w:rsidP="00597090">
            <w:pPr>
              <w:rPr>
                <w:rFonts w:ascii="Arial" w:hAnsi="Arial" w:cs="Arial"/>
              </w:rPr>
            </w:pPr>
            <w:r>
              <w:rPr>
                <w:rFonts w:ascii="Arial" w:hAnsi="Arial" w:cs="Arial"/>
              </w:rPr>
              <w:t xml:space="preserve"> 5 days </w:t>
            </w:r>
          </w:p>
        </w:tc>
      </w:tr>
      <w:tr w:rsidR="00597090" w14:paraId="38265039" w14:textId="77777777" w:rsidTr="00597090">
        <w:trPr>
          <w:trHeight w:val="530"/>
        </w:trPr>
        <w:tc>
          <w:tcPr>
            <w:tcW w:w="583" w:type="dxa"/>
          </w:tcPr>
          <w:p w14:paraId="15056AA3"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BD8A58B"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  </w:t>
            </w:r>
            <w:r>
              <w:rPr>
                <w:rFonts w:ascii="Arial" w:hAnsi="Arial" w:cs="Arial"/>
                <w:b/>
              </w:rPr>
              <w:t xml:space="preserve">     </w:t>
            </w:r>
            <w:r w:rsidRPr="00CC2CD0">
              <w:rPr>
                <w:rFonts w:ascii="Arial" w:hAnsi="Arial" w:cs="Arial"/>
                <w:b/>
              </w:rPr>
              <w:t xml:space="preserve">Design </w:t>
            </w:r>
          </w:p>
        </w:tc>
        <w:tc>
          <w:tcPr>
            <w:tcW w:w="1587" w:type="dxa"/>
          </w:tcPr>
          <w:p w14:paraId="11536D10" w14:textId="7DC13A0E" w:rsidR="00597090" w:rsidRDefault="00DA277A" w:rsidP="00597090">
            <w:pPr>
              <w:rPr>
                <w:rFonts w:ascii="Arial" w:hAnsi="Arial" w:cs="Arial"/>
              </w:rPr>
            </w:pPr>
            <w:r>
              <w:rPr>
                <w:rFonts w:ascii="Arial" w:hAnsi="Arial" w:cs="Arial"/>
              </w:rPr>
              <w:t>8</w:t>
            </w:r>
            <w:r w:rsidR="00597090">
              <w:rPr>
                <w:rFonts w:ascii="Arial" w:hAnsi="Arial" w:cs="Arial"/>
              </w:rPr>
              <w:t xml:space="preserve"> – May </w:t>
            </w:r>
          </w:p>
        </w:tc>
        <w:tc>
          <w:tcPr>
            <w:tcW w:w="1435" w:type="dxa"/>
          </w:tcPr>
          <w:p w14:paraId="488BAEB1" w14:textId="16E3C596" w:rsidR="00597090" w:rsidRDefault="00DA277A" w:rsidP="00597090">
            <w:pPr>
              <w:rPr>
                <w:rFonts w:ascii="Arial" w:hAnsi="Arial" w:cs="Arial"/>
              </w:rPr>
            </w:pPr>
            <w:r>
              <w:rPr>
                <w:rFonts w:ascii="Arial" w:hAnsi="Arial" w:cs="Arial"/>
              </w:rPr>
              <w:t>1</w:t>
            </w:r>
            <w:r w:rsidR="00597090">
              <w:rPr>
                <w:rFonts w:ascii="Arial" w:hAnsi="Arial" w:cs="Arial"/>
              </w:rPr>
              <w:t xml:space="preserve"> – June </w:t>
            </w:r>
          </w:p>
        </w:tc>
        <w:tc>
          <w:tcPr>
            <w:tcW w:w="1435" w:type="dxa"/>
          </w:tcPr>
          <w:p w14:paraId="31B998C3" w14:textId="77777777" w:rsidR="00597090" w:rsidRDefault="00597090" w:rsidP="00597090">
            <w:pPr>
              <w:rPr>
                <w:rFonts w:ascii="Arial" w:hAnsi="Arial" w:cs="Arial"/>
              </w:rPr>
            </w:pPr>
            <w:r>
              <w:rPr>
                <w:rFonts w:ascii="Arial" w:hAnsi="Arial" w:cs="Arial"/>
              </w:rPr>
              <w:t xml:space="preserve">25 days </w:t>
            </w:r>
          </w:p>
        </w:tc>
      </w:tr>
      <w:tr w:rsidR="00597090" w14:paraId="311A744A" w14:textId="77777777" w:rsidTr="00597090">
        <w:trPr>
          <w:trHeight w:val="440"/>
        </w:trPr>
        <w:tc>
          <w:tcPr>
            <w:tcW w:w="583" w:type="dxa"/>
            <w:vMerge w:val="restart"/>
          </w:tcPr>
          <w:p w14:paraId="30E07D50" w14:textId="77777777" w:rsidR="00597090" w:rsidRDefault="00597090" w:rsidP="00597090">
            <w:pPr>
              <w:rPr>
                <w:rFonts w:ascii="Arial" w:hAnsi="Arial" w:cs="Arial"/>
              </w:rPr>
            </w:pPr>
          </w:p>
        </w:tc>
        <w:tc>
          <w:tcPr>
            <w:tcW w:w="556" w:type="dxa"/>
            <w:gridSpan w:val="5"/>
          </w:tcPr>
          <w:p w14:paraId="2F344167" w14:textId="77777777" w:rsidR="00597090" w:rsidRDefault="00597090" w:rsidP="00597090">
            <w:pPr>
              <w:rPr>
                <w:rFonts w:ascii="Arial" w:hAnsi="Arial" w:cs="Arial"/>
              </w:rPr>
            </w:pPr>
            <w:r>
              <w:rPr>
                <w:rFonts w:ascii="Arial" w:hAnsi="Arial" w:cs="Arial"/>
              </w:rPr>
              <w:t>i.</w:t>
            </w:r>
          </w:p>
        </w:tc>
        <w:tc>
          <w:tcPr>
            <w:tcW w:w="2636" w:type="dxa"/>
          </w:tcPr>
          <w:p w14:paraId="02BDD002" w14:textId="721DB056" w:rsidR="00597090" w:rsidRDefault="00DA277A" w:rsidP="00597090">
            <w:pPr>
              <w:rPr>
                <w:rFonts w:ascii="Arial" w:hAnsi="Arial" w:cs="Arial"/>
              </w:rPr>
            </w:pPr>
            <w:r>
              <w:rPr>
                <w:rFonts w:ascii="Arial" w:hAnsi="Arial" w:cs="Arial"/>
              </w:rPr>
              <w:t>Structural d</w:t>
            </w:r>
            <w:r w:rsidR="00597090">
              <w:rPr>
                <w:rFonts w:ascii="Arial" w:hAnsi="Arial" w:cs="Arial"/>
              </w:rPr>
              <w:t xml:space="preserve">esign </w:t>
            </w:r>
          </w:p>
        </w:tc>
        <w:tc>
          <w:tcPr>
            <w:tcW w:w="1587" w:type="dxa"/>
          </w:tcPr>
          <w:p w14:paraId="46E18A0F" w14:textId="2B65AFC3" w:rsidR="00597090" w:rsidRDefault="00DA277A" w:rsidP="00597090">
            <w:pPr>
              <w:rPr>
                <w:rFonts w:ascii="Arial" w:hAnsi="Arial" w:cs="Arial"/>
              </w:rPr>
            </w:pPr>
            <w:r>
              <w:rPr>
                <w:rFonts w:ascii="Arial" w:hAnsi="Arial" w:cs="Arial"/>
              </w:rPr>
              <w:t>8</w:t>
            </w:r>
            <w:r w:rsidR="00597090">
              <w:rPr>
                <w:rFonts w:ascii="Arial" w:hAnsi="Arial" w:cs="Arial"/>
              </w:rPr>
              <w:t xml:space="preserve"> – May </w:t>
            </w:r>
          </w:p>
        </w:tc>
        <w:tc>
          <w:tcPr>
            <w:tcW w:w="1435" w:type="dxa"/>
          </w:tcPr>
          <w:p w14:paraId="557A372B" w14:textId="2D7E9F5C" w:rsidR="00597090" w:rsidRDefault="00AF6FE8" w:rsidP="00597090">
            <w:pPr>
              <w:rPr>
                <w:rFonts w:ascii="Arial" w:hAnsi="Arial" w:cs="Arial"/>
              </w:rPr>
            </w:pPr>
            <w:r>
              <w:rPr>
                <w:rFonts w:ascii="Arial" w:hAnsi="Arial" w:cs="Arial"/>
              </w:rPr>
              <w:t>16</w:t>
            </w:r>
            <w:r w:rsidR="00597090">
              <w:rPr>
                <w:rFonts w:ascii="Arial" w:hAnsi="Arial" w:cs="Arial"/>
              </w:rPr>
              <w:t xml:space="preserve"> – May </w:t>
            </w:r>
          </w:p>
        </w:tc>
        <w:tc>
          <w:tcPr>
            <w:tcW w:w="1435" w:type="dxa"/>
          </w:tcPr>
          <w:p w14:paraId="4CA355AC" w14:textId="7B6326BB" w:rsidR="00597090" w:rsidRDefault="00AF6FE8" w:rsidP="00597090">
            <w:pPr>
              <w:rPr>
                <w:rFonts w:ascii="Arial" w:hAnsi="Arial" w:cs="Arial"/>
              </w:rPr>
            </w:pPr>
            <w:r>
              <w:rPr>
                <w:rFonts w:ascii="Arial" w:hAnsi="Arial" w:cs="Arial"/>
              </w:rPr>
              <w:t>9</w:t>
            </w:r>
            <w:r w:rsidR="00597090">
              <w:rPr>
                <w:rFonts w:ascii="Arial" w:hAnsi="Arial" w:cs="Arial"/>
              </w:rPr>
              <w:t xml:space="preserve"> days </w:t>
            </w:r>
          </w:p>
        </w:tc>
      </w:tr>
      <w:tr w:rsidR="00597090" w14:paraId="7EDDDD97" w14:textId="77777777" w:rsidTr="00597090">
        <w:trPr>
          <w:trHeight w:val="395"/>
        </w:trPr>
        <w:tc>
          <w:tcPr>
            <w:tcW w:w="583" w:type="dxa"/>
            <w:vMerge/>
          </w:tcPr>
          <w:p w14:paraId="5EEBF553" w14:textId="77777777" w:rsidR="00597090" w:rsidRDefault="00597090" w:rsidP="00597090">
            <w:pPr>
              <w:rPr>
                <w:rFonts w:ascii="Arial" w:hAnsi="Arial" w:cs="Arial"/>
              </w:rPr>
            </w:pPr>
          </w:p>
        </w:tc>
        <w:tc>
          <w:tcPr>
            <w:tcW w:w="556" w:type="dxa"/>
            <w:gridSpan w:val="5"/>
          </w:tcPr>
          <w:p w14:paraId="1D2F6512" w14:textId="77777777" w:rsidR="00597090" w:rsidRDefault="00597090" w:rsidP="00597090">
            <w:pPr>
              <w:rPr>
                <w:rFonts w:ascii="Arial" w:hAnsi="Arial" w:cs="Arial"/>
              </w:rPr>
            </w:pPr>
            <w:r>
              <w:rPr>
                <w:rFonts w:ascii="Arial" w:hAnsi="Arial" w:cs="Arial"/>
              </w:rPr>
              <w:t>ii.</w:t>
            </w:r>
          </w:p>
        </w:tc>
        <w:tc>
          <w:tcPr>
            <w:tcW w:w="2636" w:type="dxa"/>
          </w:tcPr>
          <w:p w14:paraId="3E4516F1" w14:textId="365C92A2" w:rsidR="00597090" w:rsidRDefault="00DA277A" w:rsidP="00597090">
            <w:pPr>
              <w:rPr>
                <w:rFonts w:ascii="Arial" w:hAnsi="Arial" w:cs="Arial"/>
              </w:rPr>
            </w:pPr>
            <w:r>
              <w:rPr>
                <w:rFonts w:ascii="Arial" w:hAnsi="Arial" w:cs="Arial"/>
              </w:rPr>
              <w:t>Behavioral d</w:t>
            </w:r>
            <w:r w:rsidR="00597090">
              <w:rPr>
                <w:rFonts w:ascii="Arial" w:hAnsi="Arial" w:cs="Arial"/>
              </w:rPr>
              <w:t xml:space="preserve">esign </w:t>
            </w:r>
          </w:p>
        </w:tc>
        <w:tc>
          <w:tcPr>
            <w:tcW w:w="1587" w:type="dxa"/>
          </w:tcPr>
          <w:p w14:paraId="7B8DE640" w14:textId="5840F84C" w:rsidR="00597090" w:rsidRDefault="00AF6FE8" w:rsidP="00597090">
            <w:pPr>
              <w:rPr>
                <w:rFonts w:ascii="Arial" w:hAnsi="Arial" w:cs="Arial"/>
              </w:rPr>
            </w:pPr>
            <w:r>
              <w:rPr>
                <w:rFonts w:ascii="Arial" w:hAnsi="Arial" w:cs="Arial"/>
              </w:rPr>
              <w:t>17</w:t>
            </w:r>
            <w:r w:rsidR="00597090">
              <w:rPr>
                <w:rFonts w:ascii="Arial" w:hAnsi="Arial" w:cs="Arial"/>
              </w:rPr>
              <w:t xml:space="preserve"> – May </w:t>
            </w:r>
          </w:p>
        </w:tc>
        <w:tc>
          <w:tcPr>
            <w:tcW w:w="1435" w:type="dxa"/>
          </w:tcPr>
          <w:p w14:paraId="0DC72921" w14:textId="4BFC159E" w:rsidR="00597090" w:rsidRDefault="00AF6FE8" w:rsidP="00597090">
            <w:pPr>
              <w:rPr>
                <w:rFonts w:ascii="Arial" w:hAnsi="Arial" w:cs="Arial"/>
              </w:rPr>
            </w:pPr>
            <w:r>
              <w:rPr>
                <w:rFonts w:ascii="Arial" w:hAnsi="Arial" w:cs="Arial"/>
              </w:rPr>
              <w:t>25</w:t>
            </w:r>
            <w:r w:rsidR="00597090">
              <w:rPr>
                <w:rFonts w:ascii="Arial" w:hAnsi="Arial" w:cs="Arial"/>
              </w:rPr>
              <w:t xml:space="preserve"> – May </w:t>
            </w:r>
          </w:p>
        </w:tc>
        <w:tc>
          <w:tcPr>
            <w:tcW w:w="1435" w:type="dxa"/>
          </w:tcPr>
          <w:p w14:paraId="2C817E7A" w14:textId="586F7F0A" w:rsidR="00597090" w:rsidRDefault="00AF6FE8" w:rsidP="00597090">
            <w:pPr>
              <w:rPr>
                <w:rFonts w:ascii="Arial" w:hAnsi="Arial" w:cs="Arial"/>
              </w:rPr>
            </w:pPr>
            <w:r>
              <w:rPr>
                <w:rFonts w:ascii="Arial" w:hAnsi="Arial" w:cs="Arial"/>
              </w:rPr>
              <w:t>9</w:t>
            </w:r>
            <w:r w:rsidR="00597090">
              <w:rPr>
                <w:rFonts w:ascii="Arial" w:hAnsi="Arial" w:cs="Arial"/>
              </w:rPr>
              <w:t xml:space="preserve"> days </w:t>
            </w:r>
          </w:p>
        </w:tc>
      </w:tr>
      <w:tr w:rsidR="00597090" w14:paraId="530CE484" w14:textId="77777777" w:rsidTr="00597090">
        <w:trPr>
          <w:trHeight w:val="350"/>
        </w:trPr>
        <w:tc>
          <w:tcPr>
            <w:tcW w:w="583" w:type="dxa"/>
            <w:vMerge/>
          </w:tcPr>
          <w:p w14:paraId="208AF0CE" w14:textId="77777777" w:rsidR="00597090" w:rsidRDefault="00597090" w:rsidP="00597090">
            <w:pPr>
              <w:rPr>
                <w:rFonts w:ascii="Arial" w:hAnsi="Arial" w:cs="Arial"/>
              </w:rPr>
            </w:pPr>
          </w:p>
        </w:tc>
        <w:tc>
          <w:tcPr>
            <w:tcW w:w="556" w:type="dxa"/>
            <w:gridSpan w:val="5"/>
          </w:tcPr>
          <w:p w14:paraId="0D44C78F" w14:textId="77777777" w:rsidR="00597090" w:rsidRDefault="00597090" w:rsidP="00597090">
            <w:pPr>
              <w:rPr>
                <w:rFonts w:ascii="Arial" w:hAnsi="Arial" w:cs="Arial"/>
              </w:rPr>
            </w:pPr>
            <w:r>
              <w:rPr>
                <w:rFonts w:ascii="Arial" w:hAnsi="Arial" w:cs="Arial"/>
              </w:rPr>
              <w:t>iii.</w:t>
            </w:r>
          </w:p>
        </w:tc>
        <w:tc>
          <w:tcPr>
            <w:tcW w:w="2636" w:type="dxa"/>
          </w:tcPr>
          <w:p w14:paraId="22A87FAF" w14:textId="3BE62F74" w:rsidR="00597090" w:rsidRDefault="00DA277A" w:rsidP="00597090">
            <w:pPr>
              <w:rPr>
                <w:rFonts w:ascii="Arial" w:hAnsi="Arial" w:cs="Arial"/>
              </w:rPr>
            </w:pPr>
            <w:r>
              <w:rPr>
                <w:rFonts w:ascii="Arial" w:hAnsi="Arial" w:cs="Arial"/>
              </w:rPr>
              <w:t>UI desing</w:t>
            </w:r>
            <w:r w:rsidR="00597090">
              <w:rPr>
                <w:rFonts w:ascii="Arial" w:hAnsi="Arial" w:cs="Arial"/>
              </w:rPr>
              <w:t xml:space="preserve"> </w:t>
            </w:r>
          </w:p>
        </w:tc>
        <w:tc>
          <w:tcPr>
            <w:tcW w:w="1587" w:type="dxa"/>
          </w:tcPr>
          <w:p w14:paraId="35372209" w14:textId="726A0BF4" w:rsidR="00597090" w:rsidRPr="007830E8" w:rsidRDefault="00AF6FE8" w:rsidP="00597090">
            <w:pPr>
              <w:rPr>
                <w:rFonts w:ascii="Arial" w:hAnsi="Arial" w:cs="Arial"/>
              </w:rPr>
            </w:pPr>
            <w:r>
              <w:rPr>
                <w:rFonts w:ascii="Arial" w:hAnsi="Arial" w:cs="Arial"/>
              </w:rPr>
              <w:t>26</w:t>
            </w:r>
            <w:r w:rsidR="00597090">
              <w:rPr>
                <w:rFonts w:ascii="Arial" w:hAnsi="Arial" w:cs="Arial"/>
              </w:rPr>
              <w:t xml:space="preserve"> – May </w:t>
            </w:r>
          </w:p>
        </w:tc>
        <w:tc>
          <w:tcPr>
            <w:tcW w:w="1435" w:type="dxa"/>
          </w:tcPr>
          <w:p w14:paraId="1F21755C" w14:textId="702F81B9" w:rsidR="00597090" w:rsidRDefault="00AF6FE8" w:rsidP="00597090">
            <w:pPr>
              <w:tabs>
                <w:tab w:val="center" w:pos="1304"/>
              </w:tabs>
              <w:rPr>
                <w:rFonts w:ascii="Arial" w:hAnsi="Arial" w:cs="Arial"/>
              </w:rPr>
            </w:pPr>
            <w:r>
              <w:rPr>
                <w:rFonts w:ascii="Arial" w:hAnsi="Arial" w:cs="Arial"/>
              </w:rPr>
              <w:t>1 – June</w:t>
            </w:r>
            <w:r w:rsidR="00597090">
              <w:rPr>
                <w:rFonts w:ascii="Arial" w:hAnsi="Arial" w:cs="Arial"/>
              </w:rPr>
              <w:t xml:space="preserve"> </w:t>
            </w:r>
          </w:p>
        </w:tc>
        <w:tc>
          <w:tcPr>
            <w:tcW w:w="1435" w:type="dxa"/>
          </w:tcPr>
          <w:p w14:paraId="61A005D7" w14:textId="025DF0A9" w:rsidR="00597090" w:rsidRDefault="00AF6FE8" w:rsidP="00597090">
            <w:pPr>
              <w:tabs>
                <w:tab w:val="center" w:pos="1304"/>
              </w:tabs>
              <w:rPr>
                <w:rFonts w:ascii="Arial" w:hAnsi="Arial" w:cs="Arial"/>
              </w:rPr>
            </w:pPr>
            <w:r>
              <w:rPr>
                <w:rFonts w:ascii="Arial" w:hAnsi="Arial" w:cs="Arial"/>
              </w:rPr>
              <w:t>7</w:t>
            </w:r>
            <w:r w:rsidR="00597090">
              <w:rPr>
                <w:rFonts w:ascii="Arial" w:hAnsi="Arial" w:cs="Arial"/>
              </w:rPr>
              <w:t xml:space="preserve"> days </w:t>
            </w:r>
            <w:r w:rsidR="00597090">
              <w:rPr>
                <w:rFonts w:ascii="Arial" w:hAnsi="Arial" w:cs="Arial"/>
              </w:rPr>
              <w:tab/>
            </w:r>
          </w:p>
        </w:tc>
      </w:tr>
      <w:tr w:rsidR="00597090" w14:paraId="19875C65" w14:textId="77777777" w:rsidTr="00597090">
        <w:trPr>
          <w:trHeight w:val="368"/>
        </w:trPr>
        <w:tc>
          <w:tcPr>
            <w:tcW w:w="583" w:type="dxa"/>
            <w:vMerge w:val="restart"/>
          </w:tcPr>
          <w:p w14:paraId="3C628860"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2B169AD3"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Implementation </w:t>
            </w:r>
          </w:p>
        </w:tc>
        <w:tc>
          <w:tcPr>
            <w:tcW w:w="1587" w:type="dxa"/>
          </w:tcPr>
          <w:p w14:paraId="1D3E633A" w14:textId="744E0D04" w:rsidR="00597090" w:rsidRDefault="00DA277A" w:rsidP="00597090">
            <w:pPr>
              <w:rPr>
                <w:rFonts w:ascii="Arial" w:hAnsi="Arial" w:cs="Arial"/>
              </w:rPr>
            </w:pPr>
            <w:r>
              <w:rPr>
                <w:rFonts w:ascii="Arial" w:hAnsi="Arial" w:cs="Arial"/>
              </w:rPr>
              <w:t>2</w:t>
            </w:r>
            <w:r w:rsidR="00597090">
              <w:rPr>
                <w:rFonts w:ascii="Arial" w:hAnsi="Arial" w:cs="Arial"/>
              </w:rPr>
              <w:t xml:space="preserve"> – June </w:t>
            </w:r>
          </w:p>
        </w:tc>
        <w:tc>
          <w:tcPr>
            <w:tcW w:w="1435" w:type="dxa"/>
          </w:tcPr>
          <w:p w14:paraId="7D7161FD" w14:textId="0A55CBFC" w:rsidR="00597090" w:rsidRDefault="00DA277A" w:rsidP="00597090">
            <w:pPr>
              <w:rPr>
                <w:rFonts w:ascii="Arial" w:hAnsi="Arial" w:cs="Arial"/>
              </w:rPr>
            </w:pPr>
            <w:r>
              <w:rPr>
                <w:rFonts w:ascii="Arial" w:hAnsi="Arial" w:cs="Arial"/>
              </w:rPr>
              <w:t>21</w:t>
            </w:r>
            <w:r w:rsidR="00597090">
              <w:rPr>
                <w:rFonts w:ascii="Arial" w:hAnsi="Arial" w:cs="Arial"/>
              </w:rPr>
              <w:t xml:space="preserve"> – June </w:t>
            </w:r>
          </w:p>
        </w:tc>
        <w:tc>
          <w:tcPr>
            <w:tcW w:w="1435" w:type="dxa"/>
          </w:tcPr>
          <w:p w14:paraId="01C9106A" w14:textId="77777777" w:rsidR="00597090" w:rsidRDefault="00597090" w:rsidP="00597090">
            <w:pPr>
              <w:rPr>
                <w:rFonts w:ascii="Arial" w:hAnsi="Arial" w:cs="Arial"/>
              </w:rPr>
            </w:pPr>
            <w:r>
              <w:rPr>
                <w:rFonts w:ascii="Arial" w:hAnsi="Arial" w:cs="Arial"/>
              </w:rPr>
              <w:t xml:space="preserve">20 days </w:t>
            </w:r>
          </w:p>
        </w:tc>
      </w:tr>
      <w:tr w:rsidR="00AF6FE8" w14:paraId="4BF50D94" w14:textId="77777777" w:rsidTr="00597090">
        <w:trPr>
          <w:trHeight w:val="440"/>
        </w:trPr>
        <w:tc>
          <w:tcPr>
            <w:tcW w:w="583" w:type="dxa"/>
            <w:vMerge/>
          </w:tcPr>
          <w:p w14:paraId="22AB5D9B" w14:textId="77777777" w:rsidR="00AF6FE8" w:rsidRPr="006C300A" w:rsidRDefault="00AF6FE8" w:rsidP="00597090">
            <w:pPr>
              <w:pStyle w:val="ListParagraph"/>
              <w:numPr>
                <w:ilvl w:val="0"/>
                <w:numId w:val="23"/>
              </w:numPr>
              <w:rPr>
                <w:rFonts w:ascii="Arial" w:hAnsi="Arial" w:cs="Arial"/>
              </w:rPr>
            </w:pPr>
          </w:p>
        </w:tc>
        <w:tc>
          <w:tcPr>
            <w:tcW w:w="526" w:type="dxa"/>
            <w:gridSpan w:val="3"/>
          </w:tcPr>
          <w:p w14:paraId="2332CBD7" w14:textId="6CD3138A" w:rsidR="00AF6FE8" w:rsidRDefault="00AF6FE8" w:rsidP="00597090">
            <w:pPr>
              <w:rPr>
                <w:rFonts w:ascii="Arial" w:hAnsi="Arial" w:cs="Arial"/>
              </w:rPr>
            </w:pPr>
            <w:r>
              <w:rPr>
                <w:rFonts w:ascii="Arial" w:hAnsi="Arial" w:cs="Arial"/>
              </w:rPr>
              <w:t>i.</w:t>
            </w:r>
          </w:p>
        </w:tc>
        <w:tc>
          <w:tcPr>
            <w:tcW w:w="2666" w:type="dxa"/>
            <w:gridSpan w:val="3"/>
          </w:tcPr>
          <w:p w14:paraId="6EC2CA59" w14:textId="1A1B9501" w:rsidR="00AF6FE8" w:rsidRDefault="00AF6FE8" w:rsidP="00597090">
            <w:pPr>
              <w:rPr>
                <w:rFonts w:ascii="Arial" w:hAnsi="Arial" w:cs="Arial"/>
              </w:rPr>
            </w:pPr>
            <w:r>
              <w:rPr>
                <w:rFonts w:ascii="Arial" w:hAnsi="Arial" w:cs="Arial"/>
              </w:rPr>
              <w:t>Database build</w:t>
            </w:r>
          </w:p>
        </w:tc>
        <w:tc>
          <w:tcPr>
            <w:tcW w:w="1587" w:type="dxa"/>
          </w:tcPr>
          <w:p w14:paraId="41D9B0F8" w14:textId="517BF610" w:rsidR="00AF6FE8" w:rsidRDefault="00AF6FE8" w:rsidP="00597090">
            <w:pPr>
              <w:rPr>
                <w:rFonts w:ascii="Arial" w:hAnsi="Arial" w:cs="Arial"/>
              </w:rPr>
            </w:pPr>
            <w:r>
              <w:rPr>
                <w:rFonts w:ascii="Arial" w:hAnsi="Arial" w:cs="Arial"/>
              </w:rPr>
              <w:t xml:space="preserve">2 – June </w:t>
            </w:r>
          </w:p>
        </w:tc>
        <w:tc>
          <w:tcPr>
            <w:tcW w:w="1435" w:type="dxa"/>
          </w:tcPr>
          <w:p w14:paraId="5766DEA7" w14:textId="33D112EF" w:rsidR="00AF6FE8" w:rsidRDefault="00AF6FE8" w:rsidP="00597090">
            <w:pPr>
              <w:rPr>
                <w:rFonts w:ascii="Arial" w:hAnsi="Arial" w:cs="Arial"/>
              </w:rPr>
            </w:pPr>
            <w:r>
              <w:rPr>
                <w:rFonts w:ascii="Arial" w:hAnsi="Arial" w:cs="Arial"/>
              </w:rPr>
              <w:t xml:space="preserve">6 – June </w:t>
            </w:r>
          </w:p>
        </w:tc>
        <w:tc>
          <w:tcPr>
            <w:tcW w:w="1435" w:type="dxa"/>
          </w:tcPr>
          <w:p w14:paraId="20788E3A" w14:textId="518A04D4" w:rsidR="00AF6FE8" w:rsidRDefault="00AF6FE8" w:rsidP="00597090">
            <w:pPr>
              <w:rPr>
                <w:rFonts w:ascii="Arial" w:hAnsi="Arial" w:cs="Arial"/>
              </w:rPr>
            </w:pPr>
            <w:r>
              <w:rPr>
                <w:rFonts w:ascii="Arial" w:hAnsi="Arial" w:cs="Arial"/>
              </w:rPr>
              <w:t>5 days</w:t>
            </w:r>
          </w:p>
        </w:tc>
      </w:tr>
      <w:tr w:rsidR="00597090" w14:paraId="5F501532" w14:textId="77777777" w:rsidTr="00597090">
        <w:trPr>
          <w:trHeight w:val="440"/>
        </w:trPr>
        <w:tc>
          <w:tcPr>
            <w:tcW w:w="583" w:type="dxa"/>
            <w:vMerge/>
          </w:tcPr>
          <w:p w14:paraId="78F056C6" w14:textId="77777777" w:rsidR="00597090" w:rsidRPr="006C300A" w:rsidRDefault="00597090" w:rsidP="00597090">
            <w:pPr>
              <w:pStyle w:val="ListParagraph"/>
              <w:numPr>
                <w:ilvl w:val="0"/>
                <w:numId w:val="23"/>
              </w:numPr>
              <w:rPr>
                <w:rFonts w:ascii="Arial" w:hAnsi="Arial" w:cs="Arial"/>
              </w:rPr>
            </w:pPr>
          </w:p>
        </w:tc>
        <w:tc>
          <w:tcPr>
            <w:tcW w:w="526" w:type="dxa"/>
            <w:gridSpan w:val="3"/>
          </w:tcPr>
          <w:p w14:paraId="373DD0BB" w14:textId="51E5AB68" w:rsidR="00597090" w:rsidRDefault="00597090" w:rsidP="00597090">
            <w:pPr>
              <w:rPr>
                <w:rFonts w:ascii="Arial" w:hAnsi="Arial" w:cs="Arial"/>
              </w:rPr>
            </w:pPr>
            <w:r>
              <w:rPr>
                <w:rFonts w:ascii="Arial" w:hAnsi="Arial" w:cs="Arial"/>
              </w:rPr>
              <w:t>i</w:t>
            </w:r>
            <w:r w:rsidR="00AF6FE8">
              <w:rPr>
                <w:rFonts w:ascii="Arial" w:hAnsi="Arial" w:cs="Arial"/>
              </w:rPr>
              <w:t>i</w:t>
            </w:r>
            <w:r>
              <w:rPr>
                <w:rFonts w:ascii="Arial" w:hAnsi="Arial" w:cs="Arial"/>
              </w:rPr>
              <w:t>.</w:t>
            </w:r>
          </w:p>
        </w:tc>
        <w:tc>
          <w:tcPr>
            <w:tcW w:w="2666" w:type="dxa"/>
            <w:gridSpan w:val="3"/>
          </w:tcPr>
          <w:p w14:paraId="597D77DD" w14:textId="77777777" w:rsidR="00597090" w:rsidRDefault="00597090" w:rsidP="00597090">
            <w:pPr>
              <w:rPr>
                <w:rFonts w:ascii="Arial" w:hAnsi="Arial" w:cs="Arial"/>
              </w:rPr>
            </w:pPr>
            <w:r>
              <w:rPr>
                <w:rFonts w:ascii="Arial" w:hAnsi="Arial" w:cs="Arial"/>
              </w:rPr>
              <w:t xml:space="preserve">Coding  </w:t>
            </w:r>
          </w:p>
        </w:tc>
        <w:tc>
          <w:tcPr>
            <w:tcW w:w="1587" w:type="dxa"/>
          </w:tcPr>
          <w:p w14:paraId="3D6C42A3" w14:textId="0B17DAA7" w:rsidR="00597090" w:rsidRDefault="00AF6FE8" w:rsidP="00AF6FE8">
            <w:pPr>
              <w:rPr>
                <w:rFonts w:ascii="Arial" w:hAnsi="Arial" w:cs="Arial"/>
              </w:rPr>
            </w:pPr>
            <w:r>
              <w:rPr>
                <w:rFonts w:ascii="Arial" w:hAnsi="Arial" w:cs="Arial"/>
              </w:rPr>
              <w:t>7</w:t>
            </w:r>
            <w:r w:rsidR="00597090">
              <w:rPr>
                <w:rFonts w:ascii="Arial" w:hAnsi="Arial" w:cs="Arial"/>
              </w:rPr>
              <w:t xml:space="preserve">– June </w:t>
            </w:r>
          </w:p>
        </w:tc>
        <w:tc>
          <w:tcPr>
            <w:tcW w:w="1435" w:type="dxa"/>
          </w:tcPr>
          <w:p w14:paraId="7D452986" w14:textId="60C4AEDF" w:rsidR="00597090" w:rsidRDefault="00DA277A" w:rsidP="00597090">
            <w:pPr>
              <w:rPr>
                <w:rFonts w:ascii="Arial" w:hAnsi="Arial" w:cs="Arial"/>
              </w:rPr>
            </w:pPr>
            <w:r>
              <w:rPr>
                <w:rFonts w:ascii="Arial" w:hAnsi="Arial" w:cs="Arial"/>
              </w:rPr>
              <w:t>21</w:t>
            </w:r>
            <w:r w:rsidR="00597090">
              <w:rPr>
                <w:rFonts w:ascii="Arial" w:hAnsi="Arial" w:cs="Arial"/>
              </w:rPr>
              <w:t xml:space="preserve"> – June </w:t>
            </w:r>
          </w:p>
        </w:tc>
        <w:tc>
          <w:tcPr>
            <w:tcW w:w="1435" w:type="dxa"/>
          </w:tcPr>
          <w:p w14:paraId="6156F05D" w14:textId="3EECBB31" w:rsidR="00597090" w:rsidRDefault="00AF6FE8" w:rsidP="00597090">
            <w:pPr>
              <w:rPr>
                <w:rFonts w:ascii="Arial" w:hAnsi="Arial" w:cs="Arial"/>
              </w:rPr>
            </w:pPr>
            <w:r>
              <w:rPr>
                <w:rFonts w:ascii="Arial" w:hAnsi="Arial" w:cs="Arial"/>
              </w:rPr>
              <w:t>15</w:t>
            </w:r>
            <w:r w:rsidR="00597090">
              <w:rPr>
                <w:rFonts w:ascii="Arial" w:hAnsi="Arial" w:cs="Arial"/>
              </w:rPr>
              <w:t xml:space="preserve"> days </w:t>
            </w:r>
          </w:p>
        </w:tc>
      </w:tr>
      <w:tr w:rsidR="00597090" w14:paraId="1368A1B7" w14:textId="77777777" w:rsidTr="00597090">
        <w:trPr>
          <w:trHeight w:val="458"/>
        </w:trPr>
        <w:tc>
          <w:tcPr>
            <w:tcW w:w="583" w:type="dxa"/>
            <w:vMerge w:val="restart"/>
          </w:tcPr>
          <w:p w14:paraId="1E4A1135"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1A82E344"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Testing </w:t>
            </w:r>
          </w:p>
        </w:tc>
        <w:tc>
          <w:tcPr>
            <w:tcW w:w="1587" w:type="dxa"/>
          </w:tcPr>
          <w:p w14:paraId="2A556658" w14:textId="62941E34" w:rsidR="00597090" w:rsidRDefault="00DA277A" w:rsidP="00597090">
            <w:pPr>
              <w:rPr>
                <w:rFonts w:ascii="Arial" w:hAnsi="Arial" w:cs="Arial"/>
              </w:rPr>
            </w:pPr>
            <w:r>
              <w:rPr>
                <w:rFonts w:ascii="Arial" w:hAnsi="Arial" w:cs="Arial"/>
              </w:rPr>
              <w:t>22</w:t>
            </w:r>
            <w:r w:rsidR="00597090">
              <w:rPr>
                <w:rFonts w:ascii="Arial" w:hAnsi="Arial" w:cs="Arial"/>
              </w:rPr>
              <w:t xml:space="preserve"> – June </w:t>
            </w:r>
          </w:p>
        </w:tc>
        <w:tc>
          <w:tcPr>
            <w:tcW w:w="1435" w:type="dxa"/>
          </w:tcPr>
          <w:p w14:paraId="2944121D" w14:textId="7A01CBEA" w:rsidR="00597090" w:rsidRPr="00C146D6" w:rsidRDefault="00DA277A" w:rsidP="00597090">
            <w:pPr>
              <w:rPr>
                <w:rFonts w:ascii="Arial" w:hAnsi="Arial" w:cs="Arial"/>
              </w:rPr>
            </w:pPr>
            <w:r>
              <w:rPr>
                <w:rFonts w:ascii="Arial" w:hAnsi="Arial" w:cs="Arial"/>
              </w:rPr>
              <w:t>28 – June</w:t>
            </w:r>
            <w:r w:rsidR="00597090">
              <w:rPr>
                <w:rFonts w:ascii="Arial" w:hAnsi="Arial" w:cs="Arial"/>
              </w:rPr>
              <w:t xml:space="preserve"> </w:t>
            </w:r>
          </w:p>
        </w:tc>
        <w:tc>
          <w:tcPr>
            <w:tcW w:w="1435" w:type="dxa"/>
          </w:tcPr>
          <w:p w14:paraId="3377BBB3" w14:textId="77777777" w:rsidR="00597090" w:rsidRDefault="00597090" w:rsidP="00597090">
            <w:pPr>
              <w:rPr>
                <w:rFonts w:ascii="Arial" w:hAnsi="Arial" w:cs="Arial"/>
              </w:rPr>
            </w:pPr>
            <w:r>
              <w:rPr>
                <w:rFonts w:ascii="Arial" w:hAnsi="Arial" w:cs="Arial"/>
              </w:rPr>
              <w:t xml:space="preserve">7 days </w:t>
            </w:r>
          </w:p>
        </w:tc>
      </w:tr>
      <w:tr w:rsidR="00597090" w14:paraId="1565289F" w14:textId="77777777" w:rsidTr="00597090">
        <w:trPr>
          <w:trHeight w:val="450"/>
        </w:trPr>
        <w:tc>
          <w:tcPr>
            <w:tcW w:w="583" w:type="dxa"/>
            <w:vMerge/>
          </w:tcPr>
          <w:p w14:paraId="30109B3C" w14:textId="77777777" w:rsidR="00597090" w:rsidRPr="006C300A" w:rsidRDefault="00597090" w:rsidP="00597090">
            <w:pPr>
              <w:pStyle w:val="ListParagraph"/>
              <w:numPr>
                <w:ilvl w:val="0"/>
                <w:numId w:val="23"/>
              </w:numPr>
              <w:rPr>
                <w:rFonts w:ascii="Arial" w:hAnsi="Arial" w:cs="Arial"/>
              </w:rPr>
            </w:pPr>
          </w:p>
        </w:tc>
        <w:tc>
          <w:tcPr>
            <w:tcW w:w="432" w:type="dxa"/>
          </w:tcPr>
          <w:p w14:paraId="082017A7" w14:textId="77777777" w:rsidR="00597090" w:rsidRDefault="00597090" w:rsidP="00597090">
            <w:pPr>
              <w:rPr>
                <w:rFonts w:ascii="Arial" w:hAnsi="Arial" w:cs="Arial"/>
              </w:rPr>
            </w:pPr>
            <w:r>
              <w:rPr>
                <w:rFonts w:ascii="Arial" w:hAnsi="Arial" w:cs="Arial"/>
              </w:rPr>
              <w:t>i.</w:t>
            </w:r>
          </w:p>
        </w:tc>
        <w:tc>
          <w:tcPr>
            <w:tcW w:w="2760" w:type="dxa"/>
            <w:gridSpan w:val="5"/>
          </w:tcPr>
          <w:p w14:paraId="523826C0" w14:textId="77777777" w:rsidR="00597090" w:rsidRDefault="00597090" w:rsidP="00597090">
            <w:pPr>
              <w:rPr>
                <w:rFonts w:ascii="Arial" w:hAnsi="Arial" w:cs="Arial"/>
              </w:rPr>
            </w:pPr>
            <w:r>
              <w:rPr>
                <w:rFonts w:ascii="Arial" w:hAnsi="Arial" w:cs="Arial"/>
              </w:rPr>
              <w:t>White Box Testing</w:t>
            </w:r>
          </w:p>
        </w:tc>
        <w:tc>
          <w:tcPr>
            <w:tcW w:w="1587" w:type="dxa"/>
          </w:tcPr>
          <w:p w14:paraId="4F337FB9" w14:textId="06EB197A" w:rsidR="00597090" w:rsidRDefault="00DA277A" w:rsidP="00597090">
            <w:pPr>
              <w:rPr>
                <w:rFonts w:ascii="Arial" w:hAnsi="Arial" w:cs="Arial"/>
              </w:rPr>
            </w:pPr>
            <w:r>
              <w:rPr>
                <w:rFonts w:ascii="Arial" w:hAnsi="Arial" w:cs="Arial"/>
              </w:rPr>
              <w:t>22</w:t>
            </w:r>
            <w:r w:rsidR="00597090">
              <w:rPr>
                <w:rFonts w:ascii="Arial" w:hAnsi="Arial" w:cs="Arial"/>
              </w:rPr>
              <w:t xml:space="preserve"> – June </w:t>
            </w:r>
          </w:p>
        </w:tc>
        <w:tc>
          <w:tcPr>
            <w:tcW w:w="1435" w:type="dxa"/>
          </w:tcPr>
          <w:p w14:paraId="05B7AC3C" w14:textId="2C328E87" w:rsidR="00597090" w:rsidRDefault="00DA277A" w:rsidP="00597090">
            <w:pPr>
              <w:rPr>
                <w:rFonts w:ascii="Arial" w:hAnsi="Arial" w:cs="Arial"/>
              </w:rPr>
            </w:pPr>
            <w:r>
              <w:rPr>
                <w:rFonts w:ascii="Arial" w:hAnsi="Arial" w:cs="Arial"/>
              </w:rPr>
              <w:t>25</w:t>
            </w:r>
            <w:r w:rsidR="00597090">
              <w:rPr>
                <w:rFonts w:ascii="Arial" w:hAnsi="Arial" w:cs="Arial"/>
              </w:rPr>
              <w:t xml:space="preserve"> – June </w:t>
            </w:r>
          </w:p>
        </w:tc>
        <w:tc>
          <w:tcPr>
            <w:tcW w:w="1435" w:type="dxa"/>
          </w:tcPr>
          <w:p w14:paraId="72572CF8" w14:textId="77777777" w:rsidR="00597090" w:rsidRDefault="00597090" w:rsidP="00597090">
            <w:pPr>
              <w:rPr>
                <w:rFonts w:ascii="Arial" w:hAnsi="Arial" w:cs="Arial"/>
              </w:rPr>
            </w:pPr>
            <w:r>
              <w:rPr>
                <w:rFonts w:ascii="Arial" w:hAnsi="Arial" w:cs="Arial"/>
              </w:rPr>
              <w:t xml:space="preserve">4 days </w:t>
            </w:r>
          </w:p>
        </w:tc>
      </w:tr>
      <w:tr w:rsidR="00597090" w14:paraId="311D3691" w14:textId="77777777" w:rsidTr="00597090">
        <w:trPr>
          <w:trHeight w:val="512"/>
        </w:trPr>
        <w:tc>
          <w:tcPr>
            <w:tcW w:w="583" w:type="dxa"/>
            <w:vMerge/>
          </w:tcPr>
          <w:p w14:paraId="64D41F6C" w14:textId="77777777" w:rsidR="00597090" w:rsidRPr="006C300A" w:rsidRDefault="00597090" w:rsidP="00597090">
            <w:pPr>
              <w:pStyle w:val="ListParagraph"/>
              <w:numPr>
                <w:ilvl w:val="0"/>
                <w:numId w:val="23"/>
              </w:numPr>
              <w:rPr>
                <w:rFonts w:ascii="Arial" w:hAnsi="Arial" w:cs="Arial"/>
              </w:rPr>
            </w:pPr>
          </w:p>
        </w:tc>
        <w:tc>
          <w:tcPr>
            <w:tcW w:w="432" w:type="dxa"/>
          </w:tcPr>
          <w:p w14:paraId="38C64CE6" w14:textId="77777777" w:rsidR="00597090" w:rsidRDefault="00597090" w:rsidP="00597090">
            <w:pPr>
              <w:rPr>
                <w:rFonts w:ascii="Arial" w:hAnsi="Arial" w:cs="Arial"/>
              </w:rPr>
            </w:pPr>
            <w:r>
              <w:rPr>
                <w:rFonts w:ascii="Arial" w:hAnsi="Arial" w:cs="Arial"/>
              </w:rPr>
              <w:t>ii.</w:t>
            </w:r>
          </w:p>
        </w:tc>
        <w:tc>
          <w:tcPr>
            <w:tcW w:w="2760" w:type="dxa"/>
            <w:gridSpan w:val="5"/>
          </w:tcPr>
          <w:p w14:paraId="2A80E527" w14:textId="77777777" w:rsidR="00597090" w:rsidRDefault="00597090" w:rsidP="00597090">
            <w:pPr>
              <w:rPr>
                <w:rFonts w:ascii="Arial" w:hAnsi="Arial" w:cs="Arial"/>
              </w:rPr>
            </w:pPr>
            <w:r>
              <w:rPr>
                <w:rFonts w:ascii="Arial" w:hAnsi="Arial" w:cs="Arial"/>
              </w:rPr>
              <w:t xml:space="preserve">Black Box Testing </w:t>
            </w:r>
          </w:p>
        </w:tc>
        <w:tc>
          <w:tcPr>
            <w:tcW w:w="1587" w:type="dxa"/>
          </w:tcPr>
          <w:p w14:paraId="2DE3DB97" w14:textId="428750A5" w:rsidR="00597090" w:rsidRDefault="00DA277A" w:rsidP="00597090">
            <w:pPr>
              <w:rPr>
                <w:rFonts w:ascii="Arial" w:hAnsi="Arial" w:cs="Arial"/>
              </w:rPr>
            </w:pPr>
            <w:r>
              <w:rPr>
                <w:rFonts w:ascii="Arial" w:hAnsi="Arial" w:cs="Arial"/>
              </w:rPr>
              <w:t>26</w:t>
            </w:r>
            <w:r w:rsidR="00597090">
              <w:rPr>
                <w:rFonts w:ascii="Arial" w:hAnsi="Arial" w:cs="Arial"/>
              </w:rPr>
              <w:t xml:space="preserve"> – June </w:t>
            </w:r>
          </w:p>
        </w:tc>
        <w:tc>
          <w:tcPr>
            <w:tcW w:w="1435" w:type="dxa"/>
          </w:tcPr>
          <w:p w14:paraId="196C0234" w14:textId="5FCB3339" w:rsidR="00597090" w:rsidRDefault="00DA277A" w:rsidP="00597090">
            <w:pPr>
              <w:rPr>
                <w:rFonts w:ascii="Arial" w:hAnsi="Arial" w:cs="Arial"/>
              </w:rPr>
            </w:pPr>
            <w:r>
              <w:rPr>
                <w:rFonts w:ascii="Arial" w:hAnsi="Arial" w:cs="Arial"/>
              </w:rPr>
              <w:t xml:space="preserve">28 – June </w:t>
            </w:r>
            <w:r w:rsidR="00597090">
              <w:rPr>
                <w:rFonts w:ascii="Arial" w:hAnsi="Arial" w:cs="Arial"/>
              </w:rPr>
              <w:t xml:space="preserve"> </w:t>
            </w:r>
          </w:p>
        </w:tc>
        <w:tc>
          <w:tcPr>
            <w:tcW w:w="1435" w:type="dxa"/>
          </w:tcPr>
          <w:p w14:paraId="5F9D5044" w14:textId="77777777" w:rsidR="00597090" w:rsidRDefault="00597090" w:rsidP="00597090">
            <w:pPr>
              <w:rPr>
                <w:rFonts w:ascii="Arial" w:hAnsi="Arial" w:cs="Arial"/>
              </w:rPr>
            </w:pPr>
            <w:r>
              <w:rPr>
                <w:rFonts w:ascii="Arial" w:hAnsi="Arial" w:cs="Arial"/>
              </w:rPr>
              <w:t xml:space="preserve">3 days </w:t>
            </w:r>
          </w:p>
        </w:tc>
      </w:tr>
      <w:tr w:rsidR="00597090" w14:paraId="7F35C1E1" w14:textId="77777777" w:rsidTr="00597090">
        <w:trPr>
          <w:trHeight w:val="440"/>
        </w:trPr>
        <w:tc>
          <w:tcPr>
            <w:tcW w:w="583" w:type="dxa"/>
          </w:tcPr>
          <w:p w14:paraId="48C327CD" w14:textId="77777777" w:rsidR="00597090" w:rsidRPr="006C300A" w:rsidRDefault="00597090" w:rsidP="00597090">
            <w:pPr>
              <w:pStyle w:val="ListParagraph"/>
              <w:numPr>
                <w:ilvl w:val="0"/>
                <w:numId w:val="23"/>
              </w:numPr>
              <w:rPr>
                <w:rFonts w:ascii="Arial" w:hAnsi="Arial" w:cs="Arial"/>
              </w:rPr>
            </w:pPr>
          </w:p>
        </w:tc>
        <w:tc>
          <w:tcPr>
            <w:tcW w:w="3192" w:type="dxa"/>
            <w:gridSpan w:val="6"/>
          </w:tcPr>
          <w:p w14:paraId="01DAB61F" w14:textId="77777777" w:rsidR="00597090" w:rsidRPr="00CC2CD0" w:rsidRDefault="00597090" w:rsidP="00597090">
            <w:pPr>
              <w:rPr>
                <w:rFonts w:ascii="Arial" w:hAnsi="Arial" w:cs="Arial"/>
                <w:b/>
              </w:rPr>
            </w:pPr>
            <w:r>
              <w:rPr>
                <w:rFonts w:ascii="Arial" w:hAnsi="Arial" w:cs="Arial"/>
              </w:rPr>
              <w:t xml:space="preserve">         </w:t>
            </w:r>
            <w:r w:rsidRPr="00CC2CD0">
              <w:rPr>
                <w:rFonts w:ascii="Arial" w:hAnsi="Arial" w:cs="Arial"/>
                <w:b/>
              </w:rPr>
              <w:t xml:space="preserve">Final Documentation </w:t>
            </w:r>
          </w:p>
        </w:tc>
        <w:tc>
          <w:tcPr>
            <w:tcW w:w="1587" w:type="dxa"/>
          </w:tcPr>
          <w:p w14:paraId="3E898426" w14:textId="6B4F12F1" w:rsidR="00597090" w:rsidRDefault="00597090" w:rsidP="00597090">
            <w:pPr>
              <w:rPr>
                <w:rFonts w:ascii="Arial" w:hAnsi="Arial" w:cs="Arial"/>
              </w:rPr>
            </w:pPr>
            <w:r>
              <w:rPr>
                <w:rFonts w:ascii="Arial" w:hAnsi="Arial" w:cs="Arial"/>
              </w:rPr>
              <w:t>2</w:t>
            </w:r>
            <w:r w:rsidR="00DA277A">
              <w:rPr>
                <w:rFonts w:ascii="Arial" w:hAnsi="Arial" w:cs="Arial"/>
              </w:rPr>
              <w:t>9 – June</w:t>
            </w:r>
            <w:r>
              <w:rPr>
                <w:rFonts w:ascii="Arial" w:hAnsi="Arial" w:cs="Arial"/>
              </w:rPr>
              <w:t xml:space="preserve"> </w:t>
            </w:r>
          </w:p>
        </w:tc>
        <w:tc>
          <w:tcPr>
            <w:tcW w:w="1435" w:type="dxa"/>
          </w:tcPr>
          <w:p w14:paraId="3C9F8B2F" w14:textId="6379352A" w:rsidR="00597090" w:rsidRDefault="00DA277A" w:rsidP="00597090">
            <w:pPr>
              <w:rPr>
                <w:rFonts w:ascii="Arial" w:hAnsi="Arial" w:cs="Arial"/>
              </w:rPr>
            </w:pPr>
            <w:r>
              <w:rPr>
                <w:rFonts w:ascii="Arial" w:hAnsi="Arial" w:cs="Arial"/>
              </w:rPr>
              <w:t>9 – Jully</w:t>
            </w:r>
            <w:r w:rsidR="00597090">
              <w:rPr>
                <w:rFonts w:ascii="Arial" w:hAnsi="Arial" w:cs="Arial"/>
              </w:rPr>
              <w:t xml:space="preserve"> </w:t>
            </w:r>
          </w:p>
        </w:tc>
        <w:tc>
          <w:tcPr>
            <w:tcW w:w="1435" w:type="dxa"/>
          </w:tcPr>
          <w:p w14:paraId="4FAB71B3" w14:textId="77777777" w:rsidR="00597090" w:rsidRDefault="00597090" w:rsidP="00597090">
            <w:pPr>
              <w:rPr>
                <w:rFonts w:ascii="Arial" w:hAnsi="Arial" w:cs="Arial"/>
              </w:rPr>
            </w:pPr>
            <w:r>
              <w:rPr>
                <w:rFonts w:ascii="Arial" w:hAnsi="Arial" w:cs="Arial"/>
              </w:rPr>
              <w:t xml:space="preserve">11 days </w:t>
            </w:r>
          </w:p>
        </w:tc>
      </w:tr>
      <w:tr w:rsidR="004274DC" w14:paraId="44050756" w14:textId="77777777" w:rsidTr="00597090">
        <w:trPr>
          <w:trHeight w:val="440"/>
        </w:trPr>
        <w:tc>
          <w:tcPr>
            <w:tcW w:w="583" w:type="dxa"/>
          </w:tcPr>
          <w:p w14:paraId="316724C6" w14:textId="77777777" w:rsidR="004274DC" w:rsidRPr="004274DC" w:rsidRDefault="004274DC" w:rsidP="004274DC">
            <w:pPr>
              <w:rPr>
                <w:rFonts w:ascii="Arial" w:hAnsi="Arial" w:cs="Arial"/>
              </w:rPr>
            </w:pPr>
          </w:p>
        </w:tc>
        <w:tc>
          <w:tcPr>
            <w:tcW w:w="3192" w:type="dxa"/>
            <w:gridSpan w:val="6"/>
          </w:tcPr>
          <w:p w14:paraId="5CFA9C2A" w14:textId="43BCF826" w:rsidR="004274DC" w:rsidRPr="004274DC" w:rsidRDefault="004274DC" w:rsidP="004274DC">
            <w:pPr>
              <w:rPr>
                <w:rFonts w:ascii="Arial" w:hAnsi="Arial" w:cs="Arial"/>
              </w:rPr>
            </w:pPr>
            <w:r>
              <w:rPr>
                <w:rFonts w:ascii="Arial" w:hAnsi="Arial" w:cs="Arial"/>
              </w:rPr>
              <w:t xml:space="preserve">         Documentation</w:t>
            </w:r>
            <w:r w:rsidRPr="004274DC">
              <w:rPr>
                <w:rFonts w:ascii="Arial" w:hAnsi="Arial" w:cs="Arial"/>
              </w:rPr>
              <w:t xml:space="preserve">  </w:t>
            </w:r>
          </w:p>
        </w:tc>
        <w:tc>
          <w:tcPr>
            <w:tcW w:w="1587" w:type="dxa"/>
          </w:tcPr>
          <w:p w14:paraId="1545E81A" w14:textId="011074AE" w:rsidR="004274DC" w:rsidRDefault="004274DC" w:rsidP="00597090">
            <w:pPr>
              <w:rPr>
                <w:rFonts w:ascii="Arial" w:hAnsi="Arial" w:cs="Arial"/>
              </w:rPr>
            </w:pPr>
            <w:r>
              <w:rPr>
                <w:rFonts w:ascii="Arial" w:hAnsi="Arial" w:cs="Arial"/>
              </w:rPr>
              <w:t xml:space="preserve">29 – June </w:t>
            </w:r>
          </w:p>
        </w:tc>
        <w:tc>
          <w:tcPr>
            <w:tcW w:w="1435" w:type="dxa"/>
          </w:tcPr>
          <w:p w14:paraId="35E5F60D" w14:textId="1F0BAE3E" w:rsidR="004274DC" w:rsidRDefault="00AF6FE8" w:rsidP="00597090">
            <w:pPr>
              <w:rPr>
                <w:rFonts w:ascii="Arial" w:hAnsi="Arial" w:cs="Arial"/>
              </w:rPr>
            </w:pPr>
            <w:r>
              <w:rPr>
                <w:rFonts w:ascii="Arial" w:hAnsi="Arial" w:cs="Arial"/>
              </w:rPr>
              <w:t>5</w:t>
            </w:r>
            <w:r w:rsidR="004274DC">
              <w:rPr>
                <w:rFonts w:ascii="Arial" w:hAnsi="Arial" w:cs="Arial"/>
              </w:rPr>
              <w:t xml:space="preserve"> – July </w:t>
            </w:r>
          </w:p>
        </w:tc>
        <w:tc>
          <w:tcPr>
            <w:tcW w:w="1435" w:type="dxa"/>
          </w:tcPr>
          <w:p w14:paraId="521D2AEF" w14:textId="6A519203" w:rsidR="004274DC" w:rsidRDefault="00AF6FE8" w:rsidP="00597090">
            <w:pPr>
              <w:rPr>
                <w:rFonts w:ascii="Arial" w:hAnsi="Arial" w:cs="Arial"/>
              </w:rPr>
            </w:pPr>
            <w:r>
              <w:rPr>
                <w:rFonts w:ascii="Arial" w:hAnsi="Arial" w:cs="Arial"/>
              </w:rPr>
              <w:t>7</w:t>
            </w:r>
            <w:r w:rsidR="004274DC">
              <w:rPr>
                <w:rFonts w:ascii="Arial" w:hAnsi="Arial" w:cs="Arial"/>
              </w:rPr>
              <w:t xml:space="preserve"> days</w:t>
            </w:r>
          </w:p>
        </w:tc>
      </w:tr>
      <w:tr w:rsidR="00AF6FE8" w14:paraId="5029A2C4" w14:textId="77777777" w:rsidTr="00597090">
        <w:trPr>
          <w:trHeight w:val="440"/>
        </w:trPr>
        <w:tc>
          <w:tcPr>
            <w:tcW w:w="583" w:type="dxa"/>
          </w:tcPr>
          <w:p w14:paraId="71D28C20" w14:textId="77777777" w:rsidR="00AF6FE8" w:rsidRPr="004274DC" w:rsidRDefault="00AF6FE8" w:rsidP="004274DC">
            <w:pPr>
              <w:rPr>
                <w:rFonts w:ascii="Arial" w:hAnsi="Arial" w:cs="Arial"/>
              </w:rPr>
            </w:pPr>
          </w:p>
        </w:tc>
        <w:tc>
          <w:tcPr>
            <w:tcW w:w="3192" w:type="dxa"/>
            <w:gridSpan w:val="6"/>
          </w:tcPr>
          <w:p w14:paraId="3556A668" w14:textId="2AA954AD" w:rsidR="00AF6FE8" w:rsidRDefault="00AF6FE8" w:rsidP="004274DC">
            <w:pPr>
              <w:rPr>
                <w:rFonts w:ascii="Arial" w:hAnsi="Arial" w:cs="Arial"/>
              </w:rPr>
            </w:pPr>
            <w:r>
              <w:rPr>
                <w:rFonts w:ascii="Arial" w:hAnsi="Arial" w:cs="Arial"/>
              </w:rPr>
              <w:t xml:space="preserve">         Final Report</w:t>
            </w:r>
          </w:p>
        </w:tc>
        <w:tc>
          <w:tcPr>
            <w:tcW w:w="1587" w:type="dxa"/>
          </w:tcPr>
          <w:p w14:paraId="583AA425" w14:textId="72F44B28" w:rsidR="00AF6FE8" w:rsidRDefault="00AF6FE8" w:rsidP="00597090">
            <w:pPr>
              <w:rPr>
                <w:rFonts w:ascii="Arial" w:hAnsi="Arial" w:cs="Arial"/>
              </w:rPr>
            </w:pPr>
            <w:r>
              <w:rPr>
                <w:rFonts w:ascii="Arial" w:hAnsi="Arial" w:cs="Arial"/>
              </w:rPr>
              <w:t xml:space="preserve">6 – July </w:t>
            </w:r>
          </w:p>
        </w:tc>
        <w:tc>
          <w:tcPr>
            <w:tcW w:w="1435" w:type="dxa"/>
          </w:tcPr>
          <w:p w14:paraId="5CB7FA67" w14:textId="322A48A2" w:rsidR="00AF6FE8" w:rsidRDefault="00AF6FE8" w:rsidP="00597090">
            <w:pPr>
              <w:rPr>
                <w:rFonts w:ascii="Arial" w:hAnsi="Arial" w:cs="Arial"/>
              </w:rPr>
            </w:pPr>
            <w:r>
              <w:rPr>
                <w:rFonts w:ascii="Arial" w:hAnsi="Arial" w:cs="Arial"/>
              </w:rPr>
              <w:t xml:space="preserve">9 – July </w:t>
            </w:r>
          </w:p>
        </w:tc>
        <w:tc>
          <w:tcPr>
            <w:tcW w:w="1435" w:type="dxa"/>
          </w:tcPr>
          <w:p w14:paraId="190E2EE4" w14:textId="6C716A05" w:rsidR="00AF6FE8" w:rsidRDefault="00AF6FE8" w:rsidP="00597090">
            <w:pPr>
              <w:rPr>
                <w:rFonts w:ascii="Arial" w:hAnsi="Arial" w:cs="Arial"/>
              </w:rPr>
            </w:pPr>
            <w:r>
              <w:rPr>
                <w:rFonts w:ascii="Arial" w:hAnsi="Arial" w:cs="Arial"/>
              </w:rPr>
              <w:t>4 days</w:t>
            </w:r>
          </w:p>
        </w:tc>
      </w:tr>
    </w:tbl>
    <w:p w14:paraId="2B350D45" w14:textId="64B20E1A" w:rsidR="00597090" w:rsidRPr="005A282E" w:rsidRDefault="003C3182" w:rsidP="005A282E">
      <w:pPr>
        <w:pStyle w:val="ListParagraph"/>
        <w:spacing w:line="360" w:lineRule="auto"/>
        <w:rPr>
          <w:rFonts w:ascii="Arial" w:hAnsi="Arial" w:cs="Arial"/>
          <w:noProof/>
          <w:sz w:val="24"/>
          <w:szCs w:val="24"/>
        </w:rPr>
      </w:pPr>
      <w:r>
        <w:rPr>
          <w:rFonts w:ascii="Arial" w:hAnsi="Arial" w:cs="Arial"/>
          <w:noProof/>
          <w:sz w:val="24"/>
          <w:szCs w:val="24"/>
        </w:rPr>
        <w:t xml:space="preserve">Milestone is tools used in project management. Until your projects are completed. The milestone should represent a clear sequence of </w:t>
      </w:r>
      <w:r w:rsidR="005A282E">
        <w:rPr>
          <w:rFonts w:ascii="Arial" w:hAnsi="Arial" w:cs="Arial"/>
          <w:noProof/>
          <w:sz w:val="24"/>
          <w:szCs w:val="24"/>
        </w:rPr>
        <w:t xml:space="preserve">the </w:t>
      </w:r>
      <w:r w:rsidR="004D0440">
        <w:rPr>
          <w:rFonts w:ascii="Arial" w:hAnsi="Arial" w:cs="Arial"/>
          <w:noProof/>
          <w:sz w:val="24"/>
          <w:szCs w:val="24"/>
        </w:rPr>
        <w:t>stage</w:t>
      </w:r>
      <w:r>
        <w:rPr>
          <w:rFonts w:ascii="Arial" w:hAnsi="Arial" w:cs="Arial"/>
          <w:noProof/>
          <w:sz w:val="24"/>
          <w:szCs w:val="24"/>
        </w:rPr>
        <w:t xml:space="preserve"> that continuously builds up.</w:t>
      </w:r>
    </w:p>
    <w:p w14:paraId="4E7E1CA2" w14:textId="77777777" w:rsidR="005A282E" w:rsidRDefault="005A282E" w:rsidP="001E22F4">
      <w:pPr>
        <w:pStyle w:val="Heading2"/>
        <w:rPr>
          <w:rFonts w:ascii="Arial" w:hAnsi="Arial" w:cs="Arial"/>
          <w:noProof/>
          <w:sz w:val="28"/>
          <w:szCs w:val="28"/>
        </w:rPr>
      </w:pPr>
    </w:p>
    <w:p w14:paraId="7D7D6D6B" w14:textId="77777777" w:rsidR="005A282E" w:rsidRDefault="005A282E">
      <w:pPr>
        <w:rPr>
          <w:rFonts w:ascii="Arial" w:eastAsiaTheme="majorEastAsia" w:hAnsi="Arial" w:cs="Arial"/>
          <w:noProof/>
          <w:color w:val="1F4E79" w:themeColor="accent1" w:themeShade="80"/>
          <w:sz w:val="28"/>
          <w:szCs w:val="28"/>
        </w:rPr>
      </w:pPr>
      <w:r>
        <w:rPr>
          <w:rFonts w:ascii="Arial" w:hAnsi="Arial" w:cs="Arial"/>
          <w:noProof/>
          <w:sz w:val="28"/>
          <w:szCs w:val="28"/>
        </w:rPr>
        <w:br w:type="page"/>
      </w:r>
    </w:p>
    <w:p w14:paraId="7AF825A3" w14:textId="15FCC509" w:rsidR="00125F8F" w:rsidRDefault="005A282E" w:rsidP="00125F8F">
      <w:pPr>
        <w:pStyle w:val="ListParagraph"/>
        <w:rPr>
          <w:rFonts w:ascii="Arial" w:hAnsi="Arial" w:cs="Arial"/>
          <w:noProof/>
          <w:sz w:val="28"/>
          <w:szCs w:val="28"/>
        </w:rPr>
      </w:pPr>
      <w:r>
        <w:rPr>
          <w:rFonts w:ascii="Arial" w:hAnsi="Arial" w:cs="Arial"/>
          <w:noProof/>
          <w:sz w:val="28"/>
          <w:szCs w:val="28"/>
        </w:rPr>
        <w:lastRenderedPageBreak/>
        <w:t>In this way, I wil</w:t>
      </w:r>
      <w:r w:rsidR="009566B0">
        <w:rPr>
          <w:rFonts w:ascii="Arial" w:hAnsi="Arial" w:cs="Arial"/>
          <w:noProof/>
          <w:sz w:val="28"/>
          <w:szCs w:val="28"/>
        </w:rPr>
        <w:t xml:space="preserve">l be doing </w:t>
      </w:r>
      <w:r w:rsidR="00125F8F">
        <w:rPr>
          <w:rFonts w:ascii="Arial" w:hAnsi="Arial" w:cs="Arial"/>
          <w:noProof/>
          <w:sz w:val="28"/>
          <w:szCs w:val="28"/>
        </w:rPr>
        <w:t xml:space="preserve">a </w:t>
      </w:r>
      <w:r>
        <w:rPr>
          <w:rFonts w:ascii="Arial" w:hAnsi="Arial" w:cs="Arial"/>
          <w:noProof/>
          <w:sz w:val="28"/>
          <w:szCs w:val="28"/>
        </w:rPr>
        <w:t>milestone f</w:t>
      </w:r>
      <w:r w:rsidR="008D6860">
        <w:rPr>
          <w:rFonts w:ascii="Arial" w:hAnsi="Arial" w:cs="Arial"/>
          <w:noProof/>
          <w:sz w:val="28"/>
          <w:szCs w:val="28"/>
        </w:rPr>
        <w:t xml:space="preserve">or </w:t>
      </w:r>
      <w:r>
        <w:rPr>
          <w:rFonts w:ascii="Arial" w:hAnsi="Arial" w:cs="Arial"/>
          <w:noProof/>
          <w:sz w:val="28"/>
          <w:szCs w:val="28"/>
        </w:rPr>
        <w:t xml:space="preserve">project mentioning clearly the stages, sub-stages, start date, end date and total days required for each stage of the project. Which will help to see the progress of the project </w:t>
      </w:r>
    </w:p>
    <w:p w14:paraId="0F6DE25F" w14:textId="77777777" w:rsidR="00125F8F" w:rsidRDefault="00125F8F" w:rsidP="00125F8F">
      <w:pPr>
        <w:pStyle w:val="ListParagraph"/>
        <w:rPr>
          <w:rFonts w:ascii="Arial" w:hAnsi="Arial" w:cs="Arial"/>
          <w:noProof/>
          <w:sz w:val="28"/>
          <w:szCs w:val="28"/>
        </w:rPr>
      </w:pPr>
    </w:p>
    <w:p w14:paraId="06CB597C" w14:textId="39939A48" w:rsidR="00AF1779" w:rsidRDefault="00485E62" w:rsidP="00125F8F">
      <w:pPr>
        <w:pStyle w:val="Heading2"/>
        <w:rPr>
          <w:rFonts w:ascii="Arial" w:hAnsi="Arial" w:cs="Arial"/>
          <w:noProof/>
          <w:sz w:val="28"/>
          <w:szCs w:val="28"/>
        </w:rPr>
      </w:pPr>
      <w:bookmarkStart w:id="56" w:name="_Toc5466794"/>
      <w:r w:rsidRPr="00125F8F">
        <w:rPr>
          <w:rFonts w:ascii="Arial" w:hAnsi="Arial" w:cs="Arial"/>
          <w:noProof/>
          <w:sz w:val="28"/>
          <w:szCs w:val="28"/>
        </w:rPr>
        <w:t xml:space="preserve">4.3 </w:t>
      </w:r>
      <w:r w:rsidR="001E22F4" w:rsidRPr="00125F8F">
        <w:rPr>
          <w:rFonts w:ascii="Arial" w:hAnsi="Arial" w:cs="Arial"/>
          <w:noProof/>
          <w:sz w:val="28"/>
          <w:szCs w:val="28"/>
        </w:rPr>
        <w:t xml:space="preserve">  </w:t>
      </w:r>
      <w:r w:rsidRPr="00125F8F">
        <w:rPr>
          <w:rFonts w:ascii="Arial" w:hAnsi="Arial" w:cs="Arial"/>
          <w:noProof/>
          <w:sz w:val="28"/>
          <w:szCs w:val="28"/>
        </w:rPr>
        <w:t>Grant Chart</w:t>
      </w:r>
      <w:bookmarkEnd w:id="56"/>
    </w:p>
    <w:p w14:paraId="30826242" w14:textId="77777777" w:rsidR="00DA277A" w:rsidRPr="00DA277A" w:rsidRDefault="00DA277A" w:rsidP="00DA277A"/>
    <w:p w14:paraId="5F83D690" w14:textId="51F103F8" w:rsidR="00485E62" w:rsidRDefault="00DA277A" w:rsidP="00DA277A">
      <w:pPr>
        <w:pStyle w:val="ListParagraph"/>
        <w:spacing w:line="360" w:lineRule="auto"/>
        <w:rPr>
          <w:rFonts w:ascii="Arial" w:hAnsi="Arial" w:cs="Arial"/>
          <w:noProof/>
          <w:sz w:val="24"/>
          <w:szCs w:val="24"/>
        </w:rPr>
      </w:pPr>
      <w:r>
        <w:rPr>
          <w:rFonts w:ascii="Arial" w:hAnsi="Arial" w:cs="Arial"/>
          <w:noProof/>
          <w:sz w:val="24"/>
          <w:szCs w:val="24"/>
        </w:rPr>
        <w:drawing>
          <wp:inline distT="0" distB="0" distL="0" distR="0" wp14:anchorId="7767D842" wp14:editId="72A83FEB">
            <wp:extent cx="5439046" cy="423037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nt chart.PNG"/>
                    <pic:cNvPicPr/>
                  </pic:nvPicPr>
                  <pic:blipFill>
                    <a:blip r:embed="rId16">
                      <a:extLst>
                        <a:ext uri="{28A0092B-C50C-407E-A947-70E740481C1C}">
                          <a14:useLocalDpi xmlns:a14="http://schemas.microsoft.com/office/drawing/2010/main" val="0"/>
                        </a:ext>
                      </a:extLst>
                    </a:blip>
                    <a:stretch>
                      <a:fillRect/>
                    </a:stretch>
                  </pic:blipFill>
                  <pic:spPr>
                    <a:xfrm>
                      <a:off x="0" y="0"/>
                      <a:ext cx="5439046" cy="4230370"/>
                    </a:xfrm>
                    <a:prstGeom prst="rect">
                      <a:avLst/>
                    </a:prstGeom>
                  </pic:spPr>
                </pic:pic>
              </a:graphicData>
            </a:graphic>
          </wp:inline>
        </w:drawing>
      </w:r>
    </w:p>
    <w:p w14:paraId="26322D38" w14:textId="2CF74EE1" w:rsidR="00466C42" w:rsidRDefault="00466C42" w:rsidP="00DA277A">
      <w:pPr>
        <w:pStyle w:val="ListParagraph"/>
        <w:spacing w:line="360" w:lineRule="auto"/>
        <w:rPr>
          <w:rFonts w:ascii="Arial" w:hAnsi="Arial" w:cs="Arial"/>
          <w:noProof/>
          <w:sz w:val="24"/>
          <w:szCs w:val="24"/>
        </w:rPr>
      </w:pPr>
      <w:r>
        <w:rPr>
          <w:rFonts w:ascii="Arial" w:hAnsi="Arial" w:cs="Arial"/>
          <w:noProof/>
          <w:sz w:val="24"/>
          <w:szCs w:val="24"/>
        </w:rPr>
        <w:t xml:space="preserve">                                            Figure</w:t>
      </w:r>
      <w:r w:rsidR="00DA2764">
        <w:rPr>
          <w:rFonts w:ascii="Arial" w:hAnsi="Arial" w:cs="Arial"/>
          <w:noProof/>
          <w:sz w:val="24"/>
          <w:szCs w:val="24"/>
        </w:rPr>
        <w:t xml:space="preserve"> 6</w:t>
      </w:r>
      <w:r>
        <w:rPr>
          <w:rFonts w:ascii="Arial" w:hAnsi="Arial" w:cs="Arial"/>
          <w:noProof/>
          <w:sz w:val="24"/>
          <w:szCs w:val="24"/>
        </w:rPr>
        <w:t>: Gantt Chart</w:t>
      </w:r>
    </w:p>
    <w:p w14:paraId="5231929C" w14:textId="7E78024E" w:rsidR="00891E83" w:rsidRDefault="00891E83" w:rsidP="00DA277A">
      <w:pPr>
        <w:pStyle w:val="ListParagraph"/>
        <w:spacing w:line="360" w:lineRule="auto"/>
        <w:rPr>
          <w:rFonts w:ascii="Arial" w:hAnsi="Arial" w:cs="Arial"/>
          <w:noProof/>
          <w:sz w:val="24"/>
          <w:szCs w:val="24"/>
        </w:rPr>
      </w:pPr>
      <w:r>
        <w:rPr>
          <w:rFonts w:ascii="Arial" w:hAnsi="Arial" w:cs="Arial"/>
          <w:noProof/>
          <w:sz w:val="24"/>
          <w:szCs w:val="24"/>
        </w:rPr>
        <w:lastRenderedPageBreak/>
        <w:drawing>
          <wp:inline distT="0" distB="0" distL="0" distR="0" wp14:anchorId="69A5AB9A" wp14:editId="35C5B0D0">
            <wp:extent cx="5943600" cy="2555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ntchar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55240"/>
                    </a:xfrm>
                    <a:prstGeom prst="rect">
                      <a:avLst/>
                    </a:prstGeom>
                  </pic:spPr>
                </pic:pic>
              </a:graphicData>
            </a:graphic>
          </wp:inline>
        </w:drawing>
      </w:r>
    </w:p>
    <w:p w14:paraId="5CFD60DF" w14:textId="58A170D5" w:rsidR="00466C42" w:rsidRDefault="00466C42" w:rsidP="00DA277A">
      <w:pPr>
        <w:pStyle w:val="ListParagraph"/>
        <w:spacing w:line="360" w:lineRule="auto"/>
        <w:rPr>
          <w:rFonts w:ascii="Arial" w:hAnsi="Arial" w:cs="Arial"/>
          <w:noProof/>
          <w:sz w:val="24"/>
          <w:szCs w:val="24"/>
        </w:rPr>
      </w:pPr>
      <w:r>
        <w:rPr>
          <w:rFonts w:ascii="Arial" w:hAnsi="Arial" w:cs="Arial"/>
          <w:noProof/>
          <w:sz w:val="24"/>
          <w:szCs w:val="24"/>
        </w:rPr>
        <w:t xml:space="preserve">                                    Figure</w:t>
      </w:r>
      <w:r w:rsidR="00DA2764">
        <w:rPr>
          <w:rFonts w:ascii="Arial" w:hAnsi="Arial" w:cs="Arial"/>
          <w:noProof/>
          <w:sz w:val="24"/>
          <w:szCs w:val="24"/>
        </w:rPr>
        <w:t xml:space="preserve"> 7</w:t>
      </w:r>
      <w:r>
        <w:rPr>
          <w:rFonts w:ascii="Arial" w:hAnsi="Arial" w:cs="Arial"/>
          <w:noProof/>
          <w:sz w:val="24"/>
          <w:szCs w:val="24"/>
        </w:rPr>
        <w:t xml:space="preserve">: Gantt Chart Timeline  </w:t>
      </w:r>
    </w:p>
    <w:p w14:paraId="46BCC989" w14:textId="11CF73A9" w:rsidR="00362F32" w:rsidRDefault="00362F32" w:rsidP="00DA277A">
      <w:pPr>
        <w:pStyle w:val="ListParagraph"/>
        <w:spacing w:line="360" w:lineRule="auto"/>
        <w:rPr>
          <w:rFonts w:ascii="Arial" w:hAnsi="Arial" w:cs="Arial"/>
          <w:noProof/>
          <w:sz w:val="24"/>
          <w:szCs w:val="24"/>
        </w:rPr>
      </w:pPr>
    </w:p>
    <w:p w14:paraId="5E94E433" w14:textId="2E3E969A" w:rsidR="00362F32" w:rsidRDefault="004B1404" w:rsidP="00DA277A">
      <w:pPr>
        <w:pStyle w:val="ListParagraph"/>
        <w:spacing w:line="360" w:lineRule="auto"/>
        <w:rPr>
          <w:rFonts w:ascii="Arial" w:hAnsi="Arial" w:cs="Arial"/>
          <w:noProof/>
          <w:sz w:val="24"/>
          <w:szCs w:val="24"/>
        </w:rPr>
      </w:pPr>
      <w:r>
        <w:rPr>
          <w:rFonts w:ascii="Arial" w:hAnsi="Arial" w:cs="Arial"/>
          <w:noProof/>
          <w:sz w:val="24"/>
          <w:szCs w:val="24"/>
        </w:rPr>
        <w:t>For the successful development of any project time estimation for the stages and sub-stages of the project should be done. Here, I have divided my project into six main stages which are Proposal, Analysis, Design, Implementation, Testing, Final Documentation, and all these main stages have two or more sub-stages. For all these stages and sub-stages I have clearly estimate time frame and show it in the Gantt Chart timeline that will be required to finish them. Which will directly help to finish my project in given time.</w:t>
      </w:r>
    </w:p>
    <w:p w14:paraId="37576077" w14:textId="77777777" w:rsidR="00362F32" w:rsidRPr="00DA277A" w:rsidRDefault="00362F32" w:rsidP="00DA277A">
      <w:pPr>
        <w:pStyle w:val="ListParagraph"/>
        <w:spacing w:line="360" w:lineRule="auto"/>
        <w:rPr>
          <w:rFonts w:ascii="Arial" w:hAnsi="Arial" w:cs="Arial"/>
          <w:noProof/>
          <w:sz w:val="24"/>
          <w:szCs w:val="24"/>
        </w:rPr>
      </w:pPr>
    </w:p>
    <w:p w14:paraId="117DA7D0" w14:textId="03448A30" w:rsidR="00485E62" w:rsidRDefault="00485E62" w:rsidP="003C3182">
      <w:pPr>
        <w:pStyle w:val="ListParagraph"/>
        <w:spacing w:line="360" w:lineRule="auto"/>
        <w:rPr>
          <w:rFonts w:ascii="Arial" w:hAnsi="Arial" w:cs="Arial"/>
          <w:noProof/>
          <w:sz w:val="24"/>
          <w:szCs w:val="24"/>
        </w:rPr>
      </w:pPr>
    </w:p>
    <w:p w14:paraId="77760363" w14:textId="642543C7" w:rsidR="00234AA1" w:rsidRDefault="00234AA1" w:rsidP="003C3182">
      <w:pPr>
        <w:pStyle w:val="ListParagraph"/>
        <w:spacing w:line="360" w:lineRule="auto"/>
        <w:rPr>
          <w:rFonts w:ascii="Arial" w:hAnsi="Arial" w:cs="Arial"/>
          <w:noProof/>
          <w:sz w:val="24"/>
          <w:szCs w:val="24"/>
        </w:rPr>
      </w:pPr>
    </w:p>
    <w:p w14:paraId="04A61352" w14:textId="52AB169B" w:rsidR="00234AA1" w:rsidRDefault="00234AA1" w:rsidP="003C3182">
      <w:pPr>
        <w:pStyle w:val="ListParagraph"/>
        <w:spacing w:line="360" w:lineRule="auto"/>
        <w:rPr>
          <w:rFonts w:ascii="Arial" w:hAnsi="Arial" w:cs="Arial"/>
          <w:noProof/>
          <w:sz w:val="24"/>
          <w:szCs w:val="24"/>
        </w:rPr>
      </w:pPr>
    </w:p>
    <w:p w14:paraId="088F20D6" w14:textId="656B003B" w:rsidR="00234AA1" w:rsidRDefault="00234AA1" w:rsidP="003C3182">
      <w:pPr>
        <w:pStyle w:val="ListParagraph"/>
        <w:spacing w:line="360" w:lineRule="auto"/>
        <w:rPr>
          <w:rFonts w:ascii="Arial" w:hAnsi="Arial" w:cs="Arial"/>
          <w:noProof/>
          <w:sz w:val="24"/>
          <w:szCs w:val="24"/>
        </w:rPr>
      </w:pPr>
    </w:p>
    <w:p w14:paraId="54F4D5D6" w14:textId="6962A479" w:rsidR="00234AA1" w:rsidRDefault="00234AA1" w:rsidP="003C3182">
      <w:pPr>
        <w:pStyle w:val="ListParagraph"/>
        <w:spacing w:line="360" w:lineRule="auto"/>
        <w:rPr>
          <w:rFonts w:ascii="Arial" w:hAnsi="Arial" w:cs="Arial"/>
          <w:noProof/>
          <w:sz w:val="24"/>
          <w:szCs w:val="24"/>
        </w:rPr>
      </w:pPr>
    </w:p>
    <w:p w14:paraId="084CB796" w14:textId="457A51C4" w:rsidR="00234AA1" w:rsidRDefault="00234AA1" w:rsidP="003C3182">
      <w:pPr>
        <w:pStyle w:val="ListParagraph"/>
        <w:spacing w:line="360" w:lineRule="auto"/>
        <w:rPr>
          <w:rFonts w:ascii="Arial" w:hAnsi="Arial" w:cs="Arial"/>
          <w:noProof/>
          <w:sz w:val="24"/>
          <w:szCs w:val="24"/>
        </w:rPr>
      </w:pPr>
    </w:p>
    <w:p w14:paraId="009FB16F" w14:textId="57A16E90" w:rsidR="00234AA1" w:rsidRDefault="00234AA1" w:rsidP="003C3182">
      <w:pPr>
        <w:pStyle w:val="ListParagraph"/>
        <w:spacing w:line="360" w:lineRule="auto"/>
        <w:rPr>
          <w:rFonts w:ascii="Arial" w:hAnsi="Arial" w:cs="Arial"/>
          <w:noProof/>
          <w:sz w:val="24"/>
          <w:szCs w:val="24"/>
        </w:rPr>
      </w:pPr>
    </w:p>
    <w:p w14:paraId="671B7EF9" w14:textId="3880C4AC" w:rsidR="00234AA1" w:rsidRDefault="00234AA1" w:rsidP="003C3182">
      <w:pPr>
        <w:pStyle w:val="ListParagraph"/>
        <w:spacing w:line="360" w:lineRule="auto"/>
        <w:rPr>
          <w:rFonts w:ascii="Arial" w:hAnsi="Arial" w:cs="Arial"/>
          <w:noProof/>
          <w:sz w:val="24"/>
          <w:szCs w:val="24"/>
        </w:rPr>
      </w:pPr>
    </w:p>
    <w:p w14:paraId="3F05D419" w14:textId="5745E3C7" w:rsidR="00234AA1" w:rsidRDefault="00234AA1" w:rsidP="003C3182">
      <w:pPr>
        <w:pStyle w:val="ListParagraph"/>
        <w:spacing w:line="360" w:lineRule="auto"/>
        <w:rPr>
          <w:rFonts w:ascii="Arial" w:hAnsi="Arial" w:cs="Arial"/>
          <w:noProof/>
          <w:sz w:val="24"/>
          <w:szCs w:val="24"/>
        </w:rPr>
      </w:pPr>
    </w:p>
    <w:p w14:paraId="2F401EDD" w14:textId="4751252E" w:rsidR="00234AA1" w:rsidRDefault="00234AA1" w:rsidP="003C3182">
      <w:pPr>
        <w:pStyle w:val="ListParagraph"/>
        <w:spacing w:line="360" w:lineRule="auto"/>
        <w:rPr>
          <w:rFonts w:ascii="Arial" w:hAnsi="Arial" w:cs="Arial"/>
          <w:noProof/>
          <w:sz w:val="24"/>
          <w:szCs w:val="24"/>
        </w:rPr>
      </w:pPr>
    </w:p>
    <w:p w14:paraId="14BF7161" w14:textId="76FF9712" w:rsidR="003C3182" w:rsidRDefault="00C74917" w:rsidP="001E22F4">
      <w:pPr>
        <w:pStyle w:val="Heading1"/>
        <w:rPr>
          <w:rFonts w:ascii="Arial" w:hAnsi="Arial" w:cs="Arial"/>
          <w:noProof/>
        </w:rPr>
      </w:pPr>
      <w:bookmarkStart w:id="57" w:name="_Toc5466795"/>
      <w:r w:rsidRPr="001E22F4">
        <w:rPr>
          <w:rFonts w:ascii="Arial" w:hAnsi="Arial" w:cs="Arial"/>
          <w:noProof/>
        </w:rPr>
        <w:lastRenderedPageBreak/>
        <w:t>Chapter 5: Risk Management</w:t>
      </w:r>
      <w:bookmarkEnd w:id="57"/>
    </w:p>
    <w:p w14:paraId="489EE992" w14:textId="77777777" w:rsidR="001E22F4" w:rsidRPr="001E22F4" w:rsidRDefault="001E22F4" w:rsidP="001E22F4"/>
    <w:p w14:paraId="699232BA" w14:textId="3B4BCE7A" w:rsidR="000E2154" w:rsidRDefault="00E54EBF" w:rsidP="00E54EBF">
      <w:pPr>
        <w:pStyle w:val="ListParagraph"/>
        <w:spacing w:line="360" w:lineRule="auto"/>
        <w:rPr>
          <w:rFonts w:ascii="Arial" w:hAnsi="Arial" w:cs="Arial"/>
          <w:noProof/>
          <w:sz w:val="24"/>
          <w:szCs w:val="24"/>
        </w:rPr>
      </w:pPr>
      <w:r>
        <w:rPr>
          <w:rFonts w:ascii="Arial" w:hAnsi="Arial" w:cs="Arial"/>
          <w:noProof/>
          <w:sz w:val="24"/>
          <w:szCs w:val="24"/>
        </w:rPr>
        <w:t xml:space="preserve">The unconditional events that directly or indirectly effect to the system being developed </w:t>
      </w:r>
      <w:r w:rsidR="00F870A6">
        <w:rPr>
          <w:rFonts w:ascii="Arial" w:hAnsi="Arial" w:cs="Arial"/>
          <w:noProof/>
          <w:sz w:val="24"/>
          <w:szCs w:val="24"/>
        </w:rPr>
        <w:t>are</w:t>
      </w:r>
      <w:r>
        <w:rPr>
          <w:rFonts w:ascii="Arial" w:hAnsi="Arial" w:cs="Arial"/>
          <w:noProof/>
          <w:sz w:val="24"/>
          <w:szCs w:val="24"/>
        </w:rPr>
        <w:t xml:space="preserve"> called risk and identifying, managing, accessing and taking action to those risk by defining possible solution is called risk management.</w:t>
      </w:r>
      <w:hyperlink w:anchor="risk" w:history="1">
        <w:sdt>
          <w:sdtPr>
            <w:rPr>
              <w:rStyle w:val="Hyperlink"/>
              <w:rFonts w:ascii="Arial" w:hAnsi="Arial" w:cs="Arial"/>
              <w:noProof/>
              <w:sz w:val="24"/>
              <w:szCs w:val="24"/>
            </w:rPr>
            <w:id w:val="-1071192953"/>
            <w:citation/>
          </w:sdtPr>
          <w:sdtContent>
            <w:r w:rsidR="006E4507" w:rsidRPr="006E4507">
              <w:rPr>
                <w:rStyle w:val="Hyperlink"/>
                <w:rFonts w:ascii="Arial" w:hAnsi="Arial" w:cs="Arial"/>
                <w:noProof/>
                <w:sz w:val="24"/>
                <w:szCs w:val="24"/>
              </w:rPr>
              <w:fldChar w:fldCharType="begin"/>
            </w:r>
            <w:r w:rsidR="006E4507" w:rsidRPr="006E4507">
              <w:rPr>
                <w:rStyle w:val="Hyperlink"/>
                <w:rFonts w:ascii="Arial" w:hAnsi="Arial" w:cs="Arial"/>
                <w:noProof/>
                <w:sz w:val="24"/>
                <w:szCs w:val="24"/>
              </w:rPr>
              <w:instrText xml:space="preserve"> CITATION def16 \l 1033 </w:instrText>
            </w:r>
            <w:r w:rsidR="006E4507" w:rsidRPr="006E4507">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2016)</w:t>
            </w:r>
            <w:r w:rsidR="006E4507" w:rsidRPr="006E4507">
              <w:rPr>
                <w:rStyle w:val="Hyperlink"/>
                <w:rFonts w:ascii="Arial" w:hAnsi="Arial" w:cs="Arial"/>
                <w:noProof/>
                <w:sz w:val="24"/>
                <w:szCs w:val="24"/>
              </w:rPr>
              <w:fldChar w:fldCharType="end"/>
            </w:r>
          </w:sdtContent>
        </w:sdt>
      </w:hyperlink>
      <w:r>
        <w:rPr>
          <w:rFonts w:ascii="Arial" w:hAnsi="Arial" w:cs="Arial"/>
          <w:noProof/>
          <w:sz w:val="24"/>
          <w:szCs w:val="24"/>
        </w:rPr>
        <w:t xml:space="preserve">  </w:t>
      </w:r>
    </w:p>
    <w:p w14:paraId="2A88E5D6" w14:textId="77777777" w:rsidR="000E2154" w:rsidRDefault="000E2154" w:rsidP="00E54EBF">
      <w:pPr>
        <w:pStyle w:val="ListParagraph"/>
        <w:spacing w:line="360" w:lineRule="auto"/>
        <w:rPr>
          <w:rFonts w:ascii="Arial" w:hAnsi="Arial" w:cs="Arial"/>
          <w:noProof/>
          <w:sz w:val="24"/>
          <w:szCs w:val="24"/>
        </w:rPr>
      </w:pPr>
    </w:p>
    <w:p w14:paraId="5CF6525D" w14:textId="1E933FC7"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t>The d</w:t>
      </w:r>
      <w:r w:rsidR="000E2154">
        <w:rPr>
          <w:rFonts w:ascii="Arial" w:hAnsi="Arial" w:cs="Arial"/>
          <w:noProof/>
          <w:sz w:val="24"/>
          <w:szCs w:val="24"/>
        </w:rPr>
        <w:t>ifferent risk may occur from different source</w:t>
      </w:r>
      <w:r>
        <w:rPr>
          <w:rFonts w:ascii="Arial" w:hAnsi="Arial" w:cs="Arial"/>
          <w:noProof/>
          <w:sz w:val="24"/>
          <w:szCs w:val="24"/>
        </w:rPr>
        <w:t>s</w:t>
      </w:r>
      <w:r w:rsidR="000E2154">
        <w:rPr>
          <w:rFonts w:ascii="Arial" w:hAnsi="Arial" w:cs="Arial"/>
          <w:noProof/>
          <w:sz w:val="24"/>
          <w:szCs w:val="24"/>
        </w:rPr>
        <w:t xml:space="preserve"> like data theft, natural disaster, unauthori</w:t>
      </w:r>
      <w:r>
        <w:rPr>
          <w:rFonts w:ascii="Arial" w:hAnsi="Arial" w:cs="Arial"/>
          <w:noProof/>
          <w:sz w:val="24"/>
          <w:szCs w:val="24"/>
        </w:rPr>
        <w:t>z</w:t>
      </w:r>
      <w:r w:rsidR="000E2154">
        <w:rPr>
          <w:rFonts w:ascii="Arial" w:hAnsi="Arial" w:cs="Arial"/>
          <w:noProof/>
          <w:sz w:val="24"/>
          <w:szCs w:val="24"/>
        </w:rPr>
        <w:t>ed access, legal issues, and others can happen anytime. Some of these are unavoidable whereas some of those can be controlled. So, as to be save</w:t>
      </w:r>
      <w:r>
        <w:rPr>
          <w:rFonts w:ascii="Arial" w:hAnsi="Arial" w:cs="Arial"/>
          <w:noProof/>
          <w:sz w:val="24"/>
          <w:szCs w:val="24"/>
        </w:rPr>
        <w:t>d</w:t>
      </w:r>
      <w:r w:rsidR="000E2154">
        <w:rPr>
          <w:rFonts w:ascii="Arial" w:hAnsi="Arial" w:cs="Arial"/>
          <w:noProof/>
          <w:sz w:val="24"/>
          <w:szCs w:val="24"/>
        </w:rPr>
        <w:t xml:space="preserve"> from those threats risk management provide</w:t>
      </w:r>
      <w:r>
        <w:rPr>
          <w:rFonts w:ascii="Arial" w:hAnsi="Arial" w:cs="Arial"/>
          <w:noProof/>
          <w:sz w:val="24"/>
          <w:szCs w:val="24"/>
        </w:rPr>
        <w:t>s</w:t>
      </w:r>
      <w:r w:rsidR="000E2154">
        <w:rPr>
          <w:rFonts w:ascii="Arial" w:hAnsi="Arial" w:cs="Arial"/>
          <w:noProof/>
          <w:sz w:val="24"/>
          <w:szCs w:val="24"/>
        </w:rPr>
        <w:t xml:space="preserve"> </w:t>
      </w:r>
      <w:r>
        <w:rPr>
          <w:rFonts w:ascii="Arial" w:hAnsi="Arial" w:cs="Arial"/>
          <w:noProof/>
          <w:sz w:val="24"/>
          <w:szCs w:val="24"/>
        </w:rPr>
        <w:t xml:space="preserve">an </w:t>
      </w:r>
      <w:r w:rsidR="000E2154">
        <w:rPr>
          <w:rFonts w:ascii="Arial" w:hAnsi="Arial" w:cs="Arial"/>
          <w:noProof/>
          <w:sz w:val="24"/>
          <w:szCs w:val="24"/>
        </w:rPr>
        <w:t>alternative solution. Which directly helps to increase the success level of projects.</w:t>
      </w:r>
    </w:p>
    <w:p w14:paraId="12026A0C" w14:textId="50879AAA"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t xml:space="preserve">                          </w:t>
      </w:r>
      <w:r>
        <w:rPr>
          <w:rFonts w:ascii="Arial" w:hAnsi="Arial" w:cs="Arial"/>
          <w:noProof/>
          <w:sz w:val="24"/>
          <w:szCs w:val="24"/>
        </w:rPr>
        <w:drawing>
          <wp:inline distT="0" distB="0" distL="0" distR="0" wp14:anchorId="608382E5" wp14:editId="5BAA8917">
            <wp:extent cx="3362794" cy="3315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3362794" cy="3315163"/>
                    </a:xfrm>
                    <a:prstGeom prst="rect">
                      <a:avLst/>
                    </a:prstGeom>
                  </pic:spPr>
                </pic:pic>
              </a:graphicData>
            </a:graphic>
          </wp:inline>
        </w:drawing>
      </w:r>
    </w:p>
    <w:p w14:paraId="7D454033" w14:textId="4BF913B5" w:rsidR="00F870A6" w:rsidRDefault="00F870A6" w:rsidP="00E54EBF">
      <w:pPr>
        <w:pStyle w:val="ListParagraph"/>
        <w:spacing w:line="360" w:lineRule="auto"/>
        <w:rPr>
          <w:rFonts w:ascii="Arial" w:hAnsi="Arial" w:cs="Arial"/>
          <w:noProof/>
          <w:sz w:val="24"/>
          <w:szCs w:val="24"/>
        </w:rPr>
      </w:pPr>
      <w:r>
        <w:rPr>
          <w:rFonts w:ascii="Arial" w:hAnsi="Arial" w:cs="Arial"/>
          <w:noProof/>
          <w:sz w:val="24"/>
          <w:szCs w:val="24"/>
        </w:rPr>
        <w:t xml:space="preserve">                                          </w:t>
      </w:r>
      <w:r w:rsidR="00087691">
        <w:rPr>
          <w:rFonts w:ascii="Arial" w:hAnsi="Arial" w:cs="Arial"/>
          <w:noProof/>
          <w:sz w:val="24"/>
          <w:szCs w:val="24"/>
        </w:rPr>
        <w:t>Figure</w:t>
      </w:r>
      <w:r w:rsidR="00DA2764">
        <w:rPr>
          <w:rFonts w:ascii="Arial" w:hAnsi="Arial" w:cs="Arial"/>
          <w:noProof/>
          <w:sz w:val="24"/>
          <w:szCs w:val="24"/>
        </w:rPr>
        <w:t xml:space="preserve"> 8</w:t>
      </w:r>
      <w:r w:rsidR="00087691">
        <w:rPr>
          <w:rFonts w:ascii="Arial" w:hAnsi="Arial" w:cs="Arial"/>
          <w:noProof/>
          <w:sz w:val="24"/>
          <w:szCs w:val="24"/>
        </w:rPr>
        <w:t>: Risk Management Life Cycle</w:t>
      </w:r>
    </w:p>
    <w:p w14:paraId="6A080332" w14:textId="506F863B" w:rsidR="00927FA4" w:rsidRDefault="00927FA4" w:rsidP="00E54EBF">
      <w:pPr>
        <w:pStyle w:val="ListParagraph"/>
        <w:spacing w:line="360" w:lineRule="auto"/>
        <w:rPr>
          <w:rFonts w:ascii="Arial" w:hAnsi="Arial" w:cs="Arial"/>
          <w:noProof/>
          <w:sz w:val="24"/>
          <w:szCs w:val="24"/>
        </w:rPr>
      </w:pPr>
    </w:p>
    <w:p w14:paraId="77DD7DA7" w14:textId="14175746" w:rsidR="00927FA4" w:rsidRDefault="00927FA4" w:rsidP="00234AA1">
      <w:pPr>
        <w:spacing w:line="360" w:lineRule="auto"/>
        <w:rPr>
          <w:rFonts w:ascii="Arial" w:hAnsi="Arial" w:cs="Arial"/>
          <w:noProof/>
          <w:sz w:val="24"/>
          <w:szCs w:val="24"/>
        </w:rPr>
      </w:pPr>
    </w:p>
    <w:p w14:paraId="5E7BE1DC" w14:textId="1BAA55D8" w:rsidR="00234AA1" w:rsidRDefault="00234AA1" w:rsidP="00234AA1">
      <w:pPr>
        <w:spacing w:line="360" w:lineRule="auto"/>
        <w:rPr>
          <w:rFonts w:ascii="Arial" w:hAnsi="Arial" w:cs="Arial"/>
          <w:noProof/>
          <w:sz w:val="24"/>
          <w:szCs w:val="24"/>
        </w:rPr>
      </w:pPr>
    </w:p>
    <w:p w14:paraId="70AC03CD" w14:textId="6A25C9CE" w:rsidR="00234AA1" w:rsidRDefault="00234AA1" w:rsidP="00234AA1">
      <w:pPr>
        <w:spacing w:line="360" w:lineRule="auto"/>
        <w:rPr>
          <w:rFonts w:ascii="Arial" w:hAnsi="Arial" w:cs="Arial"/>
          <w:noProof/>
          <w:sz w:val="24"/>
          <w:szCs w:val="24"/>
        </w:rPr>
      </w:pPr>
    </w:p>
    <w:p w14:paraId="46BBC3BE" w14:textId="69891D7E" w:rsidR="00234AA1" w:rsidRDefault="00234AA1" w:rsidP="00234AA1">
      <w:pPr>
        <w:spacing w:line="360" w:lineRule="auto"/>
        <w:rPr>
          <w:rFonts w:ascii="Arial" w:hAnsi="Arial" w:cs="Arial"/>
          <w:noProof/>
          <w:sz w:val="24"/>
          <w:szCs w:val="24"/>
        </w:rPr>
      </w:pPr>
    </w:p>
    <w:p w14:paraId="4C3D67FA" w14:textId="4F495802" w:rsidR="00234AA1" w:rsidRDefault="00234AA1" w:rsidP="00234AA1">
      <w:pPr>
        <w:spacing w:line="360" w:lineRule="auto"/>
        <w:rPr>
          <w:rFonts w:ascii="Arial" w:hAnsi="Arial" w:cs="Arial"/>
          <w:noProof/>
          <w:sz w:val="24"/>
          <w:szCs w:val="24"/>
        </w:rPr>
      </w:pPr>
    </w:p>
    <w:p w14:paraId="4BC22981" w14:textId="77777777" w:rsidR="00234AA1" w:rsidRPr="00234AA1" w:rsidRDefault="00234AA1" w:rsidP="00234AA1">
      <w:pPr>
        <w:spacing w:line="360" w:lineRule="auto"/>
        <w:rPr>
          <w:rFonts w:ascii="Arial" w:hAnsi="Arial" w:cs="Arial"/>
          <w:noProof/>
          <w:sz w:val="24"/>
          <w:szCs w:val="24"/>
        </w:rPr>
      </w:pPr>
    </w:p>
    <w:p w14:paraId="22FCBA65" w14:textId="6D514673"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For</w:t>
      </w:r>
      <w:r w:rsidR="005E6D56">
        <w:rPr>
          <w:rFonts w:ascii="Arial" w:hAnsi="Arial" w:cs="Arial"/>
          <w:noProof/>
          <w:sz w:val="24"/>
          <w:szCs w:val="24"/>
        </w:rPr>
        <w:t xml:space="preserve"> </w:t>
      </w:r>
      <w:r>
        <w:rPr>
          <w:rFonts w:ascii="Arial" w:hAnsi="Arial" w:cs="Arial"/>
          <w:noProof/>
          <w:sz w:val="24"/>
          <w:szCs w:val="24"/>
        </w:rPr>
        <w:t>the estimate of the impact of different risk we use</w:t>
      </w:r>
    </w:p>
    <w:p w14:paraId="30D31217" w14:textId="010AA9A1" w:rsidR="00927FA4" w:rsidRPr="00542B72" w:rsidRDefault="00927FA4" w:rsidP="00927FA4">
      <w:pPr>
        <w:pStyle w:val="ListParagraph"/>
        <w:spacing w:line="360" w:lineRule="auto"/>
        <w:rPr>
          <w:rFonts w:ascii="Arial" w:hAnsi="Arial" w:cs="Arial"/>
          <w:b/>
          <w:noProof/>
          <w:sz w:val="24"/>
          <w:szCs w:val="24"/>
        </w:rPr>
      </w:pPr>
      <w:r w:rsidRPr="00542B72">
        <w:rPr>
          <w:rFonts w:ascii="Arial" w:hAnsi="Arial" w:cs="Arial"/>
          <w:b/>
          <w:noProof/>
          <w:sz w:val="24"/>
          <w:szCs w:val="24"/>
        </w:rPr>
        <w:t>Impact = Likelihood * Probability</w:t>
      </w:r>
    </w:p>
    <w:p w14:paraId="111A43C2" w14:textId="77777777" w:rsidR="00927FA4" w:rsidRDefault="00927FA4" w:rsidP="00927FA4">
      <w:pPr>
        <w:pStyle w:val="ListParagraph"/>
        <w:spacing w:line="360" w:lineRule="auto"/>
        <w:rPr>
          <w:rFonts w:ascii="Arial" w:hAnsi="Arial" w:cs="Arial"/>
          <w:noProof/>
          <w:sz w:val="24"/>
          <w:szCs w:val="24"/>
        </w:rPr>
      </w:pPr>
    </w:p>
    <w:p w14:paraId="29A911B8" w14:textId="7D109AAC"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Likelihood of risk and its value</w:t>
      </w:r>
    </w:p>
    <w:tbl>
      <w:tblPr>
        <w:tblStyle w:val="TableGrid"/>
        <w:tblW w:w="0" w:type="auto"/>
        <w:tblInd w:w="720" w:type="dxa"/>
        <w:tblLook w:val="04A0" w:firstRow="1" w:lastRow="0" w:firstColumn="1" w:lastColumn="0" w:noHBand="0" w:noVBand="1"/>
      </w:tblPr>
      <w:tblGrid>
        <w:gridCol w:w="4343"/>
        <w:gridCol w:w="4287"/>
      </w:tblGrid>
      <w:tr w:rsidR="00927FA4" w14:paraId="289B8BC9" w14:textId="77777777" w:rsidTr="00927FA4">
        <w:tc>
          <w:tcPr>
            <w:tcW w:w="4675" w:type="dxa"/>
          </w:tcPr>
          <w:p w14:paraId="1CEFBFB7" w14:textId="34075D2D"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Likelihood</w:t>
            </w:r>
          </w:p>
        </w:tc>
        <w:tc>
          <w:tcPr>
            <w:tcW w:w="4675" w:type="dxa"/>
          </w:tcPr>
          <w:p w14:paraId="349A9038" w14:textId="3E1FA733"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Value</w:t>
            </w:r>
          </w:p>
        </w:tc>
      </w:tr>
      <w:tr w:rsidR="00927FA4" w14:paraId="237EB41B" w14:textId="77777777" w:rsidTr="00927FA4">
        <w:tc>
          <w:tcPr>
            <w:tcW w:w="4675" w:type="dxa"/>
          </w:tcPr>
          <w:p w14:paraId="724E76E2" w14:textId="3AEB5534"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Low</w:t>
            </w:r>
          </w:p>
        </w:tc>
        <w:tc>
          <w:tcPr>
            <w:tcW w:w="4675" w:type="dxa"/>
          </w:tcPr>
          <w:p w14:paraId="4733A646" w14:textId="29B4C75C"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r>
      <w:tr w:rsidR="00927FA4" w14:paraId="79A96618" w14:textId="77777777" w:rsidTr="00927FA4">
        <w:tc>
          <w:tcPr>
            <w:tcW w:w="4675" w:type="dxa"/>
          </w:tcPr>
          <w:p w14:paraId="4ED04022" w14:textId="27BAE24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Medium</w:t>
            </w:r>
          </w:p>
        </w:tc>
        <w:tc>
          <w:tcPr>
            <w:tcW w:w="4675" w:type="dxa"/>
          </w:tcPr>
          <w:p w14:paraId="26392767" w14:textId="1750EFC3"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r>
      <w:tr w:rsidR="00927FA4" w14:paraId="1461BA84" w14:textId="77777777" w:rsidTr="00927FA4">
        <w:tc>
          <w:tcPr>
            <w:tcW w:w="4675" w:type="dxa"/>
          </w:tcPr>
          <w:p w14:paraId="72BE9217" w14:textId="17C989B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High</w:t>
            </w:r>
          </w:p>
        </w:tc>
        <w:tc>
          <w:tcPr>
            <w:tcW w:w="4675" w:type="dxa"/>
          </w:tcPr>
          <w:p w14:paraId="13F76170" w14:textId="170ACF6E"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r>
    </w:tbl>
    <w:p w14:paraId="5EED4460" w14:textId="37A61AC8" w:rsidR="00927FA4" w:rsidRDefault="00927FA4" w:rsidP="00927FA4">
      <w:pPr>
        <w:pStyle w:val="ListParagraph"/>
        <w:spacing w:line="360" w:lineRule="auto"/>
        <w:rPr>
          <w:rFonts w:ascii="Arial" w:hAnsi="Arial" w:cs="Arial"/>
          <w:noProof/>
          <w:sz w:val="24"/>
          <w:szCs w:val="24"/>
        </w:rPr>
      </w:pPr>
    </w:p>
    <w:p w14:paraId="7A5E3D90" w14:textId="71707D41" w:rsidR="00927FA4" w:rsidRDefault="00927FA4" w:rsidP="00927FA4">
      <w:pPr>
        <w:pStyle w:val="ListParagraph"/>
        <w:spacing w:line="360" w:lineRule="auto"/>
        <w:rPr>
          <w:rFonts w:ascii="Arial" w:hAnsi="Arial" w:cs="Arial"/>
          <w:noProof/>
          <w:sz w:val="24"/>
          <w:szCs w:val="24"/>
        </w:rPr>
      </w:pPr>
      <w:r>
        <w:rPr>
          <w:rFonts w:ascii="Arial" w:hAnsi="Arial" w:cs="Arial"/>
          <w:noProof/>
          <w:sz w:val="24"/>
          <w:szCs w:val="24"/>
        </w:rPr>
        <w:t>The consequence of risk and its value</w:t>
      </w:r>
    </w:p>
    <w:tbl>
      <w:tblPr>
        <w:tblStyle w:val="TableGrid"/>
        <w:tblW w:w="0" w:type="auto"/>
        <w:tblInd w:w="720" w:type="dxa"/>
        <w:tblLook w:val="04A0" w:firstRow="1" w:lastRow="0" w:firstColumn="1" w:lastColumn="0" w:noHBand="0" w:noVBand="1"/>
      </w:tblPr>
      <w:tblGrid>
        <w:gridCol w:w="4365"/>
        <w:gridCol w:w="4265"/>
      </w:tblGrid>
      <w:tr w:rsidR="00927FA4" w14:paraId="42F7DF9F" w14:textId="77777777" w:rsidTr="00927FA4">
        <w:tc>
          <w:tcPr>
            <w:tcW w:w="4675" w:type="dxa"/>
          </w:tcPr>
          <w:p w14:paraId="00A728FD" w14:textId="42F4F8B1"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Consequence</w:t>
            </w:r>
          </w:p>
        </w:tc>
        <w:tc>
          <w:tcPr>
            <w:tcW w:w="4675" w:type="dxa"/>
          </w:tcPr>
          <w:p w14:paraId="27DC2157" w14:textId="45848BF1" w:rsidR="00927FA4" w:rsidRPr="001E22F4" w:rsidRDefault="00927FA4"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Value</w:t>
            </w:r>
          </w:p>
        </w:tc>
      </w:tr>
      <w:tr w:rsidR="00927FA4" w14:paraId="1D4629C0" w14:textId="77777777" w:rsidTr="00927FA4">
        <w:tc>
          <w:tcPr>
            <w:tcW w:w="4675" w:type="dxa"/>
          </w:tcPr>
          <w:p w14:paraId="3A4AB403" w14:textId="1DF03DC6"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Very Low</w:t>
            </w:r>
          </w:p>
        </w:tc>
        <w:tc>
          <w:tcPr>
            <w:tcW w:w="4675" w:type="dxa"/>
          </w:tcPr>
          <w:p w14:paraId="5EE89FC5" w14:textId="5AEC43D3"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r>
      <w:tr w:rsidR="00927FA4" w14:paraId="325BDB81" w14:textId="77777777" w:rsidTr="00927FA4">
        <w:tc>
          <w:tcPr>
            <w:tcW w:w="4675" w:type="dxa"/>
          </w:tcPr>
          <w:p w14:paraId="27BC74C8" w14:textId="21D9F45C"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Low</w:t>
            </w:r>
          </w:p>
        </w:tc>
        <w:tc>
          <w:tcPr>
            <w:tcW w:w="4675" w:type="dxa"/>
          </w:tcPr>
          <w:p w14:paraId="03D8E1D2" w14:textId="34F2D37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r>
      <w:tr w:rsidR="00927FA4" w14:paraId="619A7389" w14:textId="77777777" w:rsidTr="00927FA4">
        <w:tc>
          <w:tcPr>
            <w:tcW w:w="4675" w:type="dxa"/>
          </w:tcPr>
          <w:p w14:paraId="0900AFC5" w14:textId="42714CF2"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Medium</w:t>
            </w:r>
          </w:p>
        </w:tc>
        <w:tc>
          <w:tcPr>
            <w:tcW w:w="4675" w:type="dxa"/>
          </w:tcPr>
          <w:p w14:paraId="7A63CC1D" w14:textId="62A73F9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r>
      <w:tr w:rsidR="00927FA4" w14:paraId="36AD9217" w14:textId="77777777" w:rsidTr="00927FA4">
        <w:tc>
          <w:tcPr>
            <w:tcW w:w="4675" w:type="dxa"/>
          </w:tcPr>
          <w:p w14:paraId="7D4F4A79" w14:textId="137F129A"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High</w:t>
            </w:r>
          </w:p>
        </w:tc>
        <w:tc>
          <w:tcPr>
            <w:tcW w:w="4675" w:type="dxa"/>
          </w:tcPr>
          <w:p w14:paraId="65E8FFE3" w14:textId="453F6902"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r>
      <w:tr w:rsidR="00927FA4" w14:paraId="12A5DF8C" w14:textId="77777777" w:rsidTr="00927FA4">
        <w:tc>
          <w:tcPr>
            <w:tcW w:w="4675" w:type="dxa"/>
          </w:tcPr>
          <w:p w14:paraId="3BCA420A" w14:textId="1A557167"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Very High</w:t>
            </w:r>
          </w:p>
        </w:tc>
        <w:tc>
          <w:tcPr>
            <w:tcW w:w="4675" w:type="dxa"/>
          </w:tcPr>
          <w:p w14:paraId="595450A0" w14:textId="2CAC53CF" w:rsidR="00927FA4" w:rsidRDefault="00927FA4"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r>
    </w:tbl>
    <w:p w14:paraId="117ED9F3" w14:textId="3FA50F25" w:rsidR="00927FA4" w:rsidRDefault="00927FA4" w:rsidP="00927FA4">
      <w:pPr>
        <w:pStyle w:val="ListParagraph"/>
        <w:spacing w:line="360" w:lineRule="auto"/>
        <w:rPr>
          <w:rFonts w:ascii="Arial" w:hAnsi="Arial" w:cs="Arial"/>
          <w:noProof/>
          <w:sz w:val="24"/>
          <w:szCs w:val="24"/>
        </w:rPr>
      </w:pPr>
    </w:p>
    <w:p w14:paraId="3A42DAAE" w14:textId="2C2D0482" w:rsidR="005E6D56" w:rsidRDefault="005E6D56" w:rsidP="00927FA4">
      <w:pPr>
        <w:pStyle w:val="ListParagraph"/>
        <w:spacing w:line="360" w:lineRule="auto"/>
        <w:rPr>
          <w:rFonts w:ascii="Arial" w:hAnsi="Arial" w:cs="Arial"/>
          <w:noProof/>
          <w:sz w:val="24"/>
          <w:szCs w:val="24"/>
        </w:rPr>
      </w:pPr>
      <w:r>
        <w:rPr>
          <w:rFonts w:ascii="Arial" w:hAnsi="Arial" w:cs="Arial"/>
          <w:noProof/>
          <w:sz w:val="24"/>
          <w:szCs w:val="24"/>
        </w:rPr>
        <w:t>Risk identification, calculating impact and alternative action for risks</w:t>
      </w:r>
    </w:p>
    <w:tbl>
      <w:tblPr>
        <w:tblStyle w:val="TableGrid"/>
        <w:tblW w:w="0" w:type="auto"/>
        <w:tblInd w:w="720" w:type="dxa"/>
        <w:tblLook w:val="04A0" w:firstRow="1" w:lastRow="0" w:firstColumn="1" w:lastColumn="0" w:noHBand="0" w:noVBand="1"/>
      </w:tblPr>
      <w:tblGrid>
        <w:gridCol w:w="617"/>
        <w:gridCol w:w="1680"/>
        <w:gridCol w:w="1416"/>
        <w:gridCol w:w="1790"/>
        <w:gridCol w:w="990"/>
        <w:gridCol w:w="2137"/>
      </w:tblGrid>
      <w:tr w:rsidR="005E6D56" w14:paraId="50B7B2E7" w14:textId="288CE457" w:rsidTr="005E6D56">
        <w:tc>
          <w:tcPr>
            <w:tcW w:w="617" w:type="dxa"/>
          </w:tcPr>
          <w:p w14:paraId="003587D3" w14:textId="43FE30E7"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S.N</w:t>
            </w:r>
          </w:p>
        </w:tc>
        <w:tc>
          <w:tcPr>
            <w:tcW w:w="1813" w:type="dxa"/>
          </w:tcPr>
          <w:p w14:paraId="20A85543" w14:textId="04EDC987"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Risk</w:t>
            </w:r>
          </w:p>
        </w:tc>
        <w:tc>
          <w:tcPr>
            <w:tcW w:w="1297" w:type="dxa"/>
          </w:tcPr>
          <w:p w14:paraId="74DBBA3D" w14:textId="7D582E76"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Likelihood</w:t>
            </w:r>
          </w:p>
        </w:tc>
        <w:tc>
          <w:tcPr>
            <w:tcW w:w="1698" w:type="dxa"/>
          </w:tcPr>
          <w:p w14:paraId="2C84A8A7" w14:textId="36A3C981"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Consequence</w:t>
            </w:r>
          </w:p>
        </w:tc>
        <w:tc>
          <w:tcPr>
            <w:tcW w:w="240" w:type="dxa"/>
          </w:tcPr>
          <w:p w14:paraId="7846D71F" w14:textId="43068B73"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Impact</w:t>
            </w:r>
          </w:p>
        </w:tc>
        <w:tc>
          <w:tcPr>
            <w:tcW w:w="2965" w:type="dxa"/>
          </w:tcPr>
          <w:p w14:paraId="4020A829" w14:textId="1113E39E" w:rsidR="005E6D56" w:rsidRPr="001E22F4" w:rsidRDefault="005E6D56" w:rsidP="00927FA4">
            <w:pPr>
              <w:pStyle w:val="ListParagraph"/>
              <w:spacing w:line="360" w:lineRule="auto"/>
              <w:ind w:left="0"/>
              <w:rPr>
                <w:rFonts w:ascii="Arial" w:hAnsi="Arial" w:cs="Arial"/>
                <w:b/>
                <w:noProof/>
                <w:sz w:val="24"/>
                <w:szCs w:val="24"/>
              </w:rPr>
            </w:pPr>
            <w:r w:rsidRPr="001E22F4">
              <w:rPr>
                <w:rFonts w:ascii="Arial" w:hAnsi="Arial" w:cs="Arial"/>
                <w:b/>
                <w:noProof/>
                <w:sz w:val="24"/>
                <w:szCs w:val="24"/>
              </w:rPr>
              <w:t>Action</w:t>
            </w:r>
          </w:p>
        </w:tc>
      </w:tr>
      <w:tr w:rsidR="005E6D56" w14:paraId="37192DB9" w14:textId="3FDFFC78" w:rsidTr="005E6D56">
        <w:tc>
          <w:tcPr>
            <w:tcW w:w="617" w:type="dxa"/>
          </w:tcPr>
          <w:p w14:paraId="32571E76" w14:textId="626D569E"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813" w:type="dxa"/>
          </w:tcPr>
          <w:p w14:paraId="533866D7" w14:textId="402F56A8"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Limited time</w:t>
            </w:r>
          </w:p>
        </w:tc>
        <w:tc>
          <w:tcPr>
            <w:tcW w:w="1297" w:type="dxa"/>
          </w:tcPr>
          <w:p w14:paraId="35CE1502" w14:textId="731C3E20"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3E08AB78" w14:textId="1D883C53"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6DA6E7D8" w14:textId="0E7F08C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8</w:t>
            </w:r>
          </w:p>
        </w:tc>
        <w:tc>
          <w:tcPr>
            <w:tcW w:w="2965" w:type="dxa"/>
          </w:tcPr>
          <w:p w14:paraId="0EE55DB1" w14:textId="579434BF"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Every step of the project should be completed in the assigned time.</w:t>
            </w:r>
          </w:p>
        </w:tc>
      </w:tr>
      <w:tr w:rsidR="005E6D56" w14:paraId="195A0724" w14:textId="1047F777" w:rsidTr="005E6D56">
        <w:tc>
          <w:tcPr>
            <w:tcW w:w="617" w:type="dxa"/>
          </w:tcPr>
          <w:p w14:paraId="5BFBED8B" w14:textId="17A0DA8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813" w:type="dxa"/>
          </w:tcPr>
          <w:p w14:paraId="6AD4D771" w14:textId="7DA0765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Equipment failure</w:t>
            </w:r>
          </w:p>
        </w:tc>
        <w:tc>
          <w:tcPr>
            <w:tcW w:w="1297" w:type="dxa"/>
          </w:tcPr>
          <w:p w14:paraId="025A041D" w14:textId="093FB754"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525C7BF7" w14:textId="6C68BEC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40" w:type="dxa"/>
          </w:tcPr>
          <w:p w14:paraId="410C8BBF" w14:textId="096B80AF"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965" w:type="dxa"/>
          </w:tcPr>
          <w:p w14:paraId="33ED517E" w14:textId="61D49F09"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Backup of projects regularly in google drive and GitHub.</w:t>
            </w:r>
          </w:p>
        </w:tc>
      </w:tr>
      <w:tr w:rsidR="005E6D56" w14:paraId="1A948464" w14:textId="325C30A2" w:rsidTr="005E6D56">
        <w:tc>
          <w:tcPr>
            <w:tcW w:w="617" w:type="dxa"/>
          </w:tcPr>
          <w:p w14:paraId="2DD0A102" w14:textId="10EBE21B"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c>
          <w:tcPr>
            <w:tcW w:w="1813" w:type="dxa"/>
          </w:tcPr>
          <w:p w14:paraId="37BD94A8" w14:textId="68FB1822"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Malicious attack</w:t>
            </w:r>
          </w:p>
        </w:tc>
        <w:tc>
          <w:tcPr>
            <w:tcW w:w="1297" w:type="dxa"/>
          </w:tcPr>
          <w:p w14:paraId="7EFCBD14" w14:textId="03D9B61C"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40EEB67B" w14:textId="522BF6E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3</w:t>
            </w:r>
          </w:p>
        </w:tc>
        <w:tc>
          <w:tcPr>
            <w:tcW w:w="240" w:type="dxa"/>
          </w:tcPr>
          <w:p w14:paraId="20DB5D3C" w14:textId="7BAC1EF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2965" w:type="dxa"/>
          </w:tcPr>
          <w:p w14:paraId="15C272DF" w14:textId="5F0BEB6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 xml:space="preserve">Advanced security and </w:t>
            </w:r>
            <w:r>
              <w:rPr>
                <w:rFonts w:ascii="Arial" w:hAnsi="Arial" w:cs="Arial"/>
                <w:noProof/>
                <w:sz w:val="24"/>
                <w:szCs w:val="24"/>
              </w:rPr>
              <w:lastRenderedPageBreak/>
              <w:t>Encryption of data.</w:t>
            </w:r>
          </w:p>
        </w:tc>
      </w:tr>
      <w:tr w:rsidR="005E6D56" w14:paraId="1DFB2DF0" w14:textId="5FBD9B71" w:rsidTr="005E6D56">
        <w:tc>
          <w:tcPr>
            <w:tcW w:w="617" w:type="dxa"/>
          </w:tcPr>
          <w:p w14:paraId="4EA7AFA4" w14:textId="444DEBB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1813" w:type="dxa"/>
          </w:tcPr>
          <w:p w14:paraId="120A1314" w14:textId="33EB6992"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Human errors</w:t>
            </w:r>
          </w:p>
        </w:tc>
        <w:tc>
          <w:tcPr>
            <w:tcW w:w="1297" w:type="dxa"/>
          </w:tcPr>
          <w:p w14:paraId="278A9A58" w14:textId="693DCBA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0B4FDEAA" w14:textId="02BA6F5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40" w:type="dxa"/>
          </w:tcPr>
          <w:p w14:paraId="121DD82F" w14:textId="454DC30E"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965" w:type="dxa"/>
          </w:tcPr>
          <w:p w14:paraId="0801345E" w14:textId="7C212A78"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Testing and review each step of the project.</w:t>
            </w:r>
          </w:p>
        </w:tc>
      </w:tr>
      <w:tr w:rsidR="005E6D56" w14:paraId="1E9C9A42" w14:textId="3142A65B" w:rsidTr="005E6D56">
        <w:tc>
          <w:tcPr>
            <w:tcW w:w="617" w:type="dxa"/>
          </w:tcPr>
          <w:p w14:paraId="481DFFC4" w14:textId="7C58B760"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1813" w:type="dxa"/>
          </w:tcPr>
          <w:p w14:paraId="41E9E928" w14:textId="5C2A1151" w:rsidR="005E6D56" w:rsidRDefault="005E6D56" w:rsidP="005E6D56">
            <w:pPr>
              <w:pStyle w:val="ListParagraph"/>
              <w:spacing w:line="360" w:lineRule="auto"/>
              <w:ind w:left="0"/>
              <w:rPr>
                <w:rFonts w:ascii="Arial" w:hAnsi="Arial" w:cs="Arial"/>
                <w:noProof/>
                <w:sz w:val="24"/>
                <w:szCs w:val="24"/>
              </w:rPr>
            </w:pPr>
            <w:r>
              <w:rPr>
                <w:rFonts w:ascii="Arial" w:hAnsi="Arial" w:cs="Arial"/>
                <w:noProof/>
                <w:sz w:val="24"/>
                <w:szCs w:val="24"/>
              </w:rPr>
              <w:t>Unauthorized access</w:t>
            </w:r>
          </w:p>
        </w:tc>
        <w:tc>
          <w:tcPr>
            <w:tcW w:w="1297" w:type="dxa"/>
          </w:tcPr>
          <w:p w14:paraId="45A26D09" w14:textId="2E98EF7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033DD361" w14:textId="10E17965"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5</w:t>
            </w:r>
          </w:p>
        </w:tc>
        <w:tc>
          <w:tcPr>
            <w:tcW w:w="240" w:type="dxa"/>
          </w:tcPr>
          <w:p w14:paraId="75E2F34C" w14:textId="144E226D"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10</w:t>
            </w:r>
          </w:p>
        </w:tc>
        <w:tc>
          <w:tcPr>
            <w:tcW w:w="2965" w:type="dxa"/>
          </w:tcPr>
          <w:p w14:paraId="64F4D157" w14:textId="1FA0A07E" w:rsidR="005E6D56" w:rsidRDefault="005E6D56" w:rsidP="00912E6B">
            <w:pPr>
              <w:pStyle w:val="ListParagraph"/>
              <w:spacing w:line="360" w:lineRule="auto"/>
              <w:ind w:left="0"/>
              <w:rPr>
                <w:rFonts w:ascii="Arial" w:hAnsi="Arial" w:cs="Arial"/>
                <w:noProof/>
                <w:sz w:val="24"/>
                <w:szCs w:val="24"/>
              </w:rPr>
            </w:pPr>
            <w:r>
              <w:rPr>
                <w:rFonts w:ascii="Arial" w:hAnsi="Arial" w:cs="Arial"/>
                <w:noProof/>
                <w:sz w:val="24"/>
                <w:szCs w:val="24"/>
              </w:rPr>
              <w:t xml:space="preserve">Secure the system with </w:t>
            </w:r>
            <w:r w:rsidR="00973B55">
              <w:rPr>
                <w:rFonts w:ascii="Arial" w:hAnsi="Arial" w:cs="Arial"/>
                <w:noProof/>
                <w:sz w:val="24"/>
                <w:szCs w:val="24"/>
              </w:rPr>
              <w:t xml:space="preserve">a </w:t>
            </w:r>
            <w:r w:rsidR="00912E6B">
              <w:rPr>
                <w:rFonts w:ascii="Arial" w:hAnsi="Arial" w:cs="Arial"/>
                <w:noProof/>
                <w:sz w:val="24"/>
                <w:szCs w:val="24"/>
              </w:rPr>
              <w:t>strong password and encryption of data.</w:t>
            </w:r>
          </w:p>
        </w:tc>
      </w:tr>
      <w:tr w:rsidR="005E6D56" w14:paraId="4C17539B" w14:textId="1F0FE01B" w:rsidTr="005E6D56">
        <w:tc>
          <w:tcPr>
            <w:tcW w:w="617" w:type="dxa"/>
          </w:tcPr>
          <w:p w14:paraId="78D692E4" w14:textId="727FCD4A"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1813" w:type="dxa"/>
          </w:tcPr>
          <w:p w14:paraId="5ACE2884" w14:textId="6803ED26" w:rsidR="005E6D56" w:rsidRDefault="00912E6B" w:rsidP="00912E6B">
            <w:pPr>
              <w:pStyle w:val="ListParagraph"/>
              <w:spacing w:line="360" w:lineRule="auto"/>
              <w:ind w:left="0"/>
              <w:rPr>
                <w:rFonts w:ascii="Arial" w:hAnsi="Arial" w:cs="Arial"/>
                <w:noProof/>
                <w:sz w:val="24"/>
                <w:szCs w:val="24"/>
              </w:rPr>
            </w:pPr>
            <w:r>
              <w:rPr>
                <w:rFonts w:ascii="Arial" w:hAnsi="Arial" w:cs="Arial"/>
                <w:noProof/>
                <w:sz w:val="24"/>
                <w:szCs w:val="24"/>
              </w:rPr>
              <w:t>Data Breach</w:t>
            </w:r>
          </w:p>
        </w:tc>
        <w:tc>
          <w:tcPr>
            <w:tcW w:w="1297" w:type="dxa"/>
          </w:tcPr>
          <w:p w14:paraId="31F53B2D" w14:textId="57D1BAE5"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1698" w:type="dxa"/>
          </w:tcPr>
          <w:p w14:paraId="27EC046B" w14:textId="0CAEF54C"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247232E5" w14:textId="587AF503"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6</w:t>
            </w:r>
          </w:p>
        </w:tc>
        <w:tc>
          <w:tcPr>
            <w:tcW w:w="2965" w:type="dxa"/>
          </w:tcPr>
          <w:p w14:paraId="3F153C0F" w14:textId="365A3307"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Strong rules, security policy, and implementation.</w:t>
            </w:r>
          </w:p>
        </w:tc>
      </w:tr>
      <w:tr w:rsidR="00912E6B" w14:paraId="6BA7FF07" w14:textId="77777777" w:rsidTr="005E6D56">
        <w:tc>
          <w:tcPr>
            <w:tcW w:w="617" w:type="dxa"/>
          </w:tcPr>
          <w:p w14:paraId="75FFAF38" w14:textId="0CF88789"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7</w:t>
            </w:r>
          </w:p>
        </w:tc>
        <w:tc>
          <w:tcPr>
            <w:tcW w:w="1813" w:type="dxa"/>
          </w:tcPr>
          <w:p w14:paraId="6CF1F991" w14:textId="129ADAB1"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Cost</w:t>
            </w:r>
          </w:p>
        </w:tc>
        <w:tc>
          <w:tcPr>
            <w:tcW w:w="1297" w:type="dxa"/>
          </w:tcPr>
          <w:p w14:paraId="1A002431" w14:textId="59C4725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127930AA" w14:textId="62C2E000"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40" w:type="dxa"/>
          </w:tcPr>
          <w:p w14:paraId="4E4C9A76" w14:textId="0EA072CA"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2</w:t>
            </w:r>
          </w:p>
        </w:tc>
        <w:tc>
          <w:tcPr>
            <w:tcW w:w="2965" w:type="dxa"/>
          </w:tcPr>
          <w:p w14:paraId="6BCE7D40" w14:textId="24ED7E30"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Proper analysis of cost before starting the project.</w:t>
            </w:r>
          </w:p>
        </w:tc>
      </w:tr>
      <w:tr w:rsidR="00912E6B" w14:paraId="273DE7F6" w14:textId="77777777" w:rsidTr="005E6D56">
        <w:tc>
          <w:tcPr>
            <w:tcW w:w="617" w:type="dxa"/>
          </w:tcPr>
          <w:p w14:paraId="0B18704B" w14:textId="35744AF7" w:rsidR="005E6D56" w:rsidRDefault="005E6D56" w:rsidP="00927FA4">
            <w:pPr>
              <w:pStyle w:val="ListParagraph"/>
              <w:spacing w:line="360" w:lineRule="auto"/>
              <w:ind w:left="0"/>
              <w:rPr>
                <w:rFonts w:ascii="Arial" w:hAnsi="Arial" w:cs="Arial"/>
                <w:noProof/>
                <w:sz w:val="24"/>
                <w:szCs w:val="24"/>
              </w:rPr>
            </w:pPr>
            <w:r>
              <w:rPr>
                <w:rFonts w:ascii="Arial" w:hAnsi="Arial" w:cs="Arial"/>
                <w:noProof/>
                <w:sz w:val="24"/>
                <w:szCs w:val="24"/>
              </w:rPr>
              <w:t>8</w:t>
            </w:r>
          </w:p>
        </w:tc>
        <w:tc>
          <w:tcPr>
            <w:tcW w:w="1813" w:type="dxa"/>
          </w:tcPr>
          <w:p w14:paraId="43989F60" w14:textId="648F3687" w:rsidR="005E6D56" w:rsidRDefault="00912E6B" w:rsidP="00912E6B">
            <w:pPr>
              <w:pStyle w:val="ListParagraph"/>
              <w:spacing w:line="360" w:lineRule="auto"/>
              <w:ind w:left="0"/>
              <w:rPr>
                <w:rFonts w:ascii="Arial" w:hAnsi="Arial" w:cs="Arial"/>
                <w:noProof/>
                <w:sz w:val="24"/>
                <w:szCs w:val="24"/>
              </w:rPr>
            </w:pPr>
            <w:r>
              <w:rPr>
                <w:rFonts w:ascii="Arial" w:hAnsi="Arial" w:cs="Arial"/>
                <w:noProof/>
                <w:sz w:val="24"/>
                <w:szCs w:val="24"/>
              </w:rPr>
              <w:t>Natural calamities</w:t>
            </w:r>
          </w:p>
        </w:tc>
        <w:tc>
          <w:tcPr>
            <w:tcW w:w="1297" w:type="dxa"/>
          </w:tcPr>
          <w:p w14:paraId="5126ED35" w14:textId="569A3CA8"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1</w:t>
            </w:r>
          </w:p>
        </w:tc>
        <w:tc>
          <w:tcPr>
            <w:tcW w:w="1698" w:type="dxa"/>
          </w:tcPr>
          <w:p w14:paraId="5D66E118" w14:textId="7615DE2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40" w:type="dxa"/>
          </w:tcPr>
          <w:p w14:paraId="4ED64390" w14:textId="7AF28CFE"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4</w:t>
            </w:r>
          </w:p>
        </w:tc>
        <w:tc>
          <w:tcPr>
            <w:tcW w:w="2965" w:type="dxa"/>
          </w:tcPr>
          <w:p w14:paraId="0CEAD018" w14:textId="4E70B3DD" w:rsidR="005E6D56" w:rsidRDefault="00912E6B" w:rsidP="00927FA4">
            <w:pPr>
              <w:pStyle w:val="ListParagraph"/>
              <w:spacing w:line="360" w:lineRule="auto"/>
              <w:ind w:left="0"/>
              <w:rPr>
                <w:rFonts w:ascii="Arial" w:hAnsi="Arial" w:cs="Arial"/>
                <w:noProof/>
                <w:sz w:val="24"/>
                <w:szCs w:val="24"/>
              </w:rPr>
            </w:pPr>
            <w:r>
              <w:rPr>
                <w:rFonts w:ascii="Arial" w:hAnsi="Arial" w:cs="Arial"/>
                <w:noProof/>
                <w:sz w:val="24"/>
                <w:szCs w:val="24"/>
              </w:rPr>
              <w:t>Safe working environment and backup project daily.</w:t>
            </w:r>
          </w:p>
        </w:tc>
      </w:tr>
    </w:tbl>
    <w:p w14:paraId="5612C1B9" w14:textId="77777777" w:rsidR="005E6D56" w:rsidRDefault="005E6D56" w:rsidP="00927FA4">
      <w:pPr>
        <w:pStyle w:val="ListParagraph"/>
        <w:spacing w:line="360" w:lineRule="auto"/>
        <w:rPr>
          <w:rFonts w:ascii="Arial" w:hAnsi="Arial" w:cs="Arial"/>
          <w:noProof/>
          <w:sz w:val="24"/>
          <w:szCs w:val="24"/>
        </w:rPr>
      </w:pPr>
    </w:p>
    <w:p w14:paraId="702B3A5D" w14:textId="2D953106" w:rsidR="00927FA4" w:rsidRDefault="00927FA4" w:rsidP="00927FA4">
      <w:pPr>
        <w:pStyle w:val="ListParagraph"/>
        <w:spacing w:line="360" w:lineRule="auto"/>
        <w:rPr>
          <w:rFonts w:ascii="Arial" w:hAnsi="Arial" w:cs="Arial"/>
          <w:noProof/>
          <w:sz w:val="24"/>
          <w:szCs w:val="24"/>
        </w:rPr>
      </w:pPr>
    </w:p>
    <w:p w14:paraId="002705CD" w14:textId="79F87030" w:rsidR="00927FA4" w:rsidRDefault="00927FA4" w:rsidP="00D0379B">
      <w:pPr>
        <w:spacing w:line="360" w:lineRule="auto"/>
        <w:rPr>
          <w:rFonts w:ascii="Arial" w:hAnsi="Arial" w:cs="Arial"/>
          <w:noProof/>
          <w:sz w:val="24"/>
          <w:szCs w:val="24"/>
        </w:rPr>
      </w:pPr>
    </w:p>
    <w:p w14:paraId="4AF4D37A" w14:textId="2D61DAD8" w:rsidR="00D0379B" w:rsidRDefault="00D0379B" w:rsidP="00D0379B">
      <w:pPr>
        <w:spacing w:line="360" w:lineRule="auto"/>
        <w:rPr>
          <w:rFonts w:ascii="Arial" w:hAnsi="Arial" w:cs="Arial"/>
          <w:noProof/>
          <w:sz w:val="24"/>
          <w:szCs w:val="24"/>
        </w:rPr>
      </w:pPr>
    </w:p>
    <w:p w14:paraId="1E155D0C" w14:textId="349F6143" w:rsidR="00D0379B" w:rsidRDefault="00D0379B" w:rsidP="00D0379B">
      <w:pPr>
        <w:spacing w:line="360" w:lineRule="auto"/>
        <w:rPr>
          <w:rFonts w:ascii="Arial" w:hAnsi="Arial" w:cs="Arial"/>
          <w:noProof/>
          <w:sz w:val="24"/>
          <w:szCs w:val="24"/>
        </w:rPr>
      </w:pPr>
    </w:p>
    <w:p w14:paraId="61632141" w14:textId="497DC5BF" w:rsidR="00D0379B" w:rsidRDefault="00D0379B" w:rsidP="00D0379B">
      <w:pPr>
        <w:spacing w:line="360" w:lineRule="auto"/>
        <w:rPr>
          <w:rFonts w:ascii="Arial" w:hAnsi="Arial" w:cs="Arial"/>
          <w:noProof/>
          <w:sz w:val="24"/>
          <w:szCs w:val="24"/>
        </w:rPr>
      </w:pPr>
    </w:p>
    <w:p w14:paraId="79181C81" w14:textId="322F26E8" w:rsidR="005103DB" w:rsidRDefault="005103DB" w:rsidP="00D0379B">
      <w:pPr>
        <w:spacing w:line="360" w:lineRule="auto"/>
        <w:rPr>
          <w:rFonts w:ascii="Arial" w:hAnsi="Arial" w:cs="Arial"/>
          <w:noProof/>
          <w:sz w:val="24"/>
          <w:szCs w:val="24"/>
        </w:rPr>
      </w:pPr>
    </w:p>
    <w:p w14:paraId="55F45591" w14:textId="77777777" w:rsidR="005103DB" w:rsidRDefault="005103DB" w:rsidP="00D0379B">
      <w:pPr>
        <w:spacing w:line="360" w:lineRule="auto"/>
        <w:rPr>
          <w:rFonts w:ascii="Arial" w:hAnsi="Arial" w:cs="Arial"/>
          <w:noProof/>
          <w:sz w:val="24"/>
          <w:szCs w:val="24"/>
        </w:rPr>
      </w:pPr>
    </w:p>
    <w:p w14:paraId="78AFE3B4" w14:textId="081CD079" w:rsidR="00D0379B" w:rsidRPr="009E6663" w:rsidRDefault="00D0379B" w:rsidP="009E6663">
      <w:pPr>
        <w:pStyle w:val="Heading1"/>
        <w:rPr>
          <w:rFonts w:ascii="Arial" w:hAnsi="Arial" w:cs="Arial"/>
          <w:noProof/>
        </w:rPr>
      </w:pPr>
      <w:bookmarkStart w:id="58" w:name="_Toc5466796"/>
      <w:r w:rsidRPr="009E6663">
        <w:rPr>
          <w:rFonts w:ascii="Arial" w:hAnsi="Arial" w:cs="Arial"/>
          <w:noProof/>
        </w:rPr>
        <w:lastRenderedPageBreak/>
        <w:t>Chapter 6: Configuration management</w:t>
      </w:r>
      <w:bookmarkEnd w:id="58"/>
    </w:p>
    <w:p w14:paraId="6E87CC7C" w14:textId="6546C575" w:rsidR="00D0379B" w:rsidRDefault="00D0379B" w:rsidP="00D0379B">
      <w:pPr>
        <w:pStyle w:val="ListParagraph"/>
        <w:spacing w:line="360" w:lineRule="auto"/>
        <w:rPr>
          <w:rFonts w:ascii="Arial" w:hAnsi="Arial" w:cs="Arial"/>
          <w:noProof/>
          <w:sz w:val="24"/>
          <w:szCs w:val="24"/>
        </w:rPr>
      </w:pPr>
    </w:p>
    <w:p w14:paraId="67120D44" w14:textId="065A19B3" w:rsidR="00D0379B" w:rsidRDefault="00D0379B" w:rsidP="00D0379B">
      <w:pPr>
        <w:pStyle w:val="ListParagraph"/>
        <w:spacing w:line="360" w:lineRule="auto"/>
        <w:rPr>
          <w:rFonts w:ascii="Arial" w:hAnsi="Arial" w:cs="Arial"/>
          <w:noProof/>
          <w:sz w:val="24"/>
          <w:szCs w:val="24"/>
        </w:rPr>
      </w:pPr>
      <w:r>
        <w:rPr>
          <w:rFonts w:ascii="Arial" w:hAnsi="Arial" w:cs="Arial"/>
          <w:noProof/>
          <w:sz w:val="24"/>
          <w:szCs w:val="24"/>
        </w:rPr>
        <w:t>Configuration management is the collection of activities, tools, processe</w:t>
      </w:r>
      <w:r w:rsidR="00485E62">
        <w:rPr>
          <w:rFonts w:ascii="Arial" w:hAnsi="Arial" w:cs="Arial"/>
          <w:noProof/>
          <w:sz w:val="24"/>
          <w:szCs w:val="24"/>
        </w:rPr>
        <w:t>s</w:t>
      </w:r>
      <w:r>
        <w:rPr>
          <w:rFonts w:ascii="Arial" w:hAnsi="Arial" w:cs="Arial"/>
          <w:noProof/>
          <w:sz w:val="24"/>
          <w:szCs w:val="24"/>
        </w:rPr>
        <w:t>, and methods. That can be used by project practitioners during the project life cycle to manage items. It also ensures consistency of a products performance and its functional and physical attributes with its requirements, design and operational information throughout its life.</w:t>
      </w:r>
      <w:hyperlink w:anchor="configuration" w:history="1">
        <w:sdt>
          <w:sdtPr>
            <w:rPr>
              <w:rStyle w:val="Hyperlink"/>
              <w:rFonts w:ascii="Arial" w:hAnsi="Arial" w:cs="Arial"/>
              <w:noProof/>
              <w:sz w:val="24"/>
              <w:szCs w:val="24"/>
            </w:rPr>
            <w:id w:val="-1065256586"/>
            <w:citation/>
          </w:sdtPr>
          <w:sdtContent>
            <w:r w:rsidR="001C0B5B" w:rsidRPr="00C80A0C">
              <w:rPr>
                <w:rStyle w:val="Hyperlink"/>
                <w:rFonts w:ascii="Arial" w:hAnsi="Arial" w:cs="Arial"/>
                <w:noProof/>
                <w:sz w:val="24"/>
                <w:szCs w:val="24"/>
              </w:rPr>
              <w:fldChar w:fldCharType="begin"/>
            </w:r>
            <w:r w:rsidR="001C0B5B" w:rsidRPr="00C80A0C">
              <w:rPr>
                <w:rStyle w:val="Hyperlink"/>
                <w:rFonts w:ascii="Arial" w:hAnsi="Arial" w:cs="Arial"/>
                <w:noProof/>
                <w:sz w:val="24"/>
                <w:szCs w:val="24"/>
              </w:rPr>
              <w:instrText xml:space="preserve"> CITATION int16 \l 1033 </w:instrText>
            </w:r>
            <w:r w:rsidR="001C0B5B" w:rsidRPr="00C80A0C">
              <w:rPr>
                <w:rStyle w:val="Hyperlink"/>
                <w:rFonts w:ascii="Arial" w:hAnsi="Arial" w:cs="Arial"/>
                <w:noProof/>
                <w:sz w:val="24"/>
                <w:szCs w:val="24"/>
              </w:rPr>
              <w:fldChar w:fldCharType="separate"/>
            </w:r>
            <w:r w:rsidR="00C80A0C">
              <w:rPr>
                <w:rStyle w:val="Hyperlink"/>
                <w:rFonts w:ascii="Arial" w:hAnsi="Arial" w:cs="Arial"/>
                <w:noProof/>
                <w:sz w:val="24"/>
                <w:szCs w:val="24"/>
              </w:rPr>
              <w:t xml:space="preserve"> </w:t>
            </w:r>
            <w:r w:rsidR="00C80A0C" w:rsidRPr="00C80A0C">
              <w:rPr>
                <w:rFonts w:ascii="Arial" w:hAnsi="Arial" w:cs="Arial"/>
                <w:noProof/>
                <w:color w:val="1F4E79" w:themeColor="accent1" w:themeShade="80"/>
                <w:sz w:val="24"/>
                <w:szCs w:val="24"/>
              </w:rPr>
              <w:t>(Anon., 2016)</w:t>
            </w:r>
            <w:r w:rsidR="001C0B5B" w:rsidRPr="00C80A0C">
              <w:rPr>
                <w:rStyle w:val="Hyperlink"/>
                <w:rFonts w:ascii="Arial" w:hAnsi="Arial" w:cs="Arial"/>
                <w:noProof/>
                <w:sz w:val="24"/>
                <w:szCs w:val="24"/>
              </w:rPr>
              <w:fldChar w:fldCharType="end"/>
            </w:r>
          </w:sdtContent>
        </w:sdt>
      </w:hyperlink>
    </w:p>
    <w:p w14:paraId="7E46EFE9" w14:textId="64150ED1" w:rsidR="009E6663" w:rsidRDefault="009E6663" w:rsidP="00D0379B">
      <w:pPr>
        <w:pStyle w:val="ListParagraph"/>
        <w:spacing w:line="360" w:lineRule="auto"/>
        <w:rPr>
          <w:rFonts w:ascii="Arial" w:hAnsi="Arial" w:cs="Arial"/>
          <w:noProof/>
          <w:sz w:val="24"/>
          <w:szCs w:val="24"/>
        </w:rPr>
      </w:pPr>
    </w:p>
    <w:p w14:paraId="16E64D75" w14:textId="1C3639B4" w:rsidR="009E6663" w:rsidRDefault="009E6663" w:rsidP="00D0379B">
      <w:pPr>
        <w:pStyle w:val="ListParagraph"/>
        <w:spacing w:line="360" w:lineRule="auto"/>
        <w:rPr>
          <w:rFonts w:ascii="Arial" w:hAnsi="Arial" w:cs="Arial"/>
          <w:noProof/>
          <w:sz w:val="24"/>
          <w:szCs w:val="24"/>
        </w:rPr>
      </w:pPr>
    </w:p>
    <w:p w14:paraId="5F25AFEC" w14:textId="59439F4E" w:rsidR="009E6663" w:rsidRDefault="009E6663" w:rsidP="009E6663">
      <w:pPr>
        <w:pStyle w:val="Heading1"/>
        <w:rPr>
          <w:rFonts w:ascii="Arial" w:hAnsi="Arial" w:cs="Arial"/>
          <w:noProof/>
        </w:rPr>
      </w:pPr>
      <w:bookmarkStart w:id="59" w:name="_Toc5466797"/>
      <w:r w:rsidRPr="009E6663">
        <w:rPr>
          <w:rFonts w:ascii="Arial" w:hAnsi="Arial" w:cs="Arial"/>
          <w:noProof/>
        </w:rPr>
        <w:t>Chapter 7: Conclusion</w:t>
      </w:r>
      <w:bookmarkEnd w:id="59"/>
    </w:p>
    <w:p w14:paraId="12435964" w14:textId="77777777" w:rsidR="00992C38" w:rsidRPr="00992C38" w:rsidRDefault="00992C38" w:rsidP="00992C38"/>
    <w:p w14:paraId="416A6391" w14:textId="7B4592DC" w:rsidR="00D0379B" w:rsidRDefault="00992C38" w:rsidP="00D0379B">
      <w:pPr>
        <w:pStyle w:val="ListParagraph"/>
        <w:spacing w:line="360" w:lineRule="auto"/>
        <w:rPr>
          <w:rFonts w:ascii="Arial" w:hAnsi="Arial" w:cs="Arial"/>
          <w:noProof/>
          <w:sz w:val="24"/>
          <w:szCs w:val="24"/>
        </w:rPr>
      </w:pPr>
      <w:r>
        <w:rPr>
          <w:rFonts w:ascii="Arial" w:hAnsi="Arial" w:cs="Arial"/>
          <w:noProof/>
          <w:sz w:val="24"/>
          <w:szCs w:val="24"/>
        </w:rPr>
        <w:t>By making detail study of the project form the different aspects. I have decided that I will be using structural, behavioral and UI design as for design. For the methodology and architecture, the waterfall model and client-server architecture will be used. As for coding and database build, various types of tools will be used. And, for the successful completion of the project, I have done Work Breakdown Structure(WBS) and time frame estimation for the stages and sub-stages of the project in the Gantt Chart Timeline.</w:t>
      </w:r>
    </w:p>
    <w:p w14:paraId="22B1407C" w14:textId="55196D64" w:rsidR="00992C38" w:rsidRDefault="00992C38" w:rsidP="00D0379B">
      <w:pPr>
        <w:pStyle w:val="ListParagraph"/>
        <w:spacing w:line="360" w:lineRule="auto"/>
        <w:rPr>
          <w:rFonts w:ascii="Arial" w:hAnsi="Arial" w:cs="Arial"/>
          <w:noProof/>
          <w:sz w:val="24"/>
          <w:szCs w:val="24"/>
        </w:rPr>
      </w:pPr>
    </w:p>
    <w:p w14:paraId="4B868951" w14:textId="3C081E09" w:rsidR="00992C38" w:rsidRPr="00D0379B" w:rsidRDefault="00992C38" w:rsidP="00D0379B">
      <w:pPr>
        <w:pStyle w:val="ListParagraph"/>
        <w:spacing w:line="360" w:lineRule="auto"/>
        <w:rPr>
          <w:rFonts w:ascii="Arial" w:hAnsi="Arial" w:cs="Arial"/>
          <w:noProof/>
          <w:sz w:val="24"/>
          <w:szCs w:val="24"/>
        </w:rPr>
      </w:pPr>
      <w:r>
        <w:rPr>
          <w:rFonts w:ascii="Arial" w:hAnsi="Arial" w:cs="Arial"/>
          <w:noProof/>
          <w:sz w:val="24"/>
          <w:szCs w:val="24"/>
        </w:rPr>
        <w:t>By doing all this activity t</w:t>
      </w:r>
      <w:r w:rsidR="00AF6FE8">
        <w:rPr>
          <w:rFonts w:ascii="Arial" w:hAnsi="Arial" w:cs="Arial"/>
          <w:noProof/>
          <w:sz w:val="24"/>
          <w:szCs w:val="24"/>
        </w:rPr>
        <w:t xml:space="preserve">ime </w:t>
      </w:r>
      <w:r>
        <w:rPr>
          <w:rFonts w:ascii="Arial" w:hAnsi="Arial" w:cs="Arial"/>
          <w:noProof/>
          <w:sz w:val="24"/>
          <w:szCs w:val="24"/>
        </w:rPr>
        <w:t>require</w:t>
      </w:r>
      <w:r w:rsidR="00AF6FE8">
        <w:rPr>
          <w:rFonts w:ascii="Arial" w:hAnsi="Arial" w:cs="Arial"/>
          <w:noProof/>
          <w:sz w:val="24"/>
          <w:szCs w:val="24"/>
        </w:rPr>
        <w:t>d</w:t>
      </w:r>
      <w:r>
        <w:rPr>
          <w:rFonts w:ascii="Arial" w:hAnsi="Arial" w:cs="Arial"/>
          <w:noProof/>
          <w:sz w:val="24"/>
          <w:szCs w:val="24"/>
        </w:rPr>
        <w:t xml:space="preserve"> </w:t>
      </w:r>
      <w:r w:rsidR="00AF6FE8">
        <w:rPr>
          <w:rFonts w:ascii="Arial" w:hAnsi="Arial" w:cs="Arial"/>
          <w:noProof/>
          <w:sz w:val="24"/>
          <w:szCs w:val="24"/>
        </w:rPr>
        <w:t xml:space="preserve">will be </w:t>
      </w:r>
      <w:r>
        <w:rPr>
          <w:rFonts w:ascii="Arial" w:hAnsi="Arial" w:cs="Arial"/>
          <w:noProof/>
          <w:sz w:val="24"/>
          <w:szCs w:val="24"/>
        </w:rPr>
        <w:t xml:space="preserve">less, </w:t>
      </w:r>
      <w:r w:rsidR="00AF6FE8">
        <w:rPr>
          <w:rFonts w:ascii="Arial" w:hAnsi="Arial" w:cs="Arial"/>
          <w:noProof/>
          <w:sz w:val="24"/>
          <w:szCs w:val="24"/>
        </w:rPr>
        <w:t xml:space="preserve">the </w:t>
      </w:r>
      <w:r>
        <w:rPr>
          <w:rFonts w:ascii="Arial" w:hAnsi="Arial" w:cs="Arial"/>
          <w:noProof/>
          <w:sz w:val="24"/>
          <w:szCs w:val="24"/>
        </w:rPr>
        <w:t xml:space="preserve">cost will not be high, configuration management is good and risk management can be done. So that I proposed the proposal </w:t>
      </w:r>
      <w:r w:rsidR="00AF6FE8">
        <w:rPr>
          <w:rFonts w:ascii="Arial" w:hAnsi="Arial" w:cs="Arial"/>
          <w:noProof/>
          <w:sz w:val="24"/>
          <w:szCs w:val="24"/>
        </w:rPr>
        <w:t>for</w:t>
      </w:r>
      <w:r>
        <w:rPr>
          <w:rFonts w:ascii="Arial" w:hAnsi="Arial" w:cs="Arial"/>
          <w:noProof/>
          <w:sz w:val="24"/>
          <w:szCs w:val="24"/>
        </w:rPr>
        <w:t xml:space="preserve"> this project.</w:t>
      </w:r>
    </w:p>
    <w:p w14:paraId="6DFCE2FC" w14:textId="454D1729" w:rsidR="00E54EBF" w:rsidRPr="00847982" w:rsidRDefault="000E2154" w:rsidP="00847982">
      <w:pPr>
        <w:pStyle w:val="ListParagraph"/>
        <w:spacing w:line="360" w:lineRule="auto"/>
        <w:rPr>
          <w:rFonts w:ascii="Arial" w:hAnsi="Arial" w:cs="Arial"/>
          <w:noProof/>
          <w:sz w:val="24"/>
          <w:szCs w:val="24"/>
        </w:rPr>
      </w:pPr>
      <w:r>
        <w:rPr>
          <w:rFonts w:ascii="Arial" w:hAnsi="Arial" w:cs="Arial"/>
          <w:noProof/>
          <w:sz w:val="24"/>
          <w:szCs w:val="24"/>
        </w:rPr>
        <w:t xml:space="preserve"> </w:t>
      </w:r>
      <w:r w:rsidR="00E54EBF">
        <w:rPr>
          <w:rFonts w:ascii="Arial" w:hAnsi="Arial" w:cs="Arial"/>
          <w:noProof/>
          <w:sz w:val="24"/>
          <w:szCs w:val="24"/>
        </w:rPr>
        <w:t xml:space="preserve">                                             </w:t>
      </w:r>
      <w:r w:rsidR="00847982">
        <w:rPr>
          <w:rFonts w:ascii="Arial" w:hAnsi="Arial" w:cs="Arial"/>
          <w:noProof/>
          <w:sz w:val="24"/>
          <w:szCs w:val="24"/>
        </w:rPr>
        <w:t xml:space="preserve">                              </w:t>
      </w:r>
    </w:p>
    <w:p w14:paraId="30F6EBE1" w14:textId="0BC3E21F" w:rsidR="00E54EBF" w:rsidRDefault="00E54EBF"/>
    <w:p w14:paraId="74C66865" w14:textId="10717176" w:rsidR="00E54EBF" w:rsidRDefault="00E54EBF"/>
    <w:p w14:paraId="6B1A6B72" w14:textId="0903317E" w:rsidR="00992C38" w:rsidRDefault="00992C38"/>
    <w:p w14:paraId="5A8E5A88" w14:textId="29AEFEE5" w:rsidR="00992C38" w:rsidRDefault="00992C38"/>
    <w:p w14:paraId="39755096" w14:textId="34904EEC" w:rsidR="00992C38" w:rsidRDefault="00992C38"/>
    <w:p w14:paraId="1F308F39" w14:textId="2AFABA0A" w:rsidR="00992C38" w:rsidRDefault="00992C38"/>
    <w:p w14:paraId="6FBFCEFF" w14:textId="17011FFC" w:rsidR="00992C38" w:rsidRDefault="00992C38"/>
    <w:p w14:paraId="2134CB1C" w14:textId="46AAD750" w:rsidR="00992C38" w:rsidRDefault="00992C38"/>
    <w:p w14:paraId="2312E936" w14:textId="03373AB8" w:rsidR="00992C38" w:rsidRDefault="00992C38"/>
    <w:p w14:paraId="78D445E2" w14:textId="6D886331" w:rsidR="00992C38" w:rsidRDefault="00992C38"/>
    <w:p w14:paraId="24524796" w14:textId="63B8D510" w:rsidR="00992C38" w:rsidRDefault="00992C38"/>
    <w:p w14:paraId="44D2A9F1" w14:textId="6C5FBC02" w:rsidR="00992C38" w:rsidRDefault="00992C38"/>
    <w:sdt>
      <w:sdtPr>
        <w:id w:val="1380595844"/>
        <w:docPartObj>
          <w:docPartGallery w:val="Bibliographies"/>
          <w:docPartUnique/>
        </w:docPartObj>
      </w:sdtPr>
      <w:sdtEndPr>
        <w:rPr>
          <w:rFonts w:asciiTheme="minorHAnsi" w:eastAsiaTheme="minorHAnsi" w:hAnsiTheme="minorHAnsi" w:cstheme="minorBidi"/>
          <w:color w:val="auto"/>
          <w:sz w:val="22"/>
          <w:szCs w:val="22"/>
        </w:rPr>
      </w:sdtEndPr>
      <w:sdtContent>
        <w:p w14:paraId="190DCF0F" w14:textId="328EBE40" w:rsidR="004F28CD" w:rsidRDefault="004F28CD">
          <w:pPr>
            <w:pStyle w:val="Heading1"/>
          </w:pPr>
          <w:r>
            <w:t>References</w:t>
          </w:r>
        </w:p>
        <w:sdt>
          <w:sdtPr>
            <w:id w:val="-573587230"/>
            <w:bibliography/>
          </w:sdtPr>
          <w:sdtContent>
            <w:bookmarkStart w:id="60" w:name="SDLC" w:displacedByCustomXml="prev"/>
            <w:p w14:paraId="48B16EF5" w14:textId="1C4AC1C7" w:rsidR="00C80A0C" w:rsidRDefault="004F28CD" w:rsidP="00C80A0C">
              <w:pPr>
                <w:pStyle w:val="Bibliography"/>
                <w:rPr>
                  <w:noProof/>
                </w:rPr>
              </w:pPr>
              <w:r>
                <w:fldChar w:fldCharType="begin"/>
              </w:r>
              <w:r>
                <w:instrText xml:space="preserve"> BIBLIOGRAPHY </w:instrText>
              </w:r>
              <w:r>
                <w:fldChar w:fldCharType="separate"/>
              </w:r>
              <w:bookmarkStart w:id="61" w:name="MVC"/>
              <w:bookmarkStart w:id="62" w:name="risk"/>
              <w:r w:rsidR="00C80A0C">
                <w:rPr>
                  <w:noProof/>
                </w:rPr>
                <w:t xml:space="preserve">Anon., 2016. </w:t>
              </w:r>
              <w:r w:rsidR="00C80A0C">
                <w:rPr>
                  <w:i/>
                  <w:iCs/>
                  <w:noProof/>
                </w:rPr>
                <w:t xml:space="preserve">definition of risk management. </w:t>
              </w:r>
              <w:r w:rsidR="00C80A0C">
                <w:rPr>
                  <w:noProof/>
                </w:rPr>
                <w:t xml:space="preserve">[Online] </w:t>
              </w:r>
              <w:r w:rsidR="00C80A0C">
                <w:rPr>
                  <w:noProof/>
                </w:rPr>
                <w:br/>
                <w:t xml:space="preserve">Available at: </w:t>
              </w:r>
              <w:r w:rsidR="00C80A0C">
                <w:rPr>
                  <w:noProof/>
                  <w:u w:val="single"/>
                </w:rPr>
                <w:t>https://economictimes.indiatimes.com/definition/risk-management</w:t>
              </w:r>
              <w:r w:rsidR="00C80A0C">
                <w:rPr>
                  <w:noProof/>
                </w:rPr>
                <w:br/>
                <w:t>[Accessed 2 4 2019].</w:t>
              </w:r>
            </w:p>
            <w:p w14:paraId="7AF8BE44" w14:textId="77777777" w:rsidR="00C80A0C" w:rsidRPr="00C80A0C" w:rsidRDefault="00C80A0C" w:rsidP="00C80A0C"/>
            <w:p w14:paraId="59FA9142" w14:textId="2A9091D2" w:rsidR="00C80A0C" w:rsidRDefault="00C80A0C" w:rsidP="00C80A0C">
              <w:pPr>
                <w:pStyle w:val="Bibliography"/>
                <w:rPr>
                  <w:noProof/>
                </w:rPr>
              </w:pPr>
              <w:r>
                <w:rPr>
                  <w:noProof/>
                </w:rPr>
                <w:t xml:space="preserve">Anon., 2016. </w:t>
              </w:r>
              <w:r>
                <w:rPr>
                  <w:i/>
                  <w:iCs/>
                  <w:noProof/>
                </w:rPr>
                <w:t xml:space="preserve">introuduction to configuration management. </w:t>
              </w:r>
              <w:r>
                <w:rPr>
                  <w:noProof/>
                </w:rPr>
                <w:t xml:space="preserve">[Online] </w:t>
              </w:r>
              <w:r>
                <w:rPr>
                  <w:noProof/>
                </w:rPr>
                <w:br/>
                <w:t xml:space="preserve">Available at: </w:t>
              </w:r>
              <w:r>
                <w:rPr>
                  <w:noProof/>
                  <w:u w:val="single"/>
                </w:rPr>
                <w:t>https://www.digitalocean.com/community/tutorials/an-introduction-to-configuration-management</w:t>
              </w:r>
              <w:r>
                <w:rPr>
                  <w:noProof/>
                </w:rPr>
                <w:br/>
                <w:t>[Accessed 4 4 2019</w:t>
              </w:r>
              <w:bookmarkStart w:id="63" w:name="_GoBack"/>
              <w:bookmarkEnd w:id="63"/>
              <w:r>
                <w:rPr>
                  <w:noProof/>
                </w:rPr>
                <w:t>].</w:t>
              </w:r>
            </w:p>
            <w:p w14:paraId="056DEF7F" w14:textId="77777777" w:rsidR="00C80A0C" w:rsidRPr="00C80A0C" w:rsidRDefault="00C80A0C" w:rsidP="00C80A0C"/>
            <w:p w14:paraId="7CA36C29" w14:textId="26EA610B" w:rsidR="00C80A0C" w:rsidRDefault="00C80A0C" w:rsidP="00C80A0C">
              <w:pPr>
                <w:pStyle w:val="Bibliography"/>
                <w:rPr>
                  <w:noProof/>
                </w:rPr>
              </w:pPr>
              <w:r>
                <w:rPr>
                  <w:noProof/>
                </w:rPr>
                <w:t xml:space="preserve">Anon., n.d. </w:t>
              </w:r>
              <w:r>
                <w:rPr>
                  <w:i/>
                  <w:iCs/>
                  <w:noProof/>
                </w:rPr>
                <w:t xml:space="preserve">MVC. </w:t>
              </w:r>
              <w:r>
                <w:rPr>
                  <w:noProof/>
                </w:rPr>
                <w:t xml:space="preserve">[Online] </w:t>
              </w:r>
              <w:r>
                <w:rPr>
                  <w:noProof/>
                </w:rPr>
                <w:br/>
                <w:t xml:space="preserve">Available at: </w:t>
              </w:r>
              <w:r>
                <w:rPr>
                  <w:noProof/>
                  <w:u w:val="single"/>
                </w:rPr>
                <w:t>https://www.geeksforgeeks.org/mvc-design-pattern/: MVC design pattern</w:t>
              </w:r>
              <w:r>
                <w:rPr>
                  <w:noProof/>
                </w:rPr>
                <w:br/>
                <w:t>[Accessed 29 3 2019].</w:t>
              </w:r>
            </w:p>
            <w:p w14:paraId="1641C224" w14:textId="77777777" w:rsidR="00C80A0C" w:rsidRPr="00C80A0C" w:rsidRDefault="00C80A0C" w:rsidP="00C80A0C"/>
            <w:p w14:paraId="24796346" w14:textId="13ED3AE6" w:rsidR="00C80A0C" w:rsidRDefault="00C80A0C" w:rsidP="00C80A0C">
              <w:pPr>
                <w:pStyle w:val="Bibliography"/>
                <w:rPr>
                  <w:noProof/>
                </w:rPr>
              </w:pPr>
              <w:r>
                <w:rPr>
                  <w:noProof/>
                </w:rPr>
                <w:t xml:space="preserve">Anon., n.d. </w:t>
              </w:r>
              <w:r>
                <w:rPr>
                  <w:i/>
                  <w:iCs/>
                  <w:noProof/>
                </w:rPr>
                <w:t xml:space="preserve">SDLC. </w:t>
              </w:r>
              <w:r>
                <w:rPr>
                  <w:noProof/>
                </w:rPr>
                <w:t xml:space="preserve">[Online] </w:t>
              </w:r>
              <w:r>
                <w:rPr>
                  <w:noProof/>
                </w:rPr>
                <w:br/>
                <w:t xml:space="preserve">Available at: </w:t>
              </w:r>
              <w:r>
                <w:rPr>
                  <w:noProof/>
                  <w:u w:val="single"/>
                </w:rPr>
                <w:t>https://www.tutorialspoint.com/sdlc/sdlc_waterfall_model.htm: waterfall model</w:t>
              </w:r>
              <w:r>
                <w:rPr>
                  <w:noProof/>
                </w:rPr>
                <w:br/>
                <w:t>[Accessed 25 3 2019].</w:t>
              </w:r>
            </w:p>
            <w:p w14:paraId="0300D40F" w14:textId="77777777" w:rsidR="00C80A0C" w:rsidRPr="00C80A0C" w:rsidRDefault="00C80A0C" w:rsidP="00C80A0C">
              <w:bookmarkStart w:id="64" w:name="client"/>
            </w:p>
            <w:p w14:paraId="5FE22A00" w14:textId="6478C74A" w:rsidR="00C80A0C" w:rsidRDefault="00C80A0C" w:rsidP="00C80A0C">
              <w:pPr>
                <w:pStyle w:val="Bibliography"/>
                <w:rPr>
                  <w:noProof/>
                </w:rPr>
              </w:pPr>
              <w:r>
                <w:rPr>
                  <w:noProof/>
                </w:rPr>
                <w:t xml:space="preserve">Anon., n.d. </w:t>
              </w:r>
              <w:r>
                <w:rPr>
                  <w:i/>
                  <w:iCs/>
                  <w:noProof/>
                </w:rPr>
                <w:t xml:space="preserve">what-is-client-server-architecture-and-what-are-its-types. </w:t>
              </w:r>
              <w:r>
                <w:rPr>
                  <w:noProof/>
                </w:rPr>
                <w:t xml:space="preserve">[Online] </w:t>
              </w:r>
              <w:r>
                <w:rPr>
                  <w:noProof/>
                </w:rPr>
                <w:br/>
                <w:t xml:space="preserve">Available at: </w:t>
              </w:r>
              <w:r>
                <w:rPr>
                  <w:noProof/>
                  <w:u w:val="single"/>
                </w:rPr>
                <w:t>http://apachebooster.com/kb/what-is-client-server-architecture-and-what-are-its-types/</w:t>
              </w:r>
              <w:r>
                <w:rPr>
                  <w:noProof/>
                </w:rPr>
                <w:br/>
                <w:t>[Accessed 6 4 2019].</w:t>
              </w:r>
            </w:p>
            <w:bookmarkEnd w:id="64"/>
            <w:p w14:paraId="0882598C" w14:textId="77777777" w:rsidR="00C80A0C" w:rsidRPr="00C80A0C" w:rsidRDefault="00C80A0C" w:rsidP="00C80A0C"/>
            <w:p w14:paraId="02723D56" w14:textId="04338FDA" w:rsidR="00C80A0C" w:rsidRDefault="00C80A0C" w:rsidP="00C80A0C">
              <w:pPr>
                <w:pStyle w:val="Bibliography"/>
                <w:rPr>
                  <w:noProof/>
                </w:rPr>
              </w:pPr>
              <w:r>
                <w:rPr>
                  <w:noProof/>
                </w:rPr>
                <w:t xml:space="preserve">Anon., n.d. </w:t>
              </w:r>
              <w:r>
                <w:rPr>
                  <w:i/>
                  <w:iCs/>
                  <w:noProof/>
                </w:rPr>
                <w:t xml:space="preserve">workbreakdownstructure. </w:t>
              </w:r>
              <w:r>
                <w:rPr>
                  <w:noProof/>
                </w:rPr>
                <w:t xml:space="preserve">[Online] </w:t>
              </w:r>
              <w:r>
                <w:rPr>
                  <w:noProof/>
                </w:rPr>
                <w:br/>
                <w:t xml:space="preserve">Available at: </w:t>
              </w:r>
              <w:r>
                <w:rPr>
                  <w:noProof/>
                  <w:u w:val="single"/>
                </w:rPr>
                <w:t>https://www.workbreakdownstructure.com</w:t>
              </w:r>
              <w:r>
                <w:rPr>
                  <w:noProof/>
                </w:rPr>
                <w:br/>
                <w:t>[Accessed 1 4 2019].</w:t>
              </w:r>
            </w:p>
            <w:bookmarkEnd w:id="61"/>
            <w:bookmarkEnd w:id="62"/>
            <w:p w14:paraId="41CD2E64" w14:textId="35E879A0" w:rsidR="004F28CD" w:rsidRDefault="004F28CD" w:rsidP="00C80A0C">
              <w:r>
                <w:rPr>
                  <w:b/>
                  <w:bCs/>
                  <w:noProof/>
                </w:rPr>
                <w:fldChar w:fldCharType="end"/>
              </w:r>
            </w:p>
            <w:bookmarkEnd w:id="60" w:displacedByCustomXml="next"/>
          </w:sdtContent>
        </w:sdt>
      </w:sdtContent>
    </w:sdt>
    <w:p w14:paraId="2FBC7BB5" w14:textId="29DF3B33" w:rsidR="00992C38" w:rsidRDefault="00992C38"/>
    <w:p w14:paraId="73EEDE27" w14:textId="75F7FF38" w:rsidR="00992C38" w:rsidRDefault="00992C38"/>
    <w:p w14:paraId="46070E70" w14:textId="13F1AFE1" w:rsidR="00992C38" w:rsidRDefault="00992C38"/>
    <w:p w14:paraId="39F51238" w14:textId="32E859D0" w:rsidR="00992C38" w:rsidRDefault="00992C38"/>
    <w:p w14:paraId="16CA5EE6" w14:textId="10584296" w:rsidR="00992C38" w:rsidRDefault="00992C38"/>
    <w:p w14:paraId="24FF2F8A" w14:textId="0E662ECE" w:rsidR="00992C38" w:rsidRDefault="00992C38"/>
    <w:p w14:paraId="011E495D" w14:textId="2B3D55AE" w:rsidR="00992C38" w:rsidRDefault="00992C38"/>
    <w:p w14:paraId="6B0CB4F2" w14:textId="77777777" w:rsidR="00992C38" w:rsidRDefault="00992C38"/>
    <w:p w14:paraId="33FD5D48" w14:textId="092D6371" w:rsidR="00F103BC" w:rsidRDefault="00891E83">
      <w:r>
        <w:rPr>
          <w:noProof/>
        </w:rPr>
        <mc:AlternateContent>
          <mc:Choice Requires="wps">
            <w:drawing>
              <wp:anchor distT="0" distB="0" distL="114300" distR="114300" simplePos="0" relativeHeight="251683840" behindDoc="0" locked="0" layoutInCell="1" allowOverlap="1" wp14:anchorId="26412124" wp14:editId="152DC4FD">
                <wp:simplePos x="0" y="0"/>
                <wp:positionH relativeFrom="column">
                  <wp:posOffset>5433646</wp:posOffset>
                </wp:positionH>
                <wp:positionV relativeFrom="paragraph">
                  <wp:posOffset>1243721</wp:posOffset>
                </wp:positionV>
                <wp:extent cx="1310054" cy="554355"/>
                <wp:effectExtent l="0" t="0" r="23495" b="17145"/>
                <wp:wrapNone/>
                <wp:docPr id="20" name="Rectangle 20"/>
                <wp:cNvGraphicFramePr/>
                <a:graphic xmlns:a="http://schemas.openxmlformats.org/drawingml/2006/main">
                  <a:graphicData uri="http://schemas.microsoft.com/office/word/2010/wordprocessingShape">
                    <wps:wsp>
                      <wps:cNvSpPr/>
                      <wps:spPr>
                        <a:xfrm>
                          <a:off x="0" y="0"/>
                          <a:ext cx="1310054" cy="554355"/>
                        </a:xfrm>
                        <a:prstGeom prst="rect">
                          <a:avLst/>
                        </a:prstGeom>
                      </wps:spPr>
                      <wps:style>
                        <a:lnRef idx="2">
                          <a:schemeClr val="dk1"/>
                        </a:lnRef>
                        <a:fillRef idx="1">
                          <a:schemeClr val="lt1"/>
                        </a:fillRef>
                        <a:effectRef idx="0">
                          <a:schemeClr val="dk1"/>
                        </a:effectRef>
                        <a:fontRef idx="minor">
                          <a:schemeClr val="dk1"/>
                        </a:fontRef>
                      </wps:style>
                      <wps:txbx>
                        <w:txbxContent>
                          <w:p w14:paraId="74A044C4" w14:textId="5504D428" w:rsidR="004F28CD" w:rsidRPr="008F7F8E" w:rsidRDefault="004F28CD" w:rsidP="008F7F8E">
                            <w:pPr>
                              <w:jc w:val="center"/>
                              <w:rPr>
                                <w:rFonts w:ascii="Arial" w:hAnsi="Arial" w:cs="Arial"/>
                                <w:b/>
                                <w:sz w:val="24"/>
                                <w:szCs w:val="24"/>
                              </w:rPr>
                            </w:pPr>
                            <w:r>
                              <w:rPr>
                                <w:rFonts w:ascii="Arial" w:hAnsi="Arial" w:cs="Arial"/>
                                <w:b/>
                                <w:sz w:val="24"/>
                                <w:szCs w:val="24"/>
                              </w:rPr>
                              <w:t>Final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12124" id="Rectangle 20" o:spid="_x0000_s1058" style="position:absolute;margin-left:427.85pt;margin-top:97.95pt;width:103.15pt;height:43.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" fillcolor="white [3201]" strokecolor="black [3200]" strokeweight="1pt">
                <v:textbox>
                  <w:txbxContent>
                    <w:p w14:paraId="74A044C4" w14:textId="5504D428" w:rsidR="004F28CD" w:rsidRPr="008F7F8E" w:rsidRDefault="004F28CD" w:rsidP="008F7F8E">
                      <w:pPr>
                        <w:jc w:val="center"/>
                        <w:rPr>
                          <w:rFonts w:ascii="Arial" w:hAnsi="Arial" w:cs="Arial"/>
                          <w:b/>
                          <w:sz w:val="24"/>
                          <w:szCs w:val="24"/>
                        </w:rPr>
                      </w:pPr>
                      <w:r>
                        <w:rPr>
                          <w:rFonts w:ascii="Arial" w:hAnsi="Arial" w:cs="Arial"/>
                          <w:b/>
                          <w:sz w:val="24"/>
                          <w:szCs w:val="24"/>
                        </w:rPr>
                        <w:t>Final Documentation</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6D2A42B9" wp14:editId="47F45C8F">
                <wp:simplePos x="0" y="0"/>
                <wp:positionH relativeFrom="column">
                  <wp:posOffset>5539154</wp:posOffset>
                </wp:positionH>
                <wp:positionV relativeFrom="paragraph">
                  <wp:posOffset>1841598</wp:posOffset>
                </wp:positionV>
                <wp:extent cx="967154" cy="375920"/>
                <wp:effectExtent l="0" t="0" r="23495" b="24130"/>
                <wp:wrapNone/>
                <wp:docPr id="53" name="Rectangle 53"/>
                <wp:cNvGraphicFramePr/>
                <a:graphic xmlns:a="http://schemas.openxmlformats.org/drawingml/2006/main">
                  <a:graphicData uri="http://schemas.microsoft.com/office/word/2010/wordprocessingShape">
                    <wps:wsp>
                      <wps:cNvSpPr/>
                      <wps:spPr>
                        <a:xfrm>
                          <a:off x="0" y="0"/>
                          <a:ext cx="96715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2FF36C6E" w14:textId="304EE020" w:rsidR="004F28CD" w:rsidRPr="002E1BBD" w:rsidRDefault="004F28CD" w:rsidP="00CD6565">
                            <w:pPr>
                              <w:rPr>
                                <w:rFonts w:ascii="Arial" w:hAnsi="Arial" w:cs="Arial"/>
                                <w:sz w:val="18"/>
                                <w:szCs w:val="18"/>
                              </w:rPr>
                            </w:pPr>
                            <w:r>
                              <w:rPr>
                                <w:rFonts w:ascii="Arial" w:hAnsi="Arial" w:cs="Arial"/>
                                <w:sz w:val="18"/>
                                <w:szCs w:val="18"/>
                              </w:rPr>
                              <w:t>Documentation</w:t>
                            </w:r>
                            <w:r w:rsidRPr="002E1BBD">
                              <w:rPr>
                                <w:rFonts w:ascii="Arial" w:hAnsi="Arial" w:cs="Arial"/>
                                <w:sz w:val="18"/>
                                <w:szCs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A42B9" id="Rectangle 53" o:spid="_x0000_s1059" style="position:absolute;margin-left:436.15pt;margin-top:145pt;width:76.15pt;height:29.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" fillcolor="white [3201]" strokecolor="black [3200]" strokeweight="1pt">
                <v:textbox>
                  <w:txbxContent>
                    <w:p w14:paraId="2FF36C6E" w14:textId="304EE020" w:rsidR="004F28CD" w:rsidRPr="002E1BBD" w:rsidRDefault="004F28CD" w:rsidP="00CD6565">
                      <w:pPr>
                        <w:rPr>
                          <w:rFonts w:ascii="Arial" w:hAnsi="Arial" w:cs="Arial"/>
                          <w:sz w:val="18"/>
                          <w:szCs w:val="18"/>
                        </w:rPr>
                      </w:pPr>
                      <w:r>
                        <w:rPr>
                          <w:rFonts w:ascii="Arial" w:hAnsi="Arial" w:cs="Arial"/>
                          <w:sz w:val="18"/>
                          <w:szCs w:val="18"/>
                        </w:rPr>
                        <w:t>Documentation</w:t>
                      </w:r>
                      <w:r w:rsidRPr="002E1BBD">
                        <w:rPr>
                          <w:rFonts w:ascii="Arial" w:hAnsi="Arial" w:cs="Arial"/>
                          <w:sz w:val="18"/>
                          <w:szCs w:val="18"/>
                        </w:rPr>
                        <w:t xml:space="preserve"> </w:t>
                      </w:r>
                    </w:p>
                  </w:txbxContent>
                </v:textbox>
              </v:rect>
            </w:pict>
          </mc:Fallback>
        </mc:AlternateContent>
      </w:r>
      <w:r w:rsidR="0067596B">
        <w:rPr>
          <w:noProof/>
        </w:rPr>
        <mc:AlternateContent>
          <mc:Choice Requires="wps">
            <w:drawing>
              <wp:anchor distT="0" distB="0" distL="114300" distR="114300" simplePos="0" relativeHeight="251772928" behindDoc="0" locked="0" layoutInCell="1" allowOverlap="1" wp14:anchorId="50A61887" wp14:editId="5AE4DF5D">
                <wp:simplePos x="0" y="0"/>
                <wp:positionH relativeFrom="column">
                  <wp:posOffset>-254978</wp:posOffset>
                </wp:positionH>
                <wp:positionV relativeFrom="paragraph">
                  <wp:posOffset>2734603</wp:posOffset>
                </wp:positionV>
                <wp:extent cx="984739" cy="527539"/>
                <wp:effectExtent l="0" t="0" r="25400" b="25400"/>
                <wp:wrapNone/>
                <wp:docPr id="67" name="Rectangle 67"/>
                <wp:cNvGraphicFramePr/>
                <a:graphic xmlns:a="http://schemas.openxmlformats.org/drawingml/2006/main">
                  <a:graphicData uri="http://schemas.microsoft.com/office/word/2010/wordprocessingShape">
                    <wps:wsp>
                      <wps:cNvSpPr/>
                      <wps:spPr>
                        <a:xfrm>
                          <a:off x="0" y="0"/>
                          <a:ext cx="984739" cy="527539"/>
                        </a:xfrm>
                        <a:prstGeom prst="rect">
                          <a:avLst/>
                        </a:prstGeom>
                      </wps:spPr>
                      <wps:style>
                        <a:lnRef idx="2">
                          <a:schemeClr val="dk1"/>
                        </a:lnRef>
                        <a:fillRef idx="1">
                          <a:schemeClr val="lt1"/>
                        </a:fillRef>
                        <a:effectRef idx="0">
                          <a:schemeClr val="dk1"/>
                        </a:effectRef>
                        <a:fontRef idx="minor">
                          <a:schemeClr val="dk1"/>
                        </a:fontRef>
                      </wps:style>
                      <wps:txbx>
                        <w:txbxContent>
                          <w:p w14:paraId="3535D70A" w14:textId="3BAF9FE4" w:rsidR="004F28CD" w:rsidRPr="008A1009" w:rsidRDefault="004F28CD" w:rsidP="004F3F63">
                            <w:pPr>
                              <w:rPr>
                                <w:rFonts w:ascii="Arial" w:hAnsi="Arial" w:cs="Arial"/>
                                <w:sz w:val="18"/>
                                <w:szCs w:val="18"/>
                              </w:rPr>
                            </w:pPr>
                            <w:r>
                              <w:rPr>
                                <w:rFonts w:ascii="Arial" w:hAnsi="Arial" w:cs="Arial"/>
                                <w:sz w:val="18"/>
                                <w:szCs w:val="18"/>
                              </w:rPr>
                              <w:t>Final documentation of 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A61887" id="Rectangle 67" o:spid="_x0000_s1060" style="position:absolute;margin-left:-20.1pt;margin-top:215.3pt;width:77.55pt;height:41.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" fillcolor="white [3201]" strokecolor="black [3200]" strokeweight="1pt">
                <v:textbox>
                  <w:txbxContent>
                    <w:p w14:paraId="3535D70A" w14:textId="3BAF9FE4" w:rsidR="004F28CD" w:rsidRPr="008A1009" w:rsidRDefault="004F28CD" w:rsidP="004F3F63">
                      <w:pPr>
                        <w:rPr>
                          <w:rFonts w:ascii="Arial" w:hAnsi="Arial" w:cs="Arial"/>
                          <w:sz w:val="18"/>
                          <w:szCs w:val="18"/>
                        </w:rPr>
                      </w:pPr>
                      <w:r>
                        <w:rPr>
                          <w:rFonts w:ascii="Arial" w:hAnsi="Arial" w:cs="Arial"/>
                          <w:sz w:val="18"/>
                          <w:szCs w:val="18"/>
                        </w:rPr>
                        <w:t>Final documentation of proposal</w:t>
                      </w:r>
                    </w:p>
                  </w:txbxContent>
                </v:textbox>
              </v:rect>
            </w:pict>
          </mc:Fallback>
        </mc:AlternateContent>
      </w:r>
      <w:r w:rsidR="004F3F63">
        <w:rPr>
          <w:noProof/>
        </w:rPr>
        <mc:AlternateContent>
          <mc:Choice Requires="wps">
            <w:drawing>
              <wp:anchor distT="0" distB="0" distL="114300" distR="114300" simplePos="0" relativeHeight="251762688" behindDoc="0" locked="0" layoutInCell="1" allowOverlap="1" wp14:anchorId="11062CCD" wp14:editId="219FE693">
                <wp:simplePos x="0" y="0"/>
                <wp:positionH relativeFrom="column">
                  <wp:posOffset>5539154</wp:posOffset>
                </wp:positionH>
                <wp:positionV relativeFrom="paragraph">
                  <wp:posOffset>2277208</wp:posOffset>
                </wp:positionV>
                <wp:extent cx="861646" cy="375920"/>
                <wp:effectExtent l="0" t="0" r="15240" b="24130"/>
                <wp:wrapNone/>
                <wp:docPr id="62" name="Rectangle 62"/>
                <wp:cNvGraphicFramePr/>
                <a:graphic xmlns:a="http://schemas.openxmlformats.org/drawingml/2006/main">
                  <a:graphicData uri="http://schemas.microsoft.com/office/word/2010/wordprocessingShape">
                    <wps:wsp>
                      <wps:cNvSpPr/>
                      <wps:spPr>
                        <a:xfrm>
                          <a:off x="0" y="0"/>
                          <a:ext cx="861646"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A0299FB" w14:textId="344F7B96" w:rsidR="004F28CD" w:rsidRPr="002E1BBD" w:rsidRDefault="004F28CD" w:rsidP="00CD6565">
                            <w:pPr>
                              <w:rPr>
                                <w:rFonts w:ascii="Arial" w:hAnsi="Arial" w:cs="Arial"/>
                                <w:sz w:val="18"/>
                                <w:szCs w:val="18"/>
                              </w:rPr>
                            </w:pPr>
                            <w:r w:rsidRPr="002E1BBD">
                              <w:rPr>
                                <w:rFonts w:ascii="Arial" w:hAnsi="Arial" w:cs="Arial"/>
                                <w:sz w:val="18"/>
                                <w:szCs w:val="18"/>
                              </w:rPr>
                              <w:t>Final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062CCD" id="Rectangle 62" o:spid="_x0000_s1061" style="position:absolute;margin-left:436.15pt;margin-top:179.3pt;width:67.85pt;height:29.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" fillcolor="white [3201]" strokecolor="black [3200]" strokeweight="1pt">
                <v:textbox>
                  <w:txbxContent>
                    <w:p w14:paraId="3A0299FB" w14:textId="344F7B96" w:rsidR="004F28CD" w:rsidRPr="002E1BBD" w:rsidRDefault="004F28CD" w:rsidP="00CD6565">
                      <w:pPr>
                        <w:rPr>
                          <w:rFonts w:ascii="Arial" w:hAnsi="Arial" w:cs="Arial"/>
                          <w:sz w:val="18"/>
                          <w:szCs w:val="18"/>
                        </w:rPr>
                      </w:pPr>
                      <w:r w:rsidRPr="002E1BBD">
                        <w:rPr>
                          <w:rFonts w:ascii="Arial" w:hAnsi="Arial" w:cs="Arial"/>
                          <w:sz w:val="18"/>
                          <w:szCs w:val="18"/>
                        </w:rPr>
                        <w:t>Final Project</w:t>
                      </w:r>
                    </w:p>
                  </w:txbxContent>
                </v:textbox>
              </v:rect>
            </w:pict>
          </mc:Fallback>
        </mc:AlternateContent>
      </w:r>
      <w:r w:rsidR="004F3F63">
        <w:rPr>
          <w:noProof/>
        </w:rPr>
        <mc:AlternateContent>
          <mc:Choice Requires="wps">
            <w:drawing>
              <wp:anchor distT="0" distB="0" distL="114300" distR="114300" simplePos="0" relativeHeight="251659264" behindDoc="0" locked="0" layoutInCell="1" allowOverlap="1" wp14:anchorId="67A0E667" wp14:editId="69096775">
                <wp:simplePos x="0" y="0"/>
                <wp:positionH relativeFrom="column">
                  <wp:posOffset>1547446</wp:posOffset>
                </wp:positionH>
                <wp:positionV relativeFrom="paragraph">
                  <wp:posOffset>307731</wp:posOffset>
                </wp:positionV>
                <wp:extent cx="2938780" cy="496374"/>
                <wp:effectExtent l="0" t="0" r="13970" b="18415"/>
                <wp:wrapNone/>
                <wp:docPr id="3" name="Rectangle 3"/>
                <wp:cNvGraphicFramePr/>
                <a:graphic xmlns:a="http://schemas.openxmlformats.org/drawingml/2006/main">
                  <a:graphicData uri="http://schemas.microsoft.com/office/word/2010/wordprocessingShape">
                    <wps:wsp>
                      <wps:cNvSpPr/>
                      <wps:spPr>
                        <a:xfrm>
                          <a:off x="0" y="0"/>
                          <a:ext cx="2938780" cy="496374"/>
                        </a:xfrm>
                        <a:prstGeom prst="rect">
                          <a:avLst/>
                        </a:prstGeom>
                      </wps:spPr>
                      <wps:style>
                        <a:lnRef idx="2">
                          <a:schemeClr val="dk1"/>
                        </a:lnRef>
                        <a:fillRef idx="1">
                          <a:schemeClr val="lt1"/>
                        </a:fillRef>
                        <a:effectRef idx="0">
                          <a:schemeClr val="dk1"/>
                        </a:effectRef>
                        <a:fontRef idx="minor">
                          <a:schemeClr val="dk1"/>
                        </a:fontRef>
                      </wps:style>
                      <wps:txbx>
                        <w:txbxContent>
                          <w:p w14:paraId="48A0C0BA" w14:textId="204925D6" w:rsidR="004F28CD" w:rsidRPr="00F103BC" w:rsidRDefault="004F28CD" w:rsidP="00F103BC">
                            <w:pPr>
                              <w:jc w:val="center"/>
                              <w:rPr>
                                <w:rFonts w:ascii="Arial" w:hAnsi="Arial" w:cs="Arial"/>
                                <w:sz w:val="40"/>
                                <w:szCs w:val="40"/>
                              </w:rPr>
                            </w:pPr>
                            <w:r w:rsidRPr="00F103BC">
                              <w:rPr>
                                <w:rFonts w:ascii="Arial" w:hAnsi="Arial" w:cs="Arial"/>
                                <w:sz w:val="40"/>
                                <w:szCs w:val="40"/>
                              </w:rPr>
                              <w:t>Local Tiles Online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E667" id="Rectangle 3" o:spid="_x0000_s1062" style="position:absolute;margin-left:121.85pt;margin-top:24.25pt;width:231.4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" fillcolor="white [3201]" strokecolor="black [3200]" strokeweight="1pt">
                <v:textbox>
                  <w:txbxContent>
                    <w:p w14:paraId="48A0C0BA" w14:textId="204925D6" w:rsidR="004F28CD" w:rsidRPr="00F103BC" w:rsidRDefault="004F28CD" w:rsidP="00F103BC">
                      <w:pPr>
                        <w:jc w:val="center"/>
                        <w:rPr>
                          <w:rFonts w:ascii="Arial" w:hAnsi="Arial" w:cs="Arial"/>
                          <w:sz w:val="40"/>
                          <w:szCs w:val="40"/>
                        </w:rPr>
                      </w:pPr>
                      <w:r w:rsidRPr="00F103BC">
                        <w:rPr>
                          <w:rFonts w:ascii="Arial" w:hAnsi="Arial" w:cs="Arial"/>
                          <w:sz w:val="40"/>
                          <w:szCs w:val="40"/>
                        </w:rPr>
                        <w:t>Local Tiles Online Order</w:t>
                      </w:r>
                    </w:p>
                  </w:txbxContent>
                </v:textbox>
              </v:rect>
            </w:pict>
          </mc:Fallback>
        </mc:AlternateContent>
      </w:r>
      <w:r w:rsidR="004F3F63">
        <w:rPr>
          <w:noProof/>
        </w:rPr>
        <mc:AlternateContent>
          <mc:Choice Requires="wps">
            <w:drawing>
              <wp:anchor distT="0" distB="0" distL="114300" distR="114300" simplePos="0" relativeHeight="251707392" behindDoc="0" locked="0" layoutInCell="1" allowOverlap="1" wp14:anchorId="4B8CD77C" wp14:editId="5BC21286">
                <wp:simplePos x="0" y="0"/>
                <wp:positionH relativeFrom="column">
                  <wp:posOffset>5481918</wp:posOffset>
                </wp:positionH>
                <wp:positionV relativeFrom="paragraph">
                  <wp:posOffset>1792941</wp:posOffset>
                </wp:positionV>
                <wp:extent cx="4482" cy="634552"/>
                <wp:effectExtent l="0" t="0" r="33655" b="32385"/>
                <wp:wrapNone/>
                <wp:docPr id="32" name="Straight Connector 32"/>
                <wp:cNvGraphicFramePr/>
                <a:graphic xmlns:a="http://schemas.openxmlformats.org/drawingml/2006/main">
                  <a:graphicData uri="http://schemas.microsoft.com/office/word/2010/wordprocessingShape">
                    <wps:wsp>
                      <wps:cNvCnPr/>
                      <wps:spPr>
                        <a:xfrm flipH="1">
                          <a:off x="0" y="0"/>
                          <a:ext cx="4482" cy="6345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1E31" id="Straight Connector 32"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65pt,141.2pt" to="6in,1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" strokecolor="black [3200]" strokeweight="1pt">
                <v:stroke joinstyle="miter"/>
              </v:line>
            </w:pict>
          </mc:Fallback>
        </mc:AlternateContent>
      </w:r>
      <w:r w:rsidR="004F3F63">
        <w:rPr>
          <w:noProof/>
        </w:rPr>
        <mc:AlternateContent>
          <mc:Choice Requires="wps">
            <w:drawing>
              <wp:anchor distT="0" distB="0" distL="114300" distR="114300" simplePos="0" relativeHeight="251725824" behindDoc="0" locked="0" layoutInCell="1" allowOverlap="1" wp14:anchorId="67652015" wp14:editId="6915382A">
                <wp:simplePos x="0" y="0"/>
                <wp:positionH relativeFrom="leftMargin">
                  <wp:posOffset>5361305</wp:posOffset>
                </wp:positionH>
                <wp:positionV relativeFrom="paragraph">
                  <wp:posOffset>2436047</wp:posOffset>
                </wp:positionV>
                <wp:extent cx="58695" cy="3089"/>
                <wp:effectExtent l="0" t="0" r="17780" b="35560"/>
                <wp:wrapNone/>
                <wp:docPr id="42" name="Straight Connector 42"/>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7A336" id="Straight Connector 42" o:spid="_x0000_s1026" style="position:absolute;flip:x y;z-index:25172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2.15pt,191.8pt" to="426.75pt,1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27872" behindDoc="0" locked="0" layoutInCell="1" allowOverlap="1" wp14:anchorId="1F274889" wp14:editId="471E2193">
                <wp:simplePos x="0" y="0"/>
                <wp:positionH relativeFrom="leftMargin">
                  <wp:posOffset>3966210</wp:posOffset>
                </wp:positionH>
                <wp:positionV relativeFrom="paragraph">
                  <wp:posOffset>2475342</wp:posOffset>
                </wp:positionV>
                <wp:extent cx="58695" cy="3089"/>
                <wp:effectExtent l="0" t="0" r="17780" b="35560"/>
                <wp:wrapNone/>
                <wp:docPr id="43" name="Straight Connector 4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0573F" id="Straight Connector 43" o:spid="_x0000_s1026" style="position:absolute;flip:x y;z-index:2517278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2.3pt,194.9pt" to="316.9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Di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PUV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05344" behindDoc="0" locked="0" layoutInCell="1" allowOverlap="1" wp14:anchorId="0E9B8F58" wp14:editId="4EA95D2C">
                <wp:simplePos x="0" y="0"/>
                <wp:positionH relativeFrom="column">
                  <wp:posOffset>4437528</wp:posOffset>
                </wp:positionH>
                <wp:positionV relativeFrom="paragraph">
                  <wp:posOffset>1792941</wp:posOffset>
                </wp:positionV>
                <wp:extent cx="38" cy="649941"/>
                <wp:effectExtent l="0" t="0" r="19050" b="36195"/>
                <wp:wrapNone/>
                <wp:docPr id="31" name="Straight Connector 31"/>
                <wp:cNvGraphicFramePr/>
                <a:graphic xmlns:a="http://schemas.openxmlformats.org/drawingml/2006/main">
                  <a:graphicData uri="http://schemas.microsoft.com/office/word/2010/wordprocessingShape">
                    <wps:wsp>
                      <wps:cNvCnPr/>
                      <wps:spPr>
                        <a:xfrm flipH="1">
                          <a:off x="0" y="0"/>
                          <a:ext cx="38" cy="64994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0A9EE5" id="Straight Connector 31"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9.4pt,141.2pt" to="349.4pt,1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" strokecolor="black [3200]" strokeweight="1pt">
                <v:stroke joinstyle="miter"/>
              </v:line>
            </w:pict>
          </mc:Fallback>
        </mc:AlternateContent>
      </w:r>
      <w:r w:rsidR="004F3F63">
        <w:rPr>
          <w:noProof/>
        </w:rPr>
        <mc:AlternateContent>
          <mc:Choice Requires="wps">
            <w:drawing>
              <wp:anchor distT="0" distB="0" distL="114300" distR="114300" simplePos="0" relativeHeight="251703296" behindDoc="0" locked="0" layoutInCell="1" allowOverlap="1" wp14:anchorId="509512A9" wp14:editId="0F9A8675">
                <wp:simplePos x="0" y="0"/>
                <wp:positionH relativeFrom="column">
                  <wp:posOffset>3043518</wp:posOffset>
                </wp:positionH>
                <wp:positionV relativeFrom="paragraph">
                  <wp:posOffset>1801905</wp:posOffset>
                </wp:positionV>
                <wp:extent cx="4482" cy="674893"/>
                <wp:effectExtent l="0" t="0" r="33655" b="30480"/>
                <wp:wrapNone/>
                <wp:docPr id="30" name="Straight Connector 30"/>
                <wp:cNvGraphicFramePr/>
                <a:graphic xmlns:a="http://schemas.openxmlformats.org/drawingml/2006/main">
                  <a:graphicData uri="http://schemas.microsoft.com/office/word/2010/wordprocessingShape">
                    <wps:wsp>
                      <wps:cNvCnPr/>
                      <wps:spPr>
                        <a:xfrm>
                          <a:off x="0" y="0"/>
                          <a:ext cx="4482" cy="6748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A38C7" id="Straight Connector 3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65pt,141.9pt" to="240pt,1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" strokecolor="black [3200]" strokeweight="1pt">
                <v:stroke joinstyle="miter"/>
              </v:line>
            </w:pict>
          </mc:Fallback>
        </mc:AlternateContent>
      </w:r>
      <w:r w:rsidR="004F3F63">
        <w:rPr>
          <w:noProof/>
        </w:rPr>
        <mc:AlternateContent>
          <mc:Choice Requires="wps">
            <w:drawing>
              <wp:anchor distT="0" distB="0" distL="114300" distR="114300" simplePos="0" relativeHeight="251701248" behindDoc="0" locked="0" layoutInCell="1" allowOverlap="1" wp14:anchorId="466A0B3C" wp14:editId="3A1B9BFC">
                <wp:simplePos x="0" y="0"/>
                <wp:positionH relativeFrom="column">
                  <wp:posOffset>1918447</wp:posOffset>
                </wp:positionH>
                <wp:positionV relativeFrom="paragraph">
                  <wp:posOffset>1797424</wp:posOffset>
                </wp:positionV>
                <wp:extent cx="0" cy="1116105"/>
                <wp:effectExtent l="0" t="0" r="19050" b="27305"/>
                <wp:wrapNone/>
                <wp:docPr id="29" name="Straight Connector 29"/>
                <wp:cNvGraphicFramePr/>
                <a:graphic xmlns:a="http://schemas.openxmlformats.org/drawingml/2006/main">
                  <a:graphicData uri="http://schemas.microsoft.com/office/word/2010/wordprocessingShape">
                    <wps:wsp>
                      <wps:cNvCnPr/>
                      <wps:spPr>
                        <a:xfrm>
                          <a:off x="0" y="0"/>
                          <a:ext cx="0" cy="111610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43545" id="Straight Connector 2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05pt,141.55pt" to="151.05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" strokecolor="black [3200]" strokeweight="1pt">
                <v:stroke joinstyle="miter"/>
              </v:line>
            </w:pict>
          </mc:Fallback>
        </mc:AlternateContent>
      </w:r>
      <w:r w:rsidR="004F3F63">
        <w:rPr>
          <w:noProof/>
        </w:rPr>
        <mc:AlternateContent>
          <mc:Choice Requires="wps">
            <w:drawing>
              <wp:anchor distT="0" distB="0" distL="114300" distR="114300" simplePos="0" relativeHeight="251686912" behindDoc="0" locked="0" layoutInCell="1" allowOverlap="1" wp14:anchorId="0538A91F" wp14:editId="63CE78F9">
                <wp:simplePos x="0" y="0"/>
                <wp:positionH relativeFrom="column">
                  <wp:posOffset>-306562</wp:posOffset>
                </wp:positionH>
                <wp:positionV relativeFrom="paragraph">
                  <wp:posOffset>1818229</wp:posOffset>
                </wp:positionV>
                <wp:extent cx="10571" cy="1078252"/>
                <wp:effectExtent l="0" t="0" r="27940" b="26670"/>
                <wp:wrapNone/>
                <wp:docPr id="22" name="Straight Connector 22"/>
                <wp:cNvGraphicFramePr/>
                <a:graphic xmlns:a="http://schemas.openxmlformats.org/drawingml/2006/main">
                  <a:graphicData uri="http://schemas.microsoft.com/office/word/2010/wordprocessingShape">
                    <wps:wsp>
                      <wps:cNvCnPr/>
                      <wps:spPr>
                        <a:xfrm flipH="1">
                          <a:off x="0" y="0"/>
                          <a:ext cx="10571" cy="1078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F10A6" id="Straight Connector 22"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5pt,143.15pt" to="-23.3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" strokecolor="black [3200]" strokeweight="1pt">
                <v:stroke joinstyle="miter"/>
              </v:line>
            </w:pict>
          </mc:Fallback>
        </mc:AlternateContent>
      </w:r>
      <w:r w:rsidR="004F3F63">
        <w:rPr>
          <w:noProof/>
        </w:rPr>
        <mc:AlternateContent>
          <mc:Choice Requires="wps">
            <w:drawing>
              <wp:anchor distT="0" distB="0" distL="114300" distR="114300" simplePos="0" relativeHeight="251774976" behindDoc="0" locked="0" layoutInCell="1" allowOverlap="1" wp14:anchorId="0B5DC4BC" wp14:editId="277F488A">
                <wp:simplePos x="0" y="0"/>
                <wp:positionH relativeFrom="leftMargin">
                  <wp:posOffset>606329</wp:posOffset>
                </wp:positionH>
                <wp:positionV relativeFrom="paragraph">
                  <wp:posOffset>2884717</wp:posOffset>
                </wp:positionV>
                <wp:extent cx="58695" cy="3089"/>
                <wp:effectExtent l="0" t="0" r="17780" b="35560"/>
                <wp:wrapNone/>
                <wp:docPr id="68" name="Straight Connector 6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CB5E18" id="Straight Connector 68" o:spid="_x0000_s1026" style="position:absolute;flip:x y;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7.75pt,227.15pt" to="52.35pt,2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31968" behindDoc="0" locked="0" layoutInCell="1" allowOverlap="1" wp14:anchorId="189AC907" wp14:editId="55807EEF">
                <wp:simplePos x="0" y="0"/>
                <wp:positionH relativeFrom="leftMargin">
                  <wp:posOffset>1741376</wp:posOffset>
                </wp:positionH>
                <wp:positionV relativeFrom="paragraph">
                  <wp:posOffset>3242083</wp:posOffset>
                </wp:positionV>
                <wp:extent cx="58695" cy="3089"/>
                <wp:effectExtent l="0" t="0" r="17780" b="35560"/>
                <wp:wrapNone/>
                <wp:docPr id="45" name="Straight Connector 4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684D73" id="Straight Connector 45" o:spid="_x0000_s1026" style="position:absolute;flip:x y;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pt,255.3pt" to="141.7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" strokecolor="black [3200]" strokeweight="1pt">
                <v:stroke joinstyle="miter"/>
                <w10:wrap anchorx="margin"/>
              </v:line>
            </w:pict>
          </mc:Fallback>
        </mc:AlternateContent>
      </w:r>
      <w:r w:rsidR="004F3F63">
        <w:rPr>
          <w:noProof/>
        </w:rPr>
        <mc:AlternateContent>
          <mc:Choice Requires="wps">
            <w:drawing>
              <wp:anchor distT="0" distB="0" distL="114300" distR="114300" simplePos="0" relativeHeight="251770880" behindDoc="0" locked="0" layoutInCell="1" allowOverlap="1" wp14:anchorId="2AC73942" wp14:editId="580B993F">
                <wp:simplePos x="0" y="0"/>
                <wp:positionH relativeFrom="column">
                  <wp:posOffset>865688</wp:posOffset>
                </wp:positionH>
                <wp:positionV relativeFrom="paragraph">
                  <wp:posOffset>3170243</wp:posOffset>
                </wp:positionV>
                <wp:extent cx="903316" cy="376498"/>
                <wp:effectExtent l="0" t="0" r="11430" b="24130"/>
                <wp:wrapNone/>
                <wp:docPr id="66" name="Rectangle 6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EDC92BF" w14:textId="24AF887C" w:rsidR="004F28CD" w:rsidRPr="008A1009" w:rsidRDefault="004F28CD" w:rsidP="004F3F63">
                            <w:pPr>
                              <w:rPr>
                                <w:rFonts w:ascii="Arial" w:hAnsi="Arial" w:cs="Arial"/>
                                <w:sz w:val="18"/>
                                <w:szCs w:val="18"/>
                              </w:rPr>
                            </w:pPr>
                            <w:r>
                              <w:rPr>
                                <w:rFonts w:ascii="Arial" w:hAnsi="Arial" w:cs="Arial"/>
                                <w:sz w:val="18"/>
                                <w:szCs w:val="18"/>
                              </w:rPr>
                              <w:t>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73942" id="Rectangle 66" o:spid="_x0000_s1063" style="position:absolute;margin-left:68.15pt;margin-top:249.65pt;width:71.15pt;height:29.6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" fillcolor="white [3201]" strokecolor="black [3200]" strokeweight="1pt">
                <v:textbox>
                  <w:txbxContent>
                    <w:p w14:paraId="7EDC92BF" w14:textId="24AF887C" w:rsidR="004F28CD" w:rsidRPr="008A1009" w:rsidRDefault="004F28CD" w:rsidP="004F3F63">
                      <w:pPr>
                        <w:rPr>
                          <w:rFonts w:ascii="Arial" w:hAnsi="Arial" w:cs="Arial"/>
                          <w:sz w:val="18"/>
                          <w:szCs w:val="18"/>
                        </w:rPr>
                      </w:pPr>
                      <w:r>
                        <w:rPr>
                          <w:rFonts w:ascii="Arial" w:hAnsi="Arial" w:cs="Arial"/>
                          <w:sz w:val="18"/>
                          <w:szCs w:val="18"/>
                        </w:rPr>
                        <w:t>Architecture</w:t>
                      </w:r>
                    </w:p>
                  </w:txbxContent>
                </v:textbox>
              </v:rect>
            </w:pict>
          </mc:Fallback>
        </mc:AlternateContent>
      </w:r>
      <w:r w:rsidR="004F3F63">
        <w:rPr>
          <w:noProof/>
        </w:rPr>
        <mc:AlternateContent>
          <mc:Choice Requires="wps">
            <w:drawing>
              <wp:anchor distT="0" distB="0" distL="114300" distR="114300" simplePos="0" relativeHeight="251717632" behindDoc="0" locked="0" layoutInCell="1" allowOverlap="1" wp14:anchorId="439A358D" wp14:editId="4B0C8B1E">
                <wp:simplePos x="0" y="0"/>
                <wp:positionH relativeFrom="leftMargin">
                  <wp:posOffset>1737584</wp:posOffset>
                </wp:positionH>
                <wp:positionV relativeFrom="paragraph">
                  <wp:posOffset>2885701</wp:posOffset>
                </wp:positionV>
                <wp:extent cx="58695" cy="3089"/>
                <wp:effectExtent l="0" t="0" r="17780" b="35560"/>
                <wp:wrapNone/>
                <wp:docPr id="38" name="Straight Connector 3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77DF9B" id="Straight Connector 38" o:spid="_x0000_s1026" style="position:absolute;flip:x y;z-index:251717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8pt,227.2pt" to="141.4pt,2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" strokecolor="black [3200]" strokeweight="1pt">
                <v:stroke joinstyle="miter"/>
                <w10:wrap anchorx="margin"/>
              </v:line>
            </w:pict>
          </mc:Fallback>
        </mc:AlternateContent>
      </w:r>
      <w:r w:rsidR="002E1BBD">
        <w:rPr>
          <w:noProof/>
        </w:rPr>
        <mc:AlternateContent>
          <mc:Choice Requires="wps">
            <w:drawing>
              <wp:anchor distT="0" distB="0" distL="114300" distR="114300" simplePos="0" relativeHeight="251768832" behindDoc="0" locked="0" layoutInCell="1" allowOverlap="1" wp14:anchorId="3AE8AAE9" wp14:editId="2D6343A9">
                <wp:simplePos x="0" y="0"/>
                <wp:positionH relativeFrom="column">
                  <wp:posOffset>870974</wp:posOffset>
                </wp:positionH>
                <wp:positionV relativeFrom="paragraph">
                  <wp:posOffset>2747109</wp:posOffset>
                </wp:positionV>
                <wp:extent cx="903316" cy="376498"/>
                <wp:effectExtent l="0" t="0" r="11430" b="24130"/>
                <wp:wrapNone/>
                <wp:docPr id="65" name="Rectangle 6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10F7996" w14:textId="55B99E7D" w:rsidR="004F28CD" w:rsidRPr="008A1009" w:rsidRDefault="004F28CD" w:rsidP="002E1BBD">
                            <w:pPr>
                              <w:rPr>
                                <w:rFonts w:ascii="Arial" w:hAnsi="Arial" w:cs="Arial"/>
                                <w:sz w:val="18"/>
                                <w:szCs w:val="18"/>
                              </w:rPr>
                            </w:pPr>
                            <w:r>
                              <w:rPr>
                                <w:rFonts w:ascii="Arial" w:hAnsi="Arial" w:cs="Arial"/>
                                <w:sz w:val="18"/>
                                <w:szCs w:val="18"/>
                              </w:rPr>
                              <w:t>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AAE9" id="Rectangle 65" o:spid="_x0000_s1064" style="position:absolute;margin-left:68.6pt;margin-top:216.3pt;width:71.15pt;height:29.6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" fillcolor="white [3201]" strokecolor="black [3200]" strokeweight="1pt">
                <v:textbox>
                  <w:txbxContent>
                    <w:p w14:paraId="510F7996" w14:textId="55B99E7D" w:rsidR="004F28CD" w:rsidRPr="008A1009" w:rsidRDefault="004F28CD" w:rsidP="002E1BBD">
                      <w:pPr>
                        <w:rPr>
                          <w:rFonts w:ascii="Arial" w:hAnsi="Arial" w:cs="Arial"/>
                          <w:sz w:val="18"/>
                          <w:szCs w:val="18"/>
                        </w:rPr>
                      </w:pPr>
                      <w:r>
                        <w:rPr>
                          <w:rFonts w:ascii="Arial" w:hAnsi="Arial" w:cs="Arial"/>
                          <w:sz w:val="18"/>
                          <w:szCs w:val="18"/>
                        </w:rPr>
                        <w:t>Use Case</w:t>
                      </w:r>
                    </w:p>
                  </w:txbxContent>
                </v:textbox>
              </v:rect>
            </w:pict>
          </mc:Fallback>
        </mc:AlternateContent>
      </w:r>
      <w:r w:rsidR="002E1BBD">
        <w:rPr>
          <w:noProof/>
        </w:rPr>
        <mc:AlternateContent>
          <mc:Choice Requires="wps">
            <w:drawing>
              <wp:anchor distT="0" distB="0" distL="114300" distR="114300" simplePos="0" relativeHeight="251766784" behindDoc="0" locked="0" layoutInCell="1" allowOverlap="1" wp14:anchorId="4A2AD3BD" wp14:editId="4B11F87E">
                <wp:simplePos x="0" y="0"/>
                <wp:positionH relativeFrom="column">
                  <wp:posOffset>1966224</wp:posOffset>
                </wp:positionH>
                <wp:positionV relativeFrom="paragraph">
                  <wp:posOffset>2753771</wp:posOffset>
                </wp:positionV>
                <wp:extent cx="993684" cy="375920"/>
                <wp:effectExtent l="0" t="0" r="16510" b="24130"/>
                <wp:wrapNone/>
                <wp:docPr id="64" name="Rectangle 64"/>
                <wp:cNvGraphicFramePr/>
                <a:graphic xmlns:a="http://schemas.openxmlformats.org/drawingml/2006/main">
                  <a:graphicData uri="http://schemas.microsoft.com/office/word/2010/wordprocessingShape">
                    <wps:wsp>
                      <wps:cNvSpPr/>
                      <wps:spPr>
                        <a:xfrm>
                          <a:off x="0" y="0"/>
                          <a:ext cx="993684" cy="375920"/>
                        </a:xfrm>
                        <a:prstGeom prst="rect">
                          <a:avLst/>
                        </a:prstGeom>
                      </wps:spPr>
                      <wps:style>
                        <a:lnRef idx="2">
                          <a:schemeClr val="dk1"/>
                        </a:lnRef>
                        <a:fillRef idx="1">
                          <a:schemeClr val="lt1"/>
                        </a:fillRef>
                        <a:effectRef idx="0">
                          <a:schemeClr val="dk1"/>
                        </a:effectRef>
                        <a:fontRef idx="minor">
                          <a:schemeClr val="dk1"/>
                        </a:fontRef>
                      </wps:style>
                      <wps:txbx>
                        <w:txbxContent>
                          <w:p w14:paraId="3B1280BB" w14:textId="77D3FD30" w:rsidR="004F28CD" w:rsidRPr="008A1009" w:rsidRDefault="004F28CD" w:rsidP="002E1BBD">
                            <w:pPr>
                              <w:rPr>
                                <w:rFonts w:ascii="Arial" w:hAnsi="Arial" w:cs="Arial"/>
                                <w:sz w:val="18"/>
                                <w:szCs w:val="18"/>
                              </w:rPr>
                            </w:pPr>
                            <w:r>
                              <w:rPr>
                                <w:rFonts w:ascii="Arial" w:hAnsi="Arial" w:cs="Arial"/>
                                <w:sz w:val="18"/>
                                <w:szCs w:val="18"/>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AD3BD" id="Rectangle 64" o:spid="_x0000_s1065" style="position:absolute;margin-left:154.8pt;margin-top:216.85pt;width:78.25pt;height:29.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" fillcolor="white [3201]" strokecolor="black [3200]" strokeweight="1pt">
                <v:textbox>
                  <w:txbxContent>
                    <w:p w14:paraId="3B1280BB" w14:textId="77D3FD30" w:rsidR="004F28CD" w:rsidRPr="008A1009" w:rsidRDefault="004F28CD" w:rsidP="002E1BBD">
                      <w:pPr>
                        <w:rPr>
                          <w:rFonts w:ascii="Arial" w:hAnsi="Arial" w:cs="Arial"/>
                          <w:sz w:val="18"/>
                          <w:szCs w:val="18"/>
                        </w:rPr>
                      </w:pPr>
                      <w:r>
                        <w:rPr>
                          <w:rFonts w:ascii="Arial" w:hAnsi="Arial" w:cs="Arial"/>
                          <w:sz w:val="18"/>
                          <w:szCs w:val="18"/>
                        </w:rPr>
                        <w:t>UI Design</w:t>
                      </w:r>
                    </w:p>
                  </w:txbxContent>
                </v:textbox>
              </v:rect>
            </w:pict>
          </mc:Fallback>
        </mc:AlternateContent>
      </w:r>
      <w:r w:rsidR="002E1BBD">
        <w:rPr>
          <w:noProof/>
        </w:rPr>
        <mc:AlternateContent>
          <mc:Choice Requires="wps">
            <w:drawing>
              <wp:anchor distT="0" distB="0" distL="114300" distR="114300" simplePos="0" relativeHeight="251764736" behindDoc="0" locked="0" layoutInCell="1" allowOverlap="1" wp14:anchorId="5DFE566A" wp14:editId="6D7F9EDA">
                <wp:simplePos x="0" y="0"/>
                <wp:positionH relativeFrom="leftMargin">
                  <wp:posOffset>2837180</wp:posOffset>
                </wp:positionH>
                <wp:positionV relativeFrom="paragraph">
                  <wp:posOffset>2905463</wp:posOffset>
                </wp:positionV>
                <wp:extent cx="58695" cy="3089"/>
                <wp:effectExtent l="0" t="0" r="17780" b="35560"/>
                <wp:wrapNone/>
                <wp:docPr id="63" name="Straight Connector 6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BAE65" id="Straight Connector 63" o:spid="_x0000_s1026" style="position:absolute;flip:x y;z-index:2517647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4pt,228.8pt" to="228pt,2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4016" behindDoc="0" locked="0" layoutInCell="1" allowOverlap="1" wp14:anchorId="6791ADB2" wp14:editId="68588DA1">
                <wp:simplePos x="0" y="0"/>
                <wp:positionH relativeFrom="leftMargin">
                  <wp:posOffset>6397625</wp:posOffset>
                </wp:positionH>
                <wp:positionV relativeFrom="paragraph">
                  <wp:posOffset>2424026</wp:posOffset>
                </wp:positionV>
                <wp:extent cx="58695" cy="3089"/>
                <wp:effectExtent l="0" t="0" r="17780" b="35560"/>
                <wp:wrapNone/>
                <wp:docPr id="46" name="Straight Connector 46"/>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14DC4" id="Straight Connector 46" o:spid="_x0000_s1026" style="position:absolute;flip:x y;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3.75pt,190.85pt" to="508.35pt,19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38112" behindDoc="0" locked="0" layoutInCell="1" allowOverlap="1" wp14:anchorId="036D637D" wp14:editId="32080528">
                <wp:simplePos x="0" y="0"/>
                <wp:positionH relativeFrom="leftMargin">
                  <wp:posOffset>6402705</wp:posOffset>
                </wp:positionH>
                <wp:positionV relativeFrom="paragraph">
                  <wp:posOffset>2011045</wp:posOffset>
                </wp:positionV>
                <wp:extent cx="58695" cy="3089"/>
                <wp:effectExtent l="0" t="0" r="17780" b="35560"/>
                <wp:wrapNone/>
                <wp:docPr id="48" name="Straight Connector 48"/>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5304C" id="Straight Connector 48" o:spid="_x0000_s1026" style="position:absolute;flip:x y;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04.15pt,158.35pt" to="508.7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29920" behindDoc="0" locked="0" layoutInCell="1" allowOverlap="1" wp14:anchorId="2EFB6767" wp14:editId="7FD6245C">
                <wp:simplePos x="0" y="0"/>
                <wp:positionH relativeFrom="leftMargin">
                  <wp:posOffset>5355763</wp:posOffset>
                </wp:positionH>
                <wp:positionV relativeFrom="paragraph">
                  <wp:posOffset>2008332</wp:posOffset>
                </wp:positionV>
                <wp:extent cx="58695" cy="3089"/>
                <wp:effectExtent l="0" t="0" r="17780" b="35560"/>
                <wp:wrapNone/>
                <wp:docPr id="44" name="Straight Connector 4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7A7A67" id="Straight Connector 44" o:spid="_x0000_s1026" style="position:absolute;flip:x y;z-index:251729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21.7pt,158.15pt" to="426.3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52448" behindDoc="0" locked="0" layoutInCell="1" allowOverlap="1" wp14:anchorId="1CA8FE1B" wp14:editId="1814684C">
                <wp:simplePos x="0" y="0"/>
                <wp:positionH relativeFrom="column">
                  <wp:posOffset>3100416</wp:posOffset>
                </wp:positionH>
                <wp:positionV relativeFrom="paragraph">
                  <wp:posOffset>1869902</wp:posOffset>
                </wp:positionV>
                <wp:extent cx="903316" cy="376498"/>
                <wp:effectExtent l="0" t="0" r="11430" b="24130"/>
                <wp:wrapNone/>
                <wp:docPr id="56" name="Rectangle 56"/>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702A3306" w14:textId="60CA6AFC" w:rsidR="004F28CD" w:rsidRPr="002E1BBD" w:rsidRDefault="004F28CD" w:rsidP="00CD6565">
                            <w:pPr>
                              <w:rPr>
                                <w:rFonts w:ascii="Arial" w:hAnsi="Arial" w:cs="Arial"/>
                                <w:sz w:val="18"/>
                                <w:szCs w:val="18"/>
                              </w:rPr>
                            </w:pPr>
                            <w:r w:rsidRPr="002E1BBD">
                              <w:rPr>
                                <w:rFonts w:ascii="Arial" w:hAnsi="Arial" w:cs="Arial"/>
                                <w:sz w:val="18"/>
                                <w:szCs w:val="18"/>
                              </w:rPr>
                              <w:t>Database Build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8FE1B" id="Rectangle 56" o:spid="_x0000_s1066" style="position:absolute;margin-left:244.15pt;margin-top:147.25pt;width:71.15pt;height:29.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aRyaQ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" fillcolor="white [3201]" strokecolor="black [3200]" strokeweight="1pt">
                <v:textbox>
                  <w:txbxContent>
                    <w:p w14:paraId="702A3306" w14:textId="60CA6AFC" w:rsidR="004F28CD" w:rsidRPr="002E1BBD" w:rsidRDefault="004F28CD" w:rsidP="00CD6565">
                      <w:pPr>
                        <w:rPr>
                          <w:rFonts w:ascii="Arial" w:hAnsi="Arial" w:cs="Arial"/>
                          <w:sz w:val="18"/>
                          <w:szCs w:val="18"/>
                        </w:rPr>
                      </w:pPr>
                      <w:r w:rsidRPr="002E1BBD">
                        <w:rPr>
                          <w:rFonts w:ascii="Arial" w:hAnsi="Arial" w:cs="Arial"/>
                          <w:sz w:val="18"/>
                          <w:szCs w:val="18"/>
                        </w:rPr>
                        <w:t>Database Build</w:t>
                      </w:r>
                    </w:p>
                  </w:txbxContent>
                </v:textbox>
              </v:rect>
            </w:pict>
          </mc:Fallback>
        </mc:AlternateContent>
      </w:r>
      <w:r w:rsidR="008A1009">
        <w:rPr>
          <w:noProof/>
        </w:rPr>
        <mc:AlternateContent>
          <mc:Choice Requires="wps">
            <w:drawing>
              <wp:anchor distT="0" distB="0" distL="114300" distR="114300" simplePos="0" relativeHeight="251723776" behindDoc="0" locked="0" layoutInCell="1" allowOverlap="1" wp14:anchorId="030A84AD" wp14:editId="1B241ED1">
                <wp:simplePos x="0" y="0"/>
                <wp:positionH relativeFrom="leftMargin">
                  <wp:posOffset>3957204</wp:posOffset>
                </wp:positionH>
                <wp:positionV relativeFrom="paragraph">
                  <wp:posOffset>2057400</wp:posOffset>
                </wp:positionV>
                <wp:extent cx="58695" cy="3089"/>
                <wp:effectExtent l="0" t="0" r="17780" b="35560"/>
                <wp:wrapNone/>
                <wp:docPr id="41" name="Straight Connector 41"/>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96757E" id="Straight Connector 41" o:spid="_x0000_s1026" style="position:absolute;flip:x y;z-index:251723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11.6pt,162pt" to="316.2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9680" behindDoc="0" locked="0" layoutInCell="1" allowOverlap="1" wp14:anchorId="4990F2D7" wp14:editId="1D2A80B1">
                <wp:simplePos x="0" y="0"/>
                <wp:positionH relativeFrom="leftMargin">
                  <wp:posOffset>2839720</wp:posOffset>
                </wp:positionH>
                <wp:positionV relativeFrom="paragraph">
                  <wp:posOffset>2451331</wp:posOffset>
                </wp:positionV>
                <wp:extent cx="58695" cy="3089"/>
                <wp:effectExtent l="0" t="0" r="17780" b="35560"/>
                <wp:wrapNone/>
                <wp:docPr id="39" name="Straight Connector 39"/>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A3DAE" id="Straight Connector 39" o:spid="_x0000_s1026" style="position:absolute;flip:x y;z-index:251719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6pt,193pt" to="228.2pt,19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" strokecolor="black [3200]" strokeweight="1pt">
                <v:stroke joinstyle="miter"/>
                <w10:wrap anchorx="margin"/>
              </v:line>
            </w:pict>
          </mc:Fallback>
        </mc:AlternateContent>
      </w:r>
      <w:r w:rsidR="008A1009">
        <w:rPr>
          <w:noProof/>
        </w:rPr>
        <mc:AlternateContent>
          <mc:Choice Requires="wps">
            <w:drawing>
              <wp:anchor distT="0" distB="0" distL="114300" distR="114300" simplePos="0" relativeHeight="251715584" behindDoc="0" locked="0" layoutInCell="1" allowOverlap="1" wp14:anchorId="09482CEA" wp14:editId="11B341AA">
                <wp:simplePos x="0" y="0"/>
                <wp:positionH relativeFrom="leftMargin">
                  <wp:posOffset>2839201</wp:posOffset>
                </wp:positionH>
                <wp:positionV relativeFrom="paragraph">
                  <wp:posOffset>2011045</wp:posOffset>
                </wp:positionV>
                <wp:extent cx="58695" cy="3089"/>
                <wp:effectExtent l="0" t="0" r="17780" b="35560"/>
                <wp:wrapNone/>
                <wp:docPr id="37" name="Straight Connector 37"/>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C211A" id="Straight Connector 37" o:spid="_x0000_s1026" style="position:absolute;flip:x y;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23.55pt,158.35pt" to="228.15pt,15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maKyQEAAM4DAAAOAAAAZHJzL2Uyb0RvYy54bWysU02P0zAQvSPxHyzfadKudul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" strokecolor="black [3200]" strokeweight="1pt">
                <v:stroke joinstyle="miter"/>
                <w10:wrap anchorx="margin"/>
              </v:line>
            </w:pict>
          </mc:Fallback>
        </mc:AlternateContent>
      </w:r>
      <w:r w:rsidR="00797D8C">
        <w:rPr>
          <w:noProof/>
        </w:rPr>
        <mc:AlternateContent>
          <mc:Choice Requires="wps">
            <w:drawing>
              <wp:anchor distT="0" distB="0" distL="114300" distR="114300" simplePos="0" relativeHeight="251721728" behindDoc="0" locked="0" layoutInCell="1" allowOverlap="1" wp14:anchorId="2F1C3FC1" wp14:editId="38DEAA87">
                <wp:simplePos x="0" y="0"/>
                <wp:positionH relativeFrom="leftMargin">
                  <wp:posOffset>1741516</wp:posOffset>
                </wp:positionH>
                <wp:positionV relativeFrom="paragraph">
                  <wp:posOffset>2468245</wp:posOffset>
                </wp:positionV>
                <wp:extent cx="58695" cy="3089"/>
                <wp:effectExtent l="0" t="0" r="17780" b="35560"/>
                <wp:wrapNone/>
                <wp:docPr id="40" name="Straight Connector 40"/>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E5650" id="Straight Connector 40" o:spid="_x0000_s1026" style="position:absolute;flip:x y;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7.15pt,194.35pt" to="141.75pt,1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13536" behindDoc="0" locked="0" layoutInCell="1" allowOverlap="1" wp14:anchorId="01C72053" wp14:editId="05B12368">
                <wp:simplePos x="0" y="0"/>
                <wp:positionH relativeFrom="leftMargin">
                  <wp:posOffset>1739438</wp:posOffset>
                </wp:positionH>
                <wp:positionV relativeFrom="paragraph">
                  <wp:posOffset>2022302</wp:posOffset>
                </wp:positionV>
                <wp:extent cx="58695" cy="3089"/>
                <wp:effectExtent l="0" t="0" r="17780" b="35560"/>
                <wp:wrapNone/>
                <wp:docPr id="35" name="Straight Connector 35"/>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AA28BC" id="Straight Connector 35" o:spid="_x0000_s1026" style="position:absolute;flip:x y;z-index:251713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36.95pt,159.25pt" to="141.5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4256" behindDoc="0" locked="0" layoutInCell="1" allowOverlap="1" wp14:anchorId="777E32CA" wp14:editId="1D61091E">
                <wp:simplePos x="0" y="0"/>
                <wp:positionH relativeFrom="column">
                  <wp:posOffset>-257406</wp:posOffset>
                </wp:positionH>
                <wp:positionV relativeFrom="paragraph">
                  <wp:posOffset>2314113</wp:posOffset>
                </wp:positionV>
                <wp:extent cx="903316" cy="376498"/>
                <wp:effectExtent l="0" t="0" r="11430" b="24130"/>
                <wp:wrapNone/>
                <wp:docPr id="52" name="Rectangle 52"/>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A996168" w14:textId="30B45B9D" w:rsidR="004F28CD" w:rsidRPr="008A1009" w:rsidRDefault="004F28CD" w:rsidP="00CD6565">
                            <w:pPr>
                              <w:rPr>
                                <w:rFonts w:ascii="Arial" w:hAnsi="Arial" w:cs="Arial"/>
                                <w:sz w:val="18"/>
                                <w:szCs w:val="18"/>
                              </w:rPr>
                            </w:pPr>
                            <w:r>
                              <w:rPr>
                                <w:rFonts w:ascii="Arial" w:hAnsi="Arial" w:cs="Arial"/>
                                <w:sz w:val="18"/>
                                <w:szCs w:val="18"/>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E32CA" id="Rectangle 52" o:spid="_x0000_s1067" style="position:absolute;margin-left:-20.25pt;margin-top:182.2pt;width:71.15pt;height:29.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" fillcolor="white [3201]" strokecolor="black [3200]" strokeweight="1pt">
                <v:textbox>
                  <w:txbxContent>
                    <w:p w14:paraId="5A996168" w14:textId="30B45B9D" w:rsidR="004F28CD" w:rsidRPr="008A1009" w:rsidRDefault="004F28CD" w:rsidP="00CD6565">
                      <w:pPr>
                        <w:rPr>
                          <w:rFonts w:ascii="Arial" w:hAnsi="Arial" w:cs="Arial"/>
                          <w:sz w:val="18"/>
                          <w:szCs w:val="18"/>
                        </w:rPr>
                      </w:pPr>
                      <w:r>
                        <w:rPr>
                          <w:rFonts w:ascii="Arial" w:hAnsi="Arial" w:cs="Arial"/>
                          <w:sz w:val="18"/>
                          <w:szCs w:val="18"/>
                        </w:rPr>
                        <w:t>Planning</w:t>
                      </w:r>
                    </w:p>
                  </w:txbxContent>
                </v:textbox>
              </v:rect>
            </w:pict>
          </mc:Fallback>
        </mc:AlternateContent>
      </w:r>
      <w:r w:rsidR="00CD6565">
        <w:rPr>
          <w:noProof/>
        </w:rPr>
        <mc:AlternateContent>
          <mc:Choice Requires="wps">
            <w:drawing>
              <wp:anchor distT="0" distB="0" distL="114300" distR="114300" simplePos="0" relativeHeight="251711488" behindDoc="0" locked="0" layoutInCell="1" allowOverlap="1" wp14:anchorId="1EAFF780" wp14:editId="7429E34C">
                <wp:simplePos x="0" y="0"/>
                <wp:positionH relativeFrom="leftMargin">
                  <wp:posOffset>611390</wp:posOffset>
                </wp:positionH>
                <wp:positionV relativeFrom="paragraph">
                  <wp:posOffset>2475230</wp:posOffset>
                </wp:positionV>
                <wp:extent cx="58695" cy="3089"/>
                <wp:effectExtent l="0" t="0" r="17780" b="35560"/>
                <wp:wrapNone/>
                <wp:docPr id="34" name="Straight Connector 34"/>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41A43" id="Straight Connector 34" o:spid="_x0000_s1026" style="position:absolute;flip:x y;z-index:251711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15pt,194.9pt" to="52.75pt,1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40160" behindDoc="0" locked="0" layoutInCell="1" allowOverlap="1" wp14:anchorId="1FEE9588" wp14:editId="59A21912">
                <wp:simplePos x="0" y="0"/>
                <wp:positionH relativeFrom="column">
                  <wp:posOffset>-248863</wp:posOffset>
                </wp:positionH>
                <wp:positionV relativeFrom="paragraph">
                  <wp:posOffset>1866900</wp:posOffset>
                </wp:positionV>
                <wp:extent cx="903316" cy="376498"/>
                <wp:effectExtent l="0" t="0" r="11430" b="24130"/>
                <wp:wrapNone/>
                <wp:docPr id="49" name="Rectangle 49"/>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5472BFB" w14:textId="4E56153F" w:rsidR="004F28CD" w:rsidRPr="008A1009" w:rsidRDefault="004F28CD" w:rsidP="008F7F8E">
                            <w:pPr>
                              <w:rPr>
                                <w:rFonts w:ascii="Arial" w:hAnsi="Arial" w:cs="Arial"/>
                                <w:sz w:val="18"/>
                                <w:szCs w:val="18"/>
                              </w:rPr>
                            </w:pPr>
                            <w:r w:rsidRPr="008A1009">
                              <w:rPr>
                                <w:rFonts w:ascii="Arial" w:hAnsi="Arial" w:cs="Arial"/>
                                <w:sz w:val="18"/>
                                <w:szCs w:val="18"/>
                              </w:rPr>
                              <w:t>Brainstorming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E9588" id="Rectangle 49" o:spid="_x0000_s1068" style="position:absolute;margin-left:-19.6pt;margin-top:147pt;width:71.15pt;height:29.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" fillcolor="white [3201]" strokecolor="black [3200]" strokeweight="1pt">
                <v:textbox>
                  <w:txbxContent>
                    <w:p w14:paraId="35472BFB" w14:textId="4E56153F" w:rsidR="004F28CD" w:rsidRPr="008A1009" w:rsidRDefault="004F28CD" w:rsidP="008F7F8E">
                      <w:pPr>
                        <w:rPr>
                          <w:rFonts w:ascii="Arial" w:hAnsi="Arial" w:cs="Arial"/>
                          <w:sz w:val="18"/>
                          <w:szCs w:val="18"/>
                        </w:rPr>
                      </w:pPr>
                      <w:r w:rsidRPr="008A1009">
                        <w:rPr>
                          <w:rFonts w:ascii="Arial" w:hAnsi="Arial" w:cs="Arial"/>
                          <w:sz w:val="18"/>
                          <w:szCs w:val="18"/>
                        </w:rPr>
                        <w:t>Brainstorming</w:t>
                      </w:r>
                    </w:p>
                  </w:txbxContent>
                </v:textbox>
              </v:rect>
            </w:pict>
          </mc:Fallback>
        </mc:AlternateContent>
      </w:r>
      <w:r w:rsidR="00CD6565">
        <w:rPr>
          <w:noProof/>
        </w:rPr>
        <mc:AlternateContent>
          <mc:Choice Requires="wps">
            <w:drawing>
              <wp:anchor distT="0" distB="0" distL="114300" distR="114300" simplePos="0" relativeHeight="251709440" behindDoc="0" locked="0" layoutInCell="1" allowOverlap="1" wp14:anchorId="1A51F31C" wp14:editId="170C7619">
                <wp:simplePos x="0" y="0"/>
                <wp:positionH relativeFrom="leftMargin">
                  <wp:posOffset>615604</wp:posOffset>
                </wp:positionH>
                <wp:positionV relativeFrom="paragraph">
                  <wp:posOffset>2031365</wp:posOffset>
                </wp:positionV>
                <wp:extent cx="58695" cy="3089"/>
                <wp:effectExtent l="0" t="0" r="17780" b="35560"/>
                <wp:wrapNone/>
                <wp:docPr id="33" name="Straight Connector 33"/>
                <wp:cNvGraphicFramePr/>
                <a:graphic xmlns:a="http://schemas.openxmlformats.org/drawingml/2006/main">
                  <a:graphicData uri="http://schemas.microsoft.com/office/word/2010/wordprocessingShape">
                    <wps:wsp>
                      <wps:cNvCnPr/>
                      <wps:spPr>
                        <a:xfrm flipH="1" flipV="1">
                          <a:off x="0" y="0"/>
                          <a:ext cx="58695" cy="30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0A028" id="Straight Connector 33" o:spid="_x0000_s1026" style="position:absolute;flip:x y;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8.45pt,159.95pt" to="53.05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" strokecolor="black [3200]" strokeweight="1pt">
                <v:stroke joinstyle="miter"/>
                <w10:wrap anchorx="margin"/>
              </v:line>
            </w:pict>
          </mc:Fallback>
        </mc:AlternateContent>
      </w:r>
      <w:r w:rsidR="00CD6565">
        <w:rPr>
          <w:noProof/>
        </w:rPr>
        <mc:AlternateContent>
          <mc:Choice Requires="wps">
            <w:drawing>
              <wp:anchor distT="0" distB="0" distL="114300" distR="114300" simplePos="0" relativeHeight="251760640" behindDoc="0" locked="0" layoutInCell="1" allowOverlap="1" wp14:anchorId="606647F2" wp14:editId="0189D2BA">
                <wp:simplePos x="0" y="0"/>
                <wp:positionH relativeFrom="column">
                  <wp:posOffset>4505325</wp:posOffset>
                </wp:positionH>
                <wp:positionV relativeFrom="paragraph">
                  <wp:posOffset>2296275</wp:posOffset>
                </wp:positionV>
                <wp:extent cx="903316" cy="376498"/>
                <wp:effectExtent l="0" t="0" r="11430" b="24130"/>
                <wp:wrapNone/>
                <wp:docPr id="61" name="Rectangle 6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4927CA9" w14:textId="7E98D86B" w:rsidR="004F28CD" w:rsidRPr="002E1BBD" w:rsidRDefault="004F28CD" w:rsidP="00CD6565">
                            <w:pPr>
                              <w:rPr>
                                <w:rFonts w:ascii="Arial" w:hAnsi="Arial" w:cs="Arial"/>
                                <w:sz w:val="18"/>
                                <w:szCs w:val="18"/>
                              </w:rPr>
                            </w:pPr>
                            <w:r>
                              <w:rPr>
                                <w:rFonts w:ascii="Arial" w:hAnsi="Arial" w:cs="Arial"/>
                                <w:sz w:val="18"/>
                                <w:szCs w:val="18"/>
                              </w:rPr>
                              <w:t>Black</w:t>
                            </w:r>
                            <w:r w:rsidRPr="002E1BBD">
                              <w:rPr>
                                <w:rFonts w:ascii="Arial" w:hAnsi="Arial" w:cs="Arial"/>
                                <w:sz w:val="18"/>
                                <w:szCs w:val="18"/>
                              </w:rPr>
                              <w:t xml:space="preserv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47F2" id="Rectangle 61" o:spid="_x0000_s1069" style="position:absolute;margin-left:354.75pt;margin-top:180.8pt;width:71.15pt;height:2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" fillcolor="white [3201]" strokecolor="black [3200]" strokeweight="1pt">
                <v:textbox>
                  <w:txbxContent>
                    <w:p w14:paraId="14927CA9" w14:textId="7E98D86B" w:rsidR="004F28CD" w:rsidRPr="002E1BBD" w:rsidRDefault="004F28CD" w:rsidP="00CD6565">
                      <w:pPr>
                        <w:rPr>
                          <w:rFonts w:ascii="Arial" w:hAnsi="Arial" w:cs="Arial"/>
                          <w:sz w:val="18"/>
                          <w:szCs w:val="18"/>
                        </w:rPr>
                      </w:pPr>
                      <w:r>
                        <w:rPr>
                          <w:rFonts w:ascii="Arial" w:hAnsi="Arial" w:cs="Arial"/>
                          <w:sz w:val="18"/>
                          <w:szCs w:val="18"/>
                        </w:rPr>
                        <w:t>Black</w:t>
                      </w:r>
                      <w:r w:rsidRPr="002E1BBD">
                        <w:rPr>
                          <w:rFonts w:ascii="Arial" w:hAnsi="Arial" w:cs="Arial"/>
                          <w:sz w:val="18"/>
                          <w:szCs w:val="18"/>
                        </w:rPr>
                        <w:t xml:space="preserve"> Box</w:t>
                      </w:r>
                    </w:p>
                  </w:txbxContent>
                </v:textbox>
              </v:rect>
            </w:pict>
          </mc:Fallback>
        </mc:AlternateContent>
      </w:r>
      <w:r w:rsidR="005A3E50">
        <w:rPr>
          <w:noProof/>
        </w:rPr>
        <mc:AlternateContent>
          <mc:Choice Requires="wps">
            <w:drawing>
              <wp:anchor distT="0" distB="0" distL="114300" distR="114300" simplePos="0" relativeHeight="251750400" behindDoc="0" locked="0" layoutInCell="1" allowOverlap="1" wp14:anchorId="4A0F0227" wp14:editId="0F8F6440">
                <wp:simplePos x="0" y="0"/>
                <wp:positionH relativeFrom="column">
                  <wp:posOffset>3105727</wp:posOffset>
                </wp:positionH>
                <wp:positionV relativeFrom="paragraph">
                  <wp:posOffset>2318616</wp:posOffset>
                </wp:positionV>
                <wp:extent cx="903316" cy="376498"/>
                <wp:effectExtent l="0" t="0" r="11430" b="24130"/>
                <wp:wrapNone/>
                <wp:docPr id="55" name="Rectangle 55"/>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42826B95" w14:textId="014A1FF6" w:rsidR="004F28CD" w:rsidRPr="002E1BBD" w:rsidRDefault="004F28CD" w:rsidP="00CD6565">
                            <w:pPr>
                              <w:rPr>
                                <w:rFonts w:ascii="Arial" w:hAnsi="Arial" w:cs="Arial"/>
                                <w:sz w:val="18"/>
                                <w:szCs w:val="18"/>
                              </w:rPr>
                            </w:pPr>
                            <w:r>
                              <w:rPr>
                                <w:rFonts w:ascii="Arial" w:hAnsi="Arial" w:cs="Arial"/>
                                <w:sz w:val="18"/>
                                <w:szCs w:val="18"/>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F0227" id="Rectangle 55" o:spid="_x0000_s1070" style="position:absolute;margin-left:244.55pt;margin-top:182.55pt;width:71.15pt;height:29.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" fillcolor="white [3201]" strokecolor="black [3200]" strokeweight="1pt">
                <v:textbox>
                  <w:txbxContent>
                    <w:p w14:paraId="42826B95" w14:textId="014A1FF6" w:rsidR="004F28CD" w:rsidRPr="002E1BBD" w:rsidRDefault="004F28CD" w:rsidP="00CD6565">
                      <w:pPr>
                        <w:rPr>
                          <w:rFonts w:ascii="Arial" w:hAnsi="Arial" w:cs="Arial"/>
                          <w:sz w:val="18"/>
                          <w:szCs w:val="18"/>
                        </w:rPr>
                      </w:pPr>
                      <w:r>
                        <w:rPr>
                          <w:rFonts w:ascii="Arial" w:hAnsi="Arial" w:cs="Arial"/>
                          <w:sz w:val="18"/>
                          <w:szCs w:val="18"/>
                        </w:rPr>
                        <w:t>Coding</w:t>
                      </w:r>
                    </w:p>
                  </w:txbxContent>
                </v:textbox>
              </v:rect>
            </w:pict>
          </mc:Fallback>
        </mc:AlternateContent>
      </w:r>
      <w:r w:rsidR="005A3E50">
        <w:rPr>
          <w:noProof/>
        </w:rPr>
        <mc:AlternateContent>
          <mc:Choice Requires="wps">
            <w:drawing>
              <wp:anchor distT="0" distB="0" distL="114300" distR="114300" simplePos="0" relativeHeight="251754496" behindDoc="0" locked="0" layoutInCell="1" allowOverlap="1" wp14:anchorId="5AAE490F" wp14:editId="6D728508">
                <wp:simplePos x="0" y="0"/>
                <wp:positionH relativeFrom="column">
                  <wp:posOffset>1956147</wp:posOffset>
                </wp:positionH>
                <wp:positionV relativeFrom="paragraph">
                  <wp:posOffset>2316884</wp:posOffset>
                </wp:positionV>
                <wp:extent cx="903316" cy="376498"/>
                <wp:effectExtent l="0" t="0" r="11430" b="24130"/>
                <wp:wrapNone/>
                <wp:docPr id="57" name="Rectangle 57"/>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37629DA7" w14:textId="34A58F1B" w:rsidR="004F28CD" w:rsidRPr="008A1009" w:rsidRDefault="004F28CD" w:rsidP="00CD6565">
                            <w:pPr>
                              <w:rPr>
                                <w:rFonts w:ascii="Arial" w:hAnsi="Arial" w:cs="Arial"/>
                                <w:sz w:val="18"/>
                                <w:szCs w:val="18"/>
                              </w:rPr>
                            </w:pPr>
                            <w:r w:rsidRPr="008A1009">
                              <w:rPr>
                                <w:rFonts w:ascii="Arial" w:hAnsi="Arial" w:cs="Arial"/>
                                <w:sz w:val="18"/>
                                <w:szCs w:val="18"/>
                              </w:rPr>
                              <w:t>Behavioural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E490F" id="Rectangle 57" o:spid="_x0000_s1071" style="position:absolute;margin-left:154.05pt;margin-top:182.45pt;width:71.15pt;height:29.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" fillcolor="white [3201]" strokecolor="black [3200]" strokeweight="1pt">
                <v:textbox>
                  <w:txbxContent>
                    <w:p w14:paraId="37629DA7" w14:textId="34A58F1B" w:rsidR="004F28CD" w:rsidRPr="008A1009" w:rsidRDefault="004F28CD" w:rsidP="00CD6565">
                      <w:pPr>
                        <w:rPr>
                          <w:rFonts w:ascii="Arial" w:hAnsi="Arial" w:cs="Arial"/>
                          <w:sz w:val="18"/>
                          <w:szCs w:val="18"/>
                        </w:rPr>
                      </w:pPr>
                      <w:r w:rsidRPr="008A1009">
                        <w:rPr>
                          <w:rFonts w:ascii="Arial" w:hAnsi="Arial" w:cs="Arial"/>
                          <w:sz w:val="18"/>
                          <w:szCs w:val="18"/>
                        </w:rPr>
                        <w:t>Behavioural Model</w:t>
                      </w:r>
                    </w:p>
                  </w:txbxContent>
                </v:textbox>
              </v:rect>
            </w:pict>
          </mc:Fallback>
        </mc:AlternateContent>
      </w:r>
      <w:r w:rsidR="00CD6565">
        <w:rPr>
          <w:noProof/>
        </w:rPr>
        <mc:AlternateContent>
          <mc:Choice Requires="wps">
            <w:drawing>
              <wp:anchor distT="0" distB="0" distL="114300" distR="114300" simplePos="0" relativeHeight="251758592" behindDoc="0" locked="0" layoutInCell="1" allowOverlap="1" wp14:anchorId="7BE962F5" wp14:editId="2566C235">
                <wp:simplePos x="0" y="0"/>
                <wp:positionH relativeFrom="column">
                  <wp:posOffset>872143</wp:posOffset>
                </wp:positionH>
                <wp:positionV relativeFrom="paragraph">
                  <wp:posOffset>2314344</wp:posOffset>
                </wp:positionV>
                <wp:extent cx="903316" cy="376498"/>
                <wp:effectExtent l="0" t="0" r="11430" b="24130"/>
                <wp:wrapNone/>
                <wp:docPr id="60" name="Rectangle 60"/>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1AA33EB5" w14:textId="37694FD0" w:rsidR="004F28CD" w:rsidRPr="008A1009" w:rsidRDefault="004F28CD" w:rsidP="00CD6565">
                            <w:pPr>
                              <w:rPr>
                                <w:rFonts w:ascii="Arial" w:hAnsi="Arial" w:cs="Arial"/>
                                <w:sz w:val="18"/>
                                <w:szCs w:val="18"/>
                              </w:rPr>
                            </w:pPr>
                            <w:r w:rsidRPr="008A1009">
                              <w:rPr>
                                <w:rFonts w:ascii="Arial" w:hAnsi="Arial" w:cs="Arial"/>
                                <w:sz w:val="18"/>
                                <w:szCs w:val="18"/>
                              </w:rPr>
                              <w:t>Fesiability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962F5" id="Rectangle 60" o:spid="_x0000_s1072" style="position:absolute;margin-left:68.65pt;margin-top:182.25pt;width:71.15pt;height:29.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" fillcolor="white [3201]" strokecolor="black [3200]" strokeweight="1pt">
                <v:textbox>
                  <w:txbxContent>
                    <w:p w14:paraId="1AA33EB5" w14:textId="37694FD0" w:rsidR="004F28CD" w:rsidRPr="008A1009" w:rsidRDefault="004F28CD" w:rsidP="00CD6565">
                      <w:pPr>
                        <w:rPr>
                          <w:rFonts w:ascii="Arial" w:hAnsi="Arial" w:cs="Arial"/>
                          <w:sz w:val="18"/>
                          <w:szCs w:val="18"/>
                        </w:rPr>
                      </w:pPr>
                      <w:r w:rsidRPr="008A1009">
                        <w:rPr>
                          <w:rFonts w:ascii="Arial" w:hAnsi="Arial" w:cs="Arial"/>
                          <w:sz w:val="18"/>
                          <w:szCs w:val="18"/>
                        </w:rPr>
                        <w:t>Fesiability Study</w:t>
                      </w:r>
                    </w:p>
                  </w:txbxContent>
                </v:textbox>
              </v:rect>
            </w:pict>
          </mc:Fallback>
        </mc:AlternateContent>
      </w:r>
      <w:r w:rsidR="00CD6565">
        <w:rPr>
          <w:noProof/>
        </w:rPr>
        <mc:AlternateContent>
          <mc:Choice Requires="wps">
            <w:drawing>
              <wp:anchor distT="0" distB="0" distL="114300" distR="114300" simplePos="0" relativeHeight="251748352" behindDoc="0" locked="0" layoutInCell="1" allowOverlap="1" wp14:anchorId="05D09E6E" wp14:editId="1EDFB23F">
                <wp:simplePos x="0" y="0"/>
                <wp:positionH relativeFrom="column">
                  <wp:posOffset>4496955</wp:posOffset>
                </wp:positionH>
                <wp:positionV relativeFrom="paragraph">
                  <wp:posOffset>1847908</wp:posOffset>
                </wp:positionV>
                <wp:extent cx="903316" cy="376498"/>
                <wp:effectExtent l="0" t="0" r="11430" b="24130"/>
                <wp:wrapNone/>
                <wp:docPr id="54" name="Rectangle 54"/>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276E811F" w14:textId="6C80C855" w:rsidR="004F28CD" w:rsidRPr="002E1BBD" w:rsidRDefault="004F28CD" w:rsidP="00CD6565">
                            <w:pPr>
                              <w:rPr>
                                <w:rFonts w:ascii="Arial" w:hAnsi="Arial" w:cs="Arial"/>
                                <w:sz w:val="18"/>
                                <w:szCs w:val="18"/>
                              </w:rPr>
                            </w:pPr>
                            <w:r>
                              <w:rPr>
                                <w:rFonts w:ascii="Arial" w:hAnsi="Arial" w:cs="Arial"/>
                                <w:sz w:val="18"/>
                                <w:szCs w:val="18"/>
                              </w:rPr>
                              <w:t>White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D09E6E" id="Rectangle 54" o:spid="_x0000_s1073" style="position:absolute;margin-left:354.1pt;margin-top:145.5pt;width:71.15pt;height:29.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" fillcolor="white [3201]" strokecolor="black [3200]" strokeweight="1pt">
                <v:textbox>
                  <w:txbxContent>
                    <w:p w14:paraId="276E811F" w14:textId="6C80C855" w:rsidR="004F28CD" w:rsidRPr="002E1BBD" w:rsidRDefault="004F28CD" w:rsidP="00CD6565">
                      <w:pPr>
                        <w:rPr>
                          <w:rFonts w:ascii="Arial" w:hAnsi="Arial" w:cs="Arial"/>
                          <w:sz w:val="18"/>
                          <w:szCs w:val="18"/>
                        </w:rPr>
                      </w:pPr>
                      <w:r>
                        <w:rPr>
                          <w:rFonts w:ascii="Arial" w:hAnsi="Arial" w:cs="Arial"/>
                          <w:sz w:val="18"/>
                          <w:szCs w:val="18"/>
                        </w:rPr>
                        <w:t>White Box</w:t>
                      </w:r>
                    </w:p>
                  </w:txbxContent>
                </v:textbox>
              </v:rect>
            </w:pict>
          </mc:Fallback>
        </mc:AlternateContent>
      </w:r>
      <w:r w:rsidR="00CD6565">
        <w:rPr>
          <w:noProof/>
        </w:rPr>
        <mc:AlternateContent>
          <mc:Choice Requires="wps">
            <w:drawing>
              <wp:anchor distT="0" distB="0" distL="114300" distR="114300" simplePos="0" relativeHeight="251742208" behindDoc="0" locked="0" layoutInCell="1" allowOverlap="1" wp14:anchorId="4A6090DA" wp14:editId="422A88E5">
                <wp:simplePos x="0" y="0"/>
                <wp:positionH relativeFrom="column">
                  <wp:posOffset>873009</wp:posOffset>
                </wp:positionH>
                <wp:positionV relativeFrom="paragraph">
                  <wp:posOffset>1864476</wp:posOffset>
                </wp:positionV>
                <wp:extent cx="903316" cy="376498"/>
                <wp:effectExtent l="0" t="0" r="11430" b="24130"/>
                <wp:wrapNone/>
                <wp:docPr id="51" name="Rectangle 51"/>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521717B4" w14:textId="3A5A93EC" w:rsidR="004F28CD" w:rsidRPr="008A1009" w:rsidRDefault="004F28CD" w:rsidP="00CD6565">
                            <w:pPr>
                              <w:rPr>
                                <w:rFonts w:ascii="Arial" w:hAnsi="Arial" w:cs="Arial"/>
                                <w:sz w:val="24"/>
                                <w:szCs w:val="24"/>
                              </w:rPr>
                            </w:pPr>
                            <w:r w:rsidRPr="008A1009">
                              <w:rPr>
                                <w:rFonts w:ascii="Arial" w:hAnsi="Arial" w:cs="Arial"/>
                                <w:sz w:val="18"/>
                                <w:szCs w:val="18"/>
                              </w:rPr>
                              <w:t>Requirement Gather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090DA" id="Rectangle 51" o:spid="_x0000_s1074" style="position:absolute;margin-left:68.75pt;margin-top:146.8pt;width:71.15pt;height:29.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" fillcolor="white [3201]" strokecolor="black [3200]" strokeweight="1pt">
                <v:textbox>
                  <w:txbxContent>
                    <w:p w14:paraId="521717B4" w14:textId="3A5A93EC" w:rsidR="004F28CD" w:rsidRPr="008A1009" w:rsidRDefault="004F28CD" w:rsidP="00CD6565">
                      <w:pPr>
                        <w:rPr>
                          <w:rFonts w:ascii="Arial" w:hAnsi="Arial" w:cs="Arial"/>
                          <w:sz w:val="24"/>
                          <w:szCs w:val="24"/>
                        </w:rPr>
                      </w:pPr>
                      <w:r w:rsidRPr="008A1009">
                        <w:rPr>
                          <w:rFonts w:ascii="Arial" w:hAnsi="Arial" w:cs="Arial"/>
                          <w:sz w:val="18"/>
                          <w:szCs w:val="18"/>
                        </w:rPr>
                        <w:t>Requirement Gather</w:t>
                      </w:r>
                    </w:p>
                  </w:txbxContent>
                </v:textbox>
              </v:rect>
            </w:pict>
          </mc:Fallback>
        </mc:AlternateContent>
      </w:r>
      <w:r w:rsidR="00CD6565">
        <w:rPr>
          <w:noProof/>
        </w:rPr>
        <mc:AlternateContent>
          <mc:Choice Requires="wps">
            <w:drawing>
              <wp:anchor distT="0" distB="0" distL="114300" distR="114300" simplePos="0" relativeHeight="251756544" behindDoc="0" locked="0" layoutInCell="1" allowOverlap="1" wp14:anchorId="0FB1F02D" wp14:editId="7776E584">
                <wp:simplePos x="0" y="0"/>
                <wp:positionH relativeFrom="column">
                  <wp:posOffset>1955800</wp:posOffset>
                </wp:positionH>
                <wp:positionV relativeFrom="paragraph">
                  <wp:posOffset>1865053</wp:posOffset>
                </wp:positionV>
                <wp:extent cx="903316" cy="376498"/>
                <wp:effectExtent l="0" t="0" r="11430" b="24130"/>
                <wp:wrapNone/>
                <wp:docPr id="58" name="Rectangle 58"/>
                <wp:cNvGraphicFramePr/>
                <a:graphic xmlns:a="http://schemas.openxmlformats.org/drawingml/2006/main">
                  <a:graphicData uri="http://schemas.microsoft.com/office/word/2010/wordprocessingShape">
                    <wps:wsp>
                      <wps:cNvSpPr/>
                      <wps:spPr>
                        <a:xfrm>
                          <a:off x="0" y="0"/>
                          <a:ext cx="903316" cy="376498"/>
                        </a:xfrm>
                        <a:prstGeom prst="rect">
                          <a:avLst/>
                        </a:prstGeom>
                      </wps:spPr>
                      <wps:style>
                        <a:lnRef idx="2">
                          <a:schemeClr val="dk1"/>
                        </a:lnRef>
                        <a:fillRef idx="1">
                          <a:schemeClr val="lt1"/>
                        </a:fillRef>
                        <a:effectRef idx="0">
                          <a:schemeClr val="dk1"/>
                        </a:effectRef>
                        <a:fontRef idx="minor">
                          <a:schemeClr val="dk1"/>
                        </a:fontRef>
                      </wps:style>
                      <wps:txbx>
                        <w:txbxContent>
                          <w:p w14:paraId="049BB354" w14:textId="51E4CB36" w:rsidR="004F28CD" w:rsidRPr="008A1009" w:rsidRDefault="004F28CD" w:rsidP="00CD6565">
                            <w:pPr>
                              <w:rPr>
                                <w:rFonts w:ascii="Arial" w:hAnsi="Arial" w:cs="Arial"/>
                                <w:sz w:val="18"/>
                                <w:szCs w:val="18"/>
                              </w:rPr>
                            </w:pPr>
                            <w:r>
                              <w:rPr>
                                <w:rFonts w:ascii="Arial" w:hAnsi="Arial" w:cs="Arial"/>
                                <w:sz w:val="18"/>
                                <w:szCs w:val="18"/>
                              </w:rPr>
                              <w:t>Structural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1F02D" id="Rectangle 58" o:spid="_x0000_s1075" style="position:absolute;margin-left:154pt;margin-top:146.85pt;width:71.15pt;height:29.6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" fillcolor="white [3201]" strokecolor="black [3200]" strokeweight="1pt">
                <v:textbox>
                  <w:txbxContent>
                    <w:p w14:paraId="049BB354" w14:textId="51E4CB36" w:rsidR="004F28CD" w:rsidRPr="008A1009" w:rsidRDefault="004F28CD" w:rsidP="00CD6565">
                      <w:pPr>
                        <w:rPr>
                          <w:rFonts w:ascii="Arial" w:hAnsi="Arial" w:cs="Arial"/>
                          <w:sz w:val="18"/>
                          <w:szCs w:val="18"/>
                        </w:rPr>
                      </w:pPr>
                      <w:r>
                        <w:rPr>
                          <w:rFonts w:ascii="Arial" w:hAnsi="Arial" w:cs="Arial"/>
                          <w:sz w:val="18"/>
                          <w:szCs w:val="18"/>
                        </w:rPr>
                        <w:t>Structural Design</w:t>
                      </w:r>
                    </w:p>
                  </w:txbxContent>
                </v:textbox>
              </v:rect>
            </w:pict>
          </mc:Fallback>
        </mc:AlternateContent>
      </w:r>
      <w:r w:rsidR="005A3E50">
        <w:rPr>
          <w:noProof/>
        </w:rPr>
        <mc:AlternateContent>
          <mc:Choice Requires="wps">
            <w:drawing>
              <wp:anchor distT="0" distB="0" distL="114300" distR="114300" simplePos="0" relativeHeight="251699200" behindDoc="0" locked="0" layoutInCell="1" allowOverlap="1" wp14:anchorId="0E6B3CE2" wp14:editId="1906C79B">
                <wp:simplePos x="0" y="0"/>
                <wp:positionH relativeFrom="column">
                  <wp:posOffset>823681</wp:posOffset>
                </wp:positionH>
                <wp:positionV relativeFrom="paragraph">
                  <wp:posOffset>1797136</wp:posOffset>
                </wp:positionV>
                <wp:extent cx="0" cy="1447800"/>
                <wp:effectExtent l="0" t="0" r="19050" b="19050"/>
                <wp:wrapNone/>
                <wp:docPr id="28" name="Straight Connector 28"/>
                <wp:cNvGraphicFramePr/>
                <a:graphic xmlns:a="http://schemas.openxmlformats.org/drawingml/2006/main">
                  <a:graphicData uri="http://schemas.microsoft.com/office/word/2010/wordprocessingShape">
                    <wps:wsp>
                      <wps:cNvCnPr/>
                      <wps:spPr>
                        <a:xfrm flipH="1">
                          <a:off x="0" y="0"/>
                          <a:ext cx="0" cy="1447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160A6"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5pt,141.5pt" to="64.8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" strokecolor="black [3200]" strokeweight="1pt">
                <v:stroke joinstyle="miter"/>
              </v:line>
            </w:pict>
          </mc:Fallback>
        </mc:AlternateContent>
      </w:r>
      <w:r w:rsidR="008F7F8E">
        <w:rPr>
          <w:noProof/>
        </w:rPr>
        <mc:AlternateContent>
          <mc:Choice Requires="wps">
            <w:drawing>
              <wp:anchor distT="0" distB="0" distL="114300" distR="114300" simplePos="0" relativeHeight="251681792" behindDoc="0" locked="0" layoutInCell="1" allowOverlap="1" wp14:anchorId="2E5457F6" wp14:editId="589F64F7">
                <wp:simplePos x="0" y="0"/>
                <wp:positionH relativeFrom="column">
                  <wp:posOffset>4376057</wp:posOffset>
                </wp:positionH>
                <wp:positionV relativeFrom="paragraph">
                  <wp:posOffset>1240971</wp:posOffset>
                </wp:positionV>
                <wp:extent cx="946785" cy="554355"/>
                <wp:effectExtent l="0" t="0" r="24765" b="17145"/>
                <wp:wrapNone/>
                <wp:docPr id="19" name="Rectangle 19"/>
                <wp:cNvGraphicFramePr/>
                <a:graphic xmlns:a="http://schemas.openxmlformats.org/drawingml/2006/main">
                  <a:graphicData uri="http://schemas.microsoft.com/office/word/2010/wordprocessingShape">
                    <wps:wsp>
                      <wps:cNvSpPr/>
                      <wps:spPr>
                        <a:xfrm>
                          <a:off x="0" y="0"/>
                          <a:ext cx="946785" cy="554355"/>
                        </a:xfrm>
                        <a:prstGeom prst="rect">
                          <a:avLst/>
                        </a:prstGeom>
                      </wps:spPr>
                      <wps:style>
                        <a:lnRef idx="2">
                          <a:schemeClr val="dk1"/>
                        </a:lnRef>
                        <a:fillRef idx="1">
                          <a:schemeClr val="lt1"/>
                        </a:fillRef>
                        <a:effectRef idx="0">
                          <a:schemeClr val="dk1"/>
                        </a:effectRef>
                        <a:fontRef idx="minor">
                          <a:schemeClr val="dk1"/>
                        </a:fontRef>
                      </wps:style>
                      <wps:txbx>
                        <w:txbxContent>
                          <w:p w14:paraId="35326AB1" w14:textId="5468AA20" w:rsidR="004F28CD" w:rsidRPr="008F7F8E" w:rsidRDefault="004F28CD" w:rsidP="008F7F8E">
                            <w:pPr>
                              <w:jc w:val="center"/>
                              <w:rPr>
                                <w:rFonts w:ascii="Arial" w:hAnsi="Arial" w:cs="Arial"/>
                                <w:b/>
                                <w:sz w:val="24"/>
                                <w:szCs w:val="24"/>
                              </w:rPr>
                            </w:pPr>
                            <w:r w:rsidRPr="008F7F8E">
                              <w:rPr>
                                <w:rFonts w:ascii="Arial" w:hAnsi="Arial" w:cs="Arial"/>
                                <w:b/>
                                <w:sz w:val="24"/>
                                <w:szCs w:val="24"/>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457F6" id="Rectangle 19" o:spid="_x0000_s1076" style="position:absolute;margin-left:344.55pt;margin-top:97.7pt;width:74.55pt;height:43.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" fillcolor="white [3201]" strokecolor="black [3200]" strokeweight="1pt">
                <v:textbox>
                  <w:txbxContent>
                    <w:p w14:paraId="35326AB1" w14:textId="5468AA20" w:rsidR="004F28CD" w:rsidRPr="008F7F8E" w:rsidRDefault="004F28CD" w:rsidP="008F7F8E">
                      <w:pPr>
                        <w:jc w:val="center"/>
                        <w:rPr>
                          <w:rFonts w:ascii="Arial" w:hAnsi="Arial" w:cs="Arial"/>
                          <w:b/>
                          <w:sz w:val="24"/>
                          <w:szCs w:val="24"/>
                        </w:rPr>
                      </w:pPr>
                      <w:r w:rsidRPr="008F7F8E">
                        <w:rPr>
                          <w:rFonts w:ascii="Arial" w:hAnsi="Arial" w:cs="Arial"/>
                          <w:b/>
                          <w:sz w:val="24"/>
                          <w:szCs w:val="24"/>
                        </w:rPr>
                        <w:t>Testing</w:t>
                      </w:r>
                    </w:p>
                  </w:txbxContent>
                </v:textbox>
              </v:rect>
            </w:pict>
          </mc:Fallback>
        </mc:AlternateContent>
      </w:r>
      <w:r w:rsidR="008F7F8E">
        <w:rPr>
          <w:noProof/>
        </w:rPr>
        <mc:AlternateContent>
          <mc:Choice Requires="wps">
            <w:drawing>
              <wp:anchor distT="0" distB="0" distL="114300" distR="114300" simplePos="0" relativeHeight="251679744" behindDoc="0" locked="0" layoutInCell="1" allowOverlap="1" wp14:anchorId="30D3BED5" wp14:editId="4D2B504F">
                <wp:simplePos x="0" y="0"/>
                <wp:positionH relativeFrom="column">
                  <wp:posOffset>2971800</wp:posOffset>
                </wp:positionH>
                <wp:positionV relativeFrom="paragraph">
                  <wp:posOffset>1240971</wp:posOffset>
                </wp:positionV>
                <wp:extent cx="1327604" cy="554628"/>
                <wp:effectExtent l="0" t="0" r="25400" b="17145"/>
                <wp:wrapNone/>
                <wp:docPr id="18" name="Rectangle 18"/>
                <wp:cNvGraphicFramePr/>
                <a:graphic xmlns:a="http://schemas.openxmlformats.org/drawingml/2006/main">
                  <a:graphicData uri="http://schemas.microsoft.com/office/word/2010/wordprocessingShape">
                    <wps:wsp>
                      <wps:cNvSpPr/>
                      <wps:spPr>
                        <a:xfrm>
                          <a:off x="0" y="0"/>
                          <a:ext cx="1327604" cy="554628"/>
                        </a:xfrm>
                        <a:prstGeom prst="rect">
                          <a:avLst/>
                        </a:prstGeom>
                      </wps:spPr>
                      <wps:style>
                        <a:lnRef idx="2">
                          <a:schemeClr val="dk1"/>
                        </a:lnRef>
                        <a:fillRef idx="1">
                          <a:schemeClr val="lt1"/>
                        </a:fillRef>
                        <a:effectRef idx="0">
                          <a:schemeClr val="dk1"/>
                        </a:effectRef>
                        <a:fontRef idx="minor">
                          <a:schemeClr val="dk1"/>
                        </a:fontRef>
                      </wps:style>
                      <wps:txbx>
                        <w:txbxContent>
                          <w:p w14:paraId="2CFA8081" w14:textId="34221C3D" w:rsidR="004F28CD" w:rsidRPr="008F7F8E" w:rsidRDefault="004F28CD" w:rsidP="008F7F8E">
                            <w:pPr>
                              <w:jc w:val="center"/>
                              <w:rPr>
                                <w:rFonts w:ascii="Arial" w:hAnsi="Arial" w:cs="Arial"/>
                                <w:b/>
                                <w:sz w:val="24"/>
                                <w:szCs w:val="24"/>
                              </w:rPr>
                            </w:pPr>
                            <w:r w:rsidRPr="008F7F8E">
                              <w:rPr>
                                <w:rFonts w:ascii="Arial" w:hAnsi="Arial" w:cs="Arial"/>
                                <w:b/>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D3BED5" id="Rectangle 18" o:spid="_x0000_s1077" style="position:absolute;margin-left:234pt;margin-top:97.7pt;width:104.55pt;height:4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" fillcolor="white [3201]" strokecolor="black [3200]" strokeweight="1pt">
                <v:textbox>
                  <w:txbxContent>
                    <w:p w14:paraId="2CFA8081" w14:textId="34221C3D" w:rsidR="004F28CD" w:rsidRPr="008F7F8E" w:rsidRDefault="004F28CD" w:rsidP="008F7F8E">
                      <w:pPr>
                        <w:jc w:val="center"/>
                        <w:rPr>
                          <w:rFonts w:ascii="Arial" w:hAnsi="Arial" w:cs="Arial"/>
                          <w:b/>
                          <w:sz w:val="24"/>
                          <w:szCs w:val="24"/>
                        </w:rPr>
                      </w:pPr>
                      <w:r w:rsidRPr="008F7F8E">
                        <w:rPr>
                          <w:rFonts w:ascii="Arial" w:hAnsi="Arial" w:cs="Arial"/>
                          <w:b/>
                          <w:sz w:val="24"/>
                          <w:szCs w:val="24"/>
                        </w:rPr>
                        <w:t>Implementation</w:t>
                      </w:r>
                    </w:p>
                  </w:txbxContent>
                </v:textbox>
              </v:rect>
            </w:pict>
          </mc:Fallback>
        </mc:AlternateContent>
      </w:r>
      <w:r w:rsidR="008F7F8E">
        <w:rPr>
          <w:noProof/>
        </w:rPr>
        <mc:AlternateContent>
          <mc:Choice Requires="wps">
            <w:drawing>
              <wp:anchor distT="0" distB="0" distL="114300" distR="114300" simplePos="0" relativeHeight="251660288" behindDoc="0" locked="0" layoutInCell="1" allowOverlap="1" wp14:anchorId="797733A6" wp14:editId="470254FC">
                <wp:simplePos x="0" y="0"/>
                <wp:positionH relativeFrom="margin">
                  <wp:align>center</wp:align>
                </wp:positionH>
                <wp:positionV relativeFrom="paragraph">
                  <wp:posOffset>816338</wp:posOffset>
                </wp:positionV>
                <wp:extent cx="0" cy="272325"/>
                <wp:effectExtent l="0" t="0" r="19050" b="33020"/>
                <wp:wrapNone/>
                <wp:docPr id="4" name="Straight Connector 4"/>
                <wp:cNvGraphicFramePr/>
                <a:graphic xmlns:a="http://schemas.openxmlformats.org/drawingml/2006/main">
                  <a:graphicData uri="http://schemas.microsoft.com/office/word/2010/wordprocessingShape">
                    <wps:wsp>
                      <wps:cNvCnPr/>
                      <wps:spPr>
                        <a:xfrm>
                          <a:off x="0" y="0"/>
                          <a:ext cx="0" cy="272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2B432D" id="Straight Connector 4"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4.3pt" to="0,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" strokecolor="black [3200]" strokeweight="1.5pt">
                <v:stroke joinstyle="miter"/>
                <w10:wrap anchorx="margin"/>
              </v:line>
            </w:pict>
          </mc:Fallback>
        </mc:AlternateContent>
      </w:r>
      <w:r w:rsidR="008F7F8E">
        <w:rPr>
          <w:noProof/>
        </w:rPr>
        <mc:AlternateContent>
          <mc:Choice Requires="wps">
            <w:drawing>
              <wp:anchor distT="0" distB="0" distL="114300" distR="114300" simplePos="0" relativeHeight="251677696" behindDoc="0" locked="0" layoutInCell="1" allowOverlap="1" wp14:anchorId="1183C5C9" wp14:editId="060BD1B7">
                <wp:simplePos x="0" y="0"/>
                <wp:positionH relativeFrom="column">
                  <wp:posOffset>1839595</wp:posOffset>
                </wp:positionH>
                <wp:positionV relativeFrom="paragraph">
                  <wp:posOffset>1240155</wp:posOffset>
                </wp:positionV>
                <wp:extent cx="946785" cy="566420"/>
                <wp:effectExtent l="0" t="0" r="24765" b="24130"/>
                <wp:wrapNone/>
                <wp:docPr id="17" name="Rectangle 17"/>
                <wp:cNvGraphicFramePr/>
                <a:graphic xmlns:a="http://schemas.openxmlformats.org/drawingml/2006/main">
                  <a:graphicData uri="http://schemas.microsoft.com/office/word/2010/wordprocessingShape">
                    <wps:wsp>
                      <wps:cNvSpPr/>
                      <wps:spPr>
                        <a:xfrm>
                          <a:off x="0" y="0"/>
                          <a:ext cx="946785" cy="566420"/>
                        </a:xfrm>
                        <a:prstGeom prst="rect">
                          <a:avLst/>
                        </a:prstGeom>
                      </wps:spPr>
                      <wps:style>
                        <a:lnRef idx="2">
                          <a:schemeClr val="dk1"/>
                        </a:lnRef>
                        <a:fillRef idx="1">
                          <a:schemeClr val="lt1"/>
                        </a:fillRef>
                        <a:effectRef idx="0">
                          <a:schemeClr val="dk1"/>
                        </a:effectRef>
                        <a:fontRef idx="minor">
                          <a:schemeClr val="dk1"/>
                        </a:fontRef>
                      </wps:style>
                      <wps:txbx>
                        <w:txbxContent>
                          <w:p w14:paraId="47759CC3" w14:textId="24E2AE79" w:rsidR="004F28CD" w:rsidRPr="008F7F8E" w:rsidRDefault="004F28CD" w:rsidP="008F7F8E">
                            <w:pPr>
                              <w:jc w:val="center"/>
                              <w:rPr>
                                <w:rFonts w:ascii="Arial" w:hAnsi="Arial" w:cs="Arial"/>
                                <w:b/>
                                <w:sz w:val="24"/>
                                <w:szCs w:val="24"/>
                              </w:rPr>
                            </w:pPr>
                            <w:r w:rsidRPr="008F7F8E">
                              <w:rPr>
                                <w:rFonts w:ascii="Arial" w:hAnsi="Arial" w:cs="Arial"/>
                                <w:b/>
                                <w:sz w:val="24"/>
                                <w:szCs w:val="24"/>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83C5C9" id="Rectangle 17" o:spid="_x0000_s1078" style="position:absolute;margin-left:144.85pt;margin-top:97.65pt;width:74.55pt;height:44.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" fillcolor="white [3201]" strokecolor="black [3200]" strokeweight="1pt">
                <v:textbox>
                  <w:txbxContent>
                    <w:p w14:paraId="47759CC3" w14:textId="24E2AE79" w:rsidR="004F28CD" w:rsidRPr="008F7F8E" w:rsidRDefault="004F28CD" w:rsidP="008F7F8E">
                      <w:pPr>
                        <w:jc w:val="center"/>
                        <w:rPr>
                          <w:rFonts w:ascii="Arial" w:hAnsi="Arial" w:cs="Arial"/>
                          <w:b/>
                          <w:sz w:val="24"/>
                          <w:szCs w:val="24"/>
                        </w:rPr>
                      </w:pPr>
                      <w:r w:rsidRPr="008F7F8E">
                        <w:rPr>
                          <w:rFonts w:ascii="Arial" w:hAnsi="Arial" w:cs="Arial"/>
                          <w:b/>
                          <w:sz w:val="24"/>
                          <w:szCs w:val="24"/>
                        </w:rPr>
                        <w:t>Design</w:t>
                      </w:r>
                    </w:p>
                  </w:txbxContent>
                </v:textbox>
              </v:rect>
            </w:pict>
          </mc:Fallback>
        </mc:AlternateContent>
      </w:r>
      <w:r w:rsidR="008F7F8E">
        <w:rPr>
          <w:noProof/>
        </w:rPr>
        <mc:AlternateContent>
          <mc:Choice Requires="wps">
            <w:drawing>
              <wp:anchor distT="0" distB="0" distL="114300" distR="114300" simplePos="0" relativeHeight="251685888" behindDoc="0" locked="0" layoutInCell="1" allowOverlap="1" wp14:anchorId="41775405" wp14:editId="7C59B541">
                <wp:simplePos x="0" y="0"/>
                <wp:positionH relativeFrom="column">
                  <wp:posOffset>761455</wp:posOffset>
                </wp:positionH>
                <wp:positionV relativeFrom="paragraph">
                  <wp:posOffset>1240517</wp:posOffset>
                </wp:positionV>
                <wp:extent cx="947057" cy="566420"/>
                <wp:effectExtent l="0" t="0" r="24765" b="24130"/>
                <wp:wrapNone/>
                <wp:docPr id="21" name="Rectangle 21"/>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6DFE6EE2" w14:textId="4AD3F4E9" w:rsidR="004F28CD" w:rsidRPr="008F7F8E" w:rsidRDefault="004F28CD" w:rsidP="008F7F8E">
                            <w:pPr>
                              <w:jc w:val="center"/>
                              <w:rPr>
                                <w:rFonts w:ascii="Arial" w:hAnsi="Arial" w:cs="Arial"/>
                                <w:b/>
                                <w:sz w:val="24"/>
                                <w:szCs w:val="24"/>
                              </w:rPr>
                            </w:pPr>
                            <w:r>
                              <w:rPr>
                                <w:rFonts w:ascii="Arial" w:hAnsi="Arial" w:cs="Arial"/>
                                <w:b/>
                                <w:sz w:val="24"/>
                                <w:szCs w:val="24"/>
                              </w:rPr>
                              <w:t>Anal</w:t>
                            </w:r>
                            <w:r w:rsidRPr="008F7F8E">
                              <w:rPr>
                                <w:rFonts w:ascii="Arial" w:hAnsi="Arial" w:cs="Arial"/>
                                <w:b/>
                                <w:sz w:val="24"/>
                                <w:szCs w:val="24"/>
                              </w:rPr>
                              <w:t>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75405" id="Rectangle 21" o:spid="_x0000_s1079" style="position:absolute;margin-left:59.95pt;margin-top:97.7pt;width:74.55pt;height:44.6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" fillcolor="white [3201]" strokecolor="black [3200]" strokeweight="1pt">
                <v:textbox>
                  <w:txbxContent>
                    <w:p w14:paraId="6DFE6EE2" w14:textId="4AD3F4E9" w:rsidR="004F28CD" w:rsidRPr="008F7F8E" w:rsidRDefault="004F28CD" w:rsidP="008F7F8E">
                      <w:pPr>
                        <w:jc w:val="center"/>
                        <w:rPr>
                          <w:rFonts w:ascii="Arial" w:hAnsi="Arial" w:cs="Arial"/>
                          <w:b/>
                          <w:sz w:val="24"/>
                          <w:szCs w:val="24"/>
                        </w:rPr>
                      </w:pPr>
                      <w:r>
                        <w:rPr>
                          <w:rFonts w:ascii="Arial" w:hAnsi="Arial" w:cs="Arial"/>
                          <w:b/>
                          <w:sz w:val="24"/>
                          <w:szCs w:val="24"/>
                        </w:rPr>
                        <w:t>Anal</w:t>
                      </w:r>
                      <w:r w:rsidRPr="008F7F8E">
                        <w:rPr>
                          <w:rFonts w:ascii="Arial" w:hAnsi="Arial" w:cs="Arial"/>
                          <w:b/>
                          <w:sz w:val="24"/>
                          <w:szCs w:val="24"/>
                        </w:rPr>
                        <w:t>ysis</w:t>
                      </w:r>
                    </w:p>
                  </w:txbxContent>
                </v:textbox>
              </v:rect>
            </w:pict>
          </mc:Fallback>
        </mc:AlternateContent>
      </w:r>
      <w:r w:rsidR="008F7F8E">
        <w:rPr>
          <w:noProof/>
        </w:rPr>
        <mc:AlternateContent>
          <mc:Choice Requires="wps">
            <w:drawing>
              <wp:anchor distT="0" distB="0" distL="114300" distR="114300" simplePos="0" relativeHeight="251675648" behindDoc="0" locked="0" layoutInCell="1" allowOverlap="1" wp14:anchorId="6464FE6B" wp14:editId="4D8029BB">
                <wp:simplePos x="0" y="0"/>
                <wp:positionH relativeFrom="column">
                  <wp:posOffset>-337457</wp:posOffset>
                </wp:positionH>
                <wp:positionV relativeFrom="paragraph">
                  <wp:posOffset>1251857</wp:posOffset>
                </wp:positionV>
                <wp:extent cx="947057" cy="566420"/>
                <wp:effectExtent l="0" t="0" r="24765" b="24130"/>
                <wp:wrapNone/>
                <wp:docPr id="16" name="Rectangle 16"/>
                <wp:cNvGraphicFramePr/>
                <a:graphic xmlns:a="http://schemas.openxmlformats.org/drawingml/2006/main">
                  <a:graphicData uri="http://schemas.microsoft.com/office/word/2010/wordprocessingShape">
                    <wps:wsp>
                      <wps:cNvSpPr/>
                      <wps:spPr>
                        <a:xfrm>
                          <a:off x="0" y="0"/>
                          <a:ext cx="947057" cy="566420"/>
                        </a:xfrm>
                        <a:prstGeom prst="rect">
                          <a:avLst/>
                        </a:prstGeom>
                      </wps:spPr>
                      <wps:style>
                        <a:lnRef idx="2">
                          <a:schemeClr val="dk1"/>
                        </a:lnRef>
                        <a:fillRef idx="1">
                          <a:schemeClr val="lt1"/>
                        </a:fillRef>
                        <a:effectRef idx="0">
                          <a:schemeClr val="dk1"/>
                        </a:effectRef>
                        <a:fontRef idx="minor">
                          <a:schemeClr val="dk1"/>
                        </a:fontRef>
                      </wps:style>
                      <wps:txbx>
                        <w:txbxContent>
                          <w:p w14:paraId="24BBA39B" w14:textId="33829D5D" w:rsidR="004F28CD" w:rsidRPr="008F7F8E" w:rsidRDefault="004F28CD" w:rsidP="008F7F8E">
                            <w:pPr>
                              <w:jc w:val="center"/>
                              <w:rPr>
                                <w:rFonts w:ascii="Arial" w:hAnsi="Arial" w:cs="Arial"/>
                                <w:b/>
                                <w:sz w:val="24"/>
                                <w:szCs w:val="24"/>
                              </w:rPr>
                            </w:pPr>
                            <w:r w:rsidRPr="008F7F8E">
                              <w:rPr>
                                <w:rFonts w:ascii="Arial" w:hAnsi="Arial" w:cs="Arial"/>
                                <w:b/>
                                <w:sz w:val="24"/>
                                <w:szCs w:val="24"/>
                              </w:rP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64FE6B" id="Rectangle 16" o:spid="_x0000_s1080" style="position:absolute;margin-left:-26.55pt;margin-top:98.55pt;width:74.55pt;height:44.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" fillcolor="white [3201]" strokecolor="black [3200]" strokeweight="1pt">
                <v:textbox>
                  <w:txbxContent>
                    <w:p w14:paraId="24BBA39B" w14:textId="33829D5D" w:rsidR="004F28CD" w:rsidRPr="008F7F8E" w:rsidRDefault="004F28CD" w:rsidP="008F7F8E">
                      <w:pPr>
                        <w:jc w:val="center"/>
                        <w:rPr>
                          <w:rFonts w:ascii="Arial" w:hAnsi="Arial" w:cs="Arial"/>
                          <w:b/>
                          <w:sz w:val="24"/>
                          <w:szCs w:val="24"/>
                        </w:rPr>
                      </w:pPr>
                      <w:r w:rsidRPr="008F7F8E">
                        <w:rPr>
                          <w:rFonts w:ascii="Arial" w:hAnsi="Arial" w:cs="Arial"/>
                          <w:b/>
                          <w:sz w:val="24"/>
                          <w:szCs w:val="24"/>
                        </w:rPr>
                        <w:t>Proposal</w:t>
                      </w:r>
                    </w:p>
                  </w:txbxContent>
                </v:textbox>
              </v:rect>
            </w:pict>
          </mc:Fallback>
        </mc:AlternateContent>
      </w:r>
      <w:r w:rsidR="008F7B55">
        <w:rPr>
          <w:noProof/>
        </w:rPr>
        <mc:AlternateContent>
          <mc:Choice Requires="wps">
            <w:drawing>
              <wp:anchor distT="0" distB="0" distL="114300" distR="114300" simplePos="0" relativeHeight="251674624" behindDoc="0" locked="0" layoutInCell="1" allowOverlap="1" wp14:anchorId="534E7ED9" wp14:editId="4ACDA442">
                <wp:simplePos x="0" y="0"/>
                <wp:positionH relativeFrom="rightMargin">
                  <wp:posOffset>-54429</wp:posOffset>
                </wp:positionH>
                <wp:positionV relativeFrom="paragraph">
                  <wp:posOffset>1076960</wp:posOffset>
                </wp:positionV>
                <wp:extent cx="0" cy="195580"/>
                <wp:effectExtent l="0" t="0" r="19050" b="33020"/>
                <wp:wrapNone/>
                <wp:docPr id="15" name="Straight Connector 1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9F94C8" id="Straight Connector 15" o:spid="_x0000_s1026" style="position:absolute;flip:x;z-index:25167462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4.3pt,84.8pt" to="-4.3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" strokecolor="black [3200]" strokeweight="1pt">
                <v:stroke joinstyle="miter"/>
                <w10:wrap anchorx="margin"/>
              </v:line>
            </w:pict>
          </mc:Fallback>
        </mc:AlternateContent>
      </w:r>
      <w:r w:rsidR="008F7B55">
        <w:rPr>
          <w:noProof/>
        </w:rPr>
        <mc:AlternateContent>
          <mc:Choice Requires="wps">
            <w:drawing>
              <wp:anchor distT="0" distB="0" distL="114300" distR="114300" simplePos="0" relativeHeight="251662336" behindDoc="0" locked="0" layoutInCell="1" allowOverlap="1" wp14:anchorId="14D65D2C" wp14:editId="15B349AD">
                <wp:simplePos x="0" y="0"/>
                <wp:positionH relativeFrom="margin">
                  <wp:align>right</wp:align>
                </wp:positionH>
                <wp:positionV relativeFrom="paragraph">
                  <wp:posOffset>1077686</wp:posOffset>
                </wp:positionV>
                <wp:extent cx="5921829" cy="10885"/>
                <wp:effectExtent l="0" t="0" r="22225" b="27305"/>
                <wp:wrapNone/>
                <wp:docPr id="5" name="Straight Connector 5"/>
                <wp:cNvGraphicFramePr/>
                <a:graphic xmlns:a="http://schemas.openxmlformats.org/drawingml/2006/main">
                  <a:graphicData uri="http://schemas.microsoft.com/office/word/2010/wordprocessingShape">
                    <wps:wsp>
                      <wps:cNvCnPr/>
                      <wps:spPr>
                        <a:xfrm flipH="1">
                          <a:off x="0" y="0"/>
                          <a:ext cx="5921829" cy="10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874D0" id="Straight Connector 5" o:spid="_x0000_s1026" style="position:absolute;flip:x;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1pt,84.85pt" to="881.4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" strokecolor="black [3200]" strokeweight="1.5pt">
                <v:stroke joinstyle="miter"/>
                <w10:wrap anchorx="margin"/>
              </v:line>
            </w:pict>
          </mc:Fallback>
        </mc:AlternateContent>
      </w:r>
      <w:r w:rsidR="008F7B55">
        <w:rPr>
          <w:noProof/>
        </w:rPr>
        <mc:AlternateContent>
          <mc:Choice Requires="wps">
            <w:drawing>
              <wp:anchor distT="0" distB="0" distL="114300" distR="114300" simplePos="0" relativeHeight="251670528" behindDoc="0" locked="0" layoutInCell="1" allowOverlap="1" wp14:anchorId="655C3645" wp14:editId="44157979">
                <wp:simplePos x="0" y="0"/>
                <wp:positionH relativeFrom="column">
                  <wp:posOffset>3537767</wp:posOffset>
                </wp:positionH>
                <wp:positionV relativeFrom="paragraph">
                  <wp:posOffset>1077505</wp:posOffset>
                </wp:positionV>
                <wp:extent cx="0" cy="195943"/>
                <wp:effectExtent l="0" t="0" r="19050" b="33020"/>
                <wp:wrapNone/>
                <wp:docPr id="13" name="Straight Connector 13"/>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24718" id="Straight Connector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55pt,84.85pt" to="278.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" strokecolor="black [3200]" strokeweight="1pt">
                <v:stroke joinstyle="miter"/>
              </v:line>
            </w:pict>
          </mc:Fallback>
        </mc:AlternateContent>
      </w:r>
      <w:r w:rsidR="008F7B55">
        <w:rPr>
          <w:noProof/>
        </w:rPr>
        <mc:AlternateContent>
          <mc:Choice Requires="wps">
            <w:drawing>
              <wp:anchor distT="0" distB="0" distL="114300" distR="114300" simplePos="0" relativeHeight="251672576" behindDoc="0" locked="0" layoutInCell="1" allowOverlap="1" wp14:anchorId="14FA6BF1" wp14:editId="07A85036">
                <wp:simplePos x="0" y="0"/>
                <wp:positionH relativeFrom="column">
                  <wp:posOffset>4898481</wp:posOffset>
                </wp:positionH>
                <wp:positionV relativeFrom="paragraph">
                  <wp:posOffset>1077505</wp:posOffset>
                </wp:positionV>
                <wp:extent cx="0" cy="195943"/>
                <wp:effectExtent l="0" t="0" r="19050" b="33020"/>
                <wp:wrapNone/>
                <wp:docPr id="14" name="Straight Connector 14"/>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B76DB" id="Straight Connector 1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7pt,84.85pt" to="385.7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" strokecolor="black [3200]" strokeweight="1pt">
                <v:stroke joinstyle="miter"/>
              </v:line>
            </w:pict>
          </mc:Fallback>
        </mc:AlternateContent>
      </w:r>
      <w:r w:rsidR="0070422F">
        <w:rPr>
          <w:noProof/>
        </w:rPr>
        <mc:AlternateContent>
          <mc:Choice Requires="wps">
            <w:drawing>
              <wp:anchor distT="0" distB="0" distL="114300" distR="114300" simplePos="0" relativeHeight="251666432" behindDoc="0" locked="0" layoutInCell="1" allowOverlap="1" wp14:anchorId="30D28D7A" wp14:editId="4F83696C">
                <wp:simplePos x="0" y="0"/>
                <wp:positionH relativeFrom="column">
                  <wp:posOffset>2285909</wp:posOffset>
                </wp:positionH>
                <wp:positionV relativeFrom="paragraph">
                  <wp:posOffset>1077505</wp:posOffset>
                </wp:positionV>
                <wp:extent cx="0" cy="195943"/>
                <wp:effectExtent l="0" t="0" r="19050" b="33020"/>
                <wp:wrapNone/>
                <wp:docPr id="11" name="Straight Connector 11"/>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55EA1"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84.85pt" to="180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" strokecolor="black [3200]" strokeweight="1pt">
                <v:stroke joinstyle="miter"/>
              </v:line>
            </w:pict>
          </mc:Fallback>
        </mc:AlternateContent>
      </w:r>
      <w:r w:rsidR="0070422F">
        <w:rPr>
          <w:noProof/>
        </w:rPr>
        <mc:AlternateContent>
          <mc:Choice Requires="wps">
            <w:drawing>
              <wp:anchor distT="0" distB="0" distL="114300" distR="114300" simplePos="0" relativeHeight="251664384" behindDoc="0" locked="0" layoutInCell="1" allowOverlap="1" wp14:anchorId="10E924D4" wp14:editId="7A848C7A">
                <wp:simplePos x="0" y="0"/>
                <wp:positionH relativeFrom="column">
                  <wp:posOffset>1120503</wp:posOffset>
                </wp:positionH>
                <wp:positionV relativeFrom="paragraph">
                  <wp:posOffset>1077505</wp:posOffset>
                </wp:positionV>
                <wp:extent cx="0" cy="195943"/>
                <wp:effectExtent l="0" t="0" r="19050" b="33020"/>
                <wp:wrapNone/>
                <wp:docPr id="6" name="Straight Connector 6"/>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0B68E4"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5pt,84.85pt" to="88.2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" strokecolor="black [3200]" strokeweight="1pt">
                <v:stroke joinstyle="miter"/>
              </v:line>
            </w:pict>
          </mc:Fallback>
        </mc:AlternateContent>
      </w:r>
      <w:r w:rsidR="0070422F">
        <w:rPr>
          <w:noProof/>
        </w:rPr>
        <mc:AlternateContent>
          <mc:Choice Requires="wps">
            <w:drawing>
              <wp:anchor distT="0" distB="0" distL="114300" distR="114300" simplePos="0" relativeHeight="251668480" behindDoc="0" locked="0" layoutInCell="1" allowOverlap="1" wp14:anchorId="7CF8251A" wp14:editId="74D3DA1F">
                <wp:simplePos x="0" y="0"/>
                <wp:positionH relativeFrom="margin">
                  <wp:align>left</wp:align>
                </wp:positionH>
                <wp:positionV relativeFrom="paragraph">
                  <wp:posOffset>1077051</wp:posOffset>
                </wp:positionV>
                <wp:extent cx="0" cy="195943"/>
                <wp:effectExtent l="0" t="0" r="19050" b="33020"/>
                <wp:wrapNone/>
                <wp:docPr id="12" name="Straight Connector 12"/>
                <wp:cNvGraphicFramePr/>
                <a:graphic xmlns:a="http://schemas.openxmlformats.org/drawingml/2006/main">
                  <a:graphicData uri="http://schemas.microsoft.com/office/word/2010/wordprocessingShape">
                    <wps:wsp>
                      <wps:cNvCnPr/>
                      <wps:spPr>
                        <a:xfrm flipH="1">
                          <a:off x="0" y="0"/>
                          <a:ext cx="0" cy="19594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E0C67" id="Straight Connector 12" o:spid="_x0000_s1026" style="position:absolute;flip:x;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4.8pt" to="0,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" strokecolor="black [3200]" strokeweight="1pt">
                <v:stroke joinstyle="miter"/>
                <w10:wrap anchorx="margin"/>
              </v:line>
            </w:pict>
          </mc:Fallback>
        </mc:AlternateContent>
      </w:r>
    </w:p>
    <w:sectPr w:rsidR="00F103BC" w:rsidSect="00667BA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02275" w14:textId="77777777" w:rsidR="00B341D6" w:rsidRDefault="00B341D6" w:rsidP="00372A3A">
      <w:r>
        <w:separator/>
      </w:r>
    </w:p>
  </w:endnote>
  <w:endnote w:type="continuationSeparator" w:id="0">
    <w:p w14:paraId="73748574" w14:textId="77777777" w:rsidR="00B341D6" w:rsidRDefault="00B341D6" w:rsidP="00372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Marker">
    <w:panose1 w:val="03080602040302020204"/>
    <w:charset w:val="00"/>
    <w:family w:val="script"/>
    <w:pitch w:val="variable"/>
    <w:sig w:usb0="8000002F" w:usb1="4000204B"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40F0D" w14:textId="77777777" w:rsidR="004F28CD" w:rsidRDefault="004F28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1073"/>
      <w:docPartObj>
        <w:docPartGallery w:val="Page Numbers (Bottom of Page)"/>
        <w:docPartUnique/>
      </w:docPartObj>
    </w:sdtPr>
    <w:sdtContent>
      <w:sdt>
        <w:sdtPr>
          <w:id w:val="-1705238520"/>
          <w:docPartObj>
            <w:docPartGallery w:val="Page Numbers (Top of Page)"/>
            <w:docPartUnique/>
          </w:docPartObj>
        </w:sdtPr>
        <w:sdtContent>
          <w:p w14:paraId="0CE22216" w14:textId="431F9E3D" w:rsidR="004F28CD" w:rsidRDefault="004F28C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80A0C">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80A0C">
              <w:rPr>
                <w:b/>
                <w:bCs/>
                <w:noProof/>
              </w:rPr>
              <w:t>19</w:t>
            </w:r>
            <w:r>
              <w:rPr>
                <w:b/>
                <w:bCs/>
                <w:sz w:val="24"/>
                <w:szCs w:val="24"/>
              </w:rPr>
              <w:fldChar w:fldCharType="end"/>
            </w:r>
          </w:p>
        </w:sdtContent>
      </w:sdt>
    </w:sdtContent>
  </w:sdt>
  <w:p w14:paraId="6DBC039B" w14:textId="77777777" w:rsidR="004F28CD" w:rsidRDefault="004F28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32CF5F" w14:textId="77777777" w:rsidR="004F28CD" w:rsidRDefault="004F2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BD4ED" w14:textId="77777777" w:rsidR="00B341D6" w:rsidRDefault="00B341D6" w:rsidP="00372A3A">
      <w:r>
        <w:separator/>
      </w:r>
    </w:p>
  </w:footnote>
  <w:footnote w:type="continuationSeparator" w:id="0">
    <w:p w14:paraId="3A0B8169" w14:textId="77777777" w:rsidR="00B341D6" w:rsidRDefault="00B341D6" w:rsidP="00372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15C56" w14:textId="77777777" w:rsidR="004F28CD" w:rsidRDefault="004F28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3D4D1" w14:textId="1653B65E" w:rsidR="004F28CD" w:rsidRPr="00372A3A" w:rsidRDefault="004F28CD">
    <w:pPr>
      <w:pStyle w:val="Header"/>
      <w:rPr>
        <w:rFonts w:ascii="Garamond" w:hAnsi="Garamond"/>
        <w:sz w:val="28"/>
        <w:szCs w:val="28"/>
      </w:rPr>
    </w:pPr>
    <w:r w:rsidRPr="00372A3A">
      <w:rPr>
        <w:rFonts w:ascii="Garamond" w:hAnsi="Garamond"/>
        <w:sz w:val="28"/>
        <w:szCs w:val="28"/>
      </w:rPr>
      <w:t>Binod Rana</w:t>
    </w:r>
    <w:r>
      <w:rPr>
        <w:rFonts w:ascii="Garamond" w:hAnsi="Garamond"/>
        <w:sz w:val="28"/>
        <w:szCs w:val="28"/>
      </w:rPr>
      <w:t xml:space="preserve">                              CP Proposal                                                  22C</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A63F6" w14:textId="77777777" w:rsidR="004F28CD" w:rsidRDefault="004F28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A6EBC"/>
    <w:multiLevelType w:val="hybridMultilevel"/>
    <w:tmpl w:val="CFDA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C2A04"/>
    <w:multiLevelType w:val="hybridMultilevel"/>
    <w:tmpl w:val="235E1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7519A"/>
    <w:multiLevelType w:val="hybridMultilevel"/>
    <w:tmpl w:val="72FA5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E00EE"/>
    <w:multiLevelType w:val="hybridMultilevel"/>
    <w:tmpl w:val="D6A05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30005"/>
    <w:multiLevelType w:val="hybridMultilevel"/>
    <w:tmpl w:val="FCD05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941EF9"/>
    <w:multiLevelType w:val="hybridMultilevel"/>
    <w:tmpl w:val="EB3E4C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D57983"/>
    <w:multiLevelType w:val="multilevel"/>
    <w:tmpl w:val="F9968DD6"/>
    <w:lvl w:ilvl="0">
      <w:start w:val="2"/>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F7E6591"/>
    <w:multiLevelType w:val="hybridMultilevel"/>
    <w:tmpl w:val="60BECC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CD61EC"/>
    <w:multiLevelType w:val="hybridMultilevel"/>
    <w:tmpl w:val="EBFCC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F7DBC"/>
    <w:multiLevelType w:val="hybridMultilevel"/>
    <w:tmpl w:val="B95CAE38"/>
    <w:lvl w:ilvl="0" w:tplc="2EFCEBA4">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F8231A"/>
    <w:multiLevelType w:val="multilevel"/>
    <w:tmpl w:val="8E303BA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881817"/>
    <w:multiLevelType w:val="hybridMultilevel"/>
    <w:tmpl w:val="9FFE5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E896DB4"/>
    <w:multiLevelType w:val="hybridMultilevel"/>
    <w:tmpl w:val="C69AAC8C"/>
    <w:lvl w:ilvl="0" w:tplc="42785078">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304F11F0"/>
    <w:multiLevelType w:val="hybridMultilevel"/>
    <w:tmpl w:val="A522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518EF"/>
    <w:multiLevelType w:val="hybridMultilevel"/>
    <w:tmpl w:val="8C30A8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7033E0"/>
    <w:multiLevelType w:val="hybridMultilevel"/>
    <w:tmpl w:val="99DC2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94A02"/>
    <w:multiLevelType w:val="hybridMultilevel"/>
    <w:tmpl w:val="C4185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D47098"/>
    <w:multiLevelType w:val="hybridMultilevel"/>
    <w:tmpl w:val="83BEA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3DE45EE"/>
    <w:multiLevelType w:val="hybridMultilevel"/>
    <w:tmpl w:val="0E701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E658E"/>
    <w:multiLevelType w:val="hybridMultilevel"/>
    <w:tmpl w:val="53E86830"/>
    <w:lvl w:ilvl="0" w:tplc="78688B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A5CD1"/>
    <w:multiLevelType w:val="hybridMultilevel"/>
    <w:tmpl w:val="FC0E4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1433F"/>
    <w:multiLevelType w:val="hybridMultilevel"/>
    <w:tmpl w:val="223CADF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71941246"/>
    <w:multiLevelType w:val="hybridMultilevel"/>
    <w:tmpl w:val="654C7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C976FE"/>
    <w:multiLevelType w:val="hybridMultilevel"/>
    <w:tmpl w:val="88A0E57E"/>
    <w:lvl w:ilvl="0" w:tplc="42785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E23B8"/>
    <w:multiLevelType w:val="hybridMultilevel"/>
    <w:tmpl w:val="13D881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72638"/>
    <w:multiLevelType w:val="hybridMultilevel"/>
    <w:tmpl w:val="D562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D52281"/>
    <w:multiLevelType w:val="hybridMultilevel"/>
    <w:tmpl w:val="B796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8A7DE9"/>
    <w:multiLevelType w:val="hybridMultilevel"/>
    <w:tmpl w:val="72B06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90926"/>
    <w:multiLevelType w:val="hybridMultilevel"/>
    <w:tmpl w:val="41ACB38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7B960235"/>
    <w:multiLevelType w:val="hybridMultilevel"/>
    <w:tmpl w:val="C9122C42"/>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7F2A332D"/>
    <w:multiLevelType w:val="hybridMultilevel"/>
    <w:tmpl w:val="E22E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942CDC"/>
    <w:multiLevelType w:val="hybridMultilevel"/>
    <w:tmpl w:val="3C0AB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B3723"/>
    <w:multiLevelType w:val="hybridMultilevel"/>
    <w:tmpl w:val="6270E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27"/>
  </w:num>
  <w:num w:numId="4">
    <w:abstractNumId w:val="25"/>
  </w:num>
  <w:num w:numId="5">
    <w:abstractNumId w:val="13"/>
  </w:num>
  <w:num w:numId="6">
    <w:abstractNumId w:val="11"/>
  </w:num>
  <w:num w:numId="7">
    <w:abstractNumId w:val="17"/>
  </w:num>
  <w:num w:numId="8">
    <w:abstractNumId w:val="32"/>
  </w:num>
  <w:num w:numId="9">
    <w:abstractNumId w:val="24"/>
  </w:num>
  <w:num w:numId="10">
    <w:abstractNumId w:val="10"/>
  </w:num>
  <w:num w:numId="11">
    <w:abstractNumId w:val="8"/>
  </w:num>
  <w:num w:numId="12">
    <w:abstractNumId w:val="1"/>
  </w:num>
  <w:num w:numId="13">
    <w:abstractNumId w:val="15"/>
  </w:num>
  <w:num w:numId="14">
    <w:abstractNumId w:val="22"/>
  </w:num>
  <w:num w:numId="15">
    <w:abstractNumId w:val="16"/>
  </w:num>
  <w:num w:numId="16">
    <w:abstractNumId w:val="30"/>
  </w:num>
  <w:num w:numId="17">
    <w:abstractNumId w:val="20"/>
  </w:num>
  <w:num w:numId="18">
    <w:abstractNumId w:val="18"/>
  </w:num>
  <w:num w:numId="19">
    <w:abstractNumId w:val="3"/>
  </w:num>
  <w:num w:numId="20">
    <w:abstractNumId w:val="14"/>
  </w:num>
  <w:num w:numId="21">
    <w:abstractNumId w:val="4"/>
  </w:num>
  <w:num w:numId="22">
    <w:abstractNumId w:val="0"/>
  </w:num>
  <w:num w:numId="23">
    <w:abstractNumId w:val="6"/>
  </w:num>
  <w:num w:numId="24">
    <w:abstractNumId w:val="23"/>
  </w:num>
  <w:num w:numId="25">
    <w:abstractNumId w:val="21"/>
  </w:num>
  <w:num w:numId="26">
    <w:abstractNumId w:val="12"/>
  </w:num>
  <w:num w:numId="27">
    <w:abstractNumId w:val="29"/>
  </w:num>
  <w:num w:numId="28">
    <w:abstractNumId w:val="28"/>
  </w:num>
  <w:num w:numId="29">
    <w:abstractNumId w:val="26"/>
  </w:num>
  <w:num w:numId="30">
    <w:abstractNumId w:val="31"/>
  </w:num>
  <w:num w:numId="31">
    <w:abstractNumId w:val="19"/>
  </w:num>
  <w:num w:numId="32">
    <w:abstractNumId w:val="2"/>
  </w:num>
  <w:num w:numId="3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hideSpellingErrors/>
  <w:hideGrammatical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yNTM2sTC1MLQwtzRV0lEKTi0uzszPAykwNKgFAGXeU80tAAAA"/>
  </w:docVars>
  <w:rsids>
    <w:rsidRoot w:val="00372A3A"/>
    <w:rsid w:val="00013DCE"/>
    <w:rsid w:val="00040136"/>
    <w:rsid w:val="000608B5"/>
    <w:rsid w:val="00087691"/>
    <w:rsid w:val="000B4241"/>
    <w:rsid w:val="000E2154"/>
    <w:rsid w:val="001242B0"/>
    <w:rsid w:val="00125F8F"/>
    <w:rsid w:val="0014422D"/>
    <w:rsid w:val="00186C64"/>
    <w:rsid w:val="001C0B5B"/>
    <w:rsid w:val="001C266A"/>
    <w:rsid w:val="001D7758"/>
    <w:rsid w:val="001E22F4"/>
    <w:rsid w:val="00207504"/>
    <w:rsid w:val="002125B0"/>
    <w:rsid w:val="00234AA1"/>
    <w:rsid w:val="00256F14"/>
    <w:rsid w:val="00256FC7"/>
    <w:rsid w:val="00272E61"/>
    <w:rsid w:val="002D5639"/>
    <w:rsid w:val="002E1BBD"/>
    <w:rsid w:val="002F3E73"/>
    <w:rsid w:val="00307BBD"/>
    <w:rsid w:val="00362F32"/>
    <w:rsid w:val="00364E4C"/>
    <w:rsid w:val="00372A3A"/>
    <w:rsid w:val="003C3182"/>
    <w:rsid w:val="003C7E65"/>
    <w:rsid w:val="00400A36"/>
    <w:rsid w:val="00420DE7"/>
    <w:rsid w:val="004274DC"/>
    <w:rsid w:val="00433F5E"/>
    <w:rsid w:val="00466C42"/>
    <w:rsid w:val="00485E62"/>
    <w:rsid w:val="004B1404"/>
    <w:rsid w:val="004C12D9"/>
    <w:rsid w:val="004D0440"/>
    <w:rsid w:val="004F28CD"/>
    <w:rsid w:val="004F3F63"/>
    <w:rsid w:val="00501451"/>
    <w:rsid w:val="005103DB"/>
    <w:rsid w:val="005146BD"/>
    <w:rsid w:val="00542B72"/>
    <w:rsid w:val="005450C4"/>
    <w:rsid w:val="005856A7"/>
    <w:rsid w:val="00597090"/>
    <w:rsid w:val="005A282E"/>
    <w:rsid w:val="005A3E50"/>
    <w:rsid w:val="005C09F2"/>
    <w:rsid w:val="005C557F"/>
    <w:rsid w:val="005E6D56"/>
    <w:rsid w:val="00645252"/>
    <w:rsid w:val="00667BAA"/>
    <w:rsid w:val="006711C8"/>
    <w:rsid w:val="0067596B"/>
    <w:rsid w:val="006A1CFE"/>
    <w:rsid w:val="006B2796"/>
    <w:rsid w:val="006D3D74"/>
    <w:rsid w:val="006E4507"/>
    <w:rsid w:val="0070422F"/>
    <w:rsid w:val="00763503"/>
    <w:rsid w:val="00773FE7"/>
    <w:rsid w:val="00797D8C"/>
    <w:rsid w:val="007F5B4A"/>
    <w:rsid w:val="0083569A"/>
    <w:rsid w:val="00847982"/>
    <w:rsid w:val="0086479F"/>
    <w:rsid w:val="0086632F"/>
    <w:rsid w:val="00891E83"/>
    <w:rsid w:val="008A1009"/>
    <w:rsid w:val="008D6860"/>
    <w:rsid w:val="008F63FD"/>
    <w:rsid w:val="008F647B"/>
    <w:rsid w:val="008F7B55"/>
    <w:rsid w:val="008F7F8E"/>
    <w:rsid w:val="00912E6B"/>
    <w:rsid w:val="00927FA4"/>
    <w:rsid w:val="009566B0"/>
    <w:rsid w:val="00973B55"/>
    <w:rsid w:val="00984F12"/>
    <w:rsid w:val="00992C38"/>
    <w:rsid w:val="009B481C"/>
    <w:rsid w:val="009C5A45"/>
    <w:rsid w:val="009D2368"/>
    <w:rsid w:val="009E6663"/>
    <w:rsid w:val="00A53808"/>
    <w:rsid w:val="00A54D2E"/>
    <w:rsid w:val="00A9204E"/>
    <w:rsid w:val="00AA5040"/>
    <w:rsid w:val="00AF1779"/>
    <w:rsid w:val="00AF6FE8"/>
    <w:rsid w:val="00B341D6"/>
    <w:rsid w:val="00B40EBA"/>
    <w:rsid w:val="00B47128"/>
    <w:rsid w:val="00B63B56"/>
    <w:rsid w:val="00C146D6"/>
    <w:rsid w:val="00C17FD7"/>
    <w:rsid w:val="00C74917"/>
    <w:rsid w:val="00C80A0C"/>
    <w:rsid w:val="00C81986"/>
    <w:rsid w:val="00CC2CD0"/>
    <w:rsid w:val="00CC7BB7"/>
    <w:rsid w:val="00CD6565"/>
    <w:rsid w:val="00CE5862"/>
    <w:rsid w:val="00CF1433"/>
    <w:rsid w:val="00D0379B"/>
    <w:rsid w:val="00D42F2B"/>
    <w:rsid w:val="00DA2764"/>
    <w:rsid w:val="00DA277A"/>
    <w:rsid w:val="00DA7D40"/>
    <w:rsid w:val="00DE3EC3"/>
    <w:rsid w:val="00E01EA7"/>
    <w:rsid w:val="00E319D9"/>
    <w:rsid w:val="00E42A45"/>
    <w:rsid w:val="00E4663D"/>
    <w:rsid w:val="00E529D7"/>
    <w:rsid w:val="00E54EBF"/>
    <w:rsid w:val="00EA4D04"/>
    <w:rsid w:val="00EB610E"/>
    <w:rsid w:val="00EE78E6"/>
    <w:rsid w:val="00F103BC"/>
    <w:rsid w:val="00F1152E"/>
    <w:rsid w:val="00F43D11"/>
    <w:rsid w:val="00F441C8"/>
    <w:rsid w:val="00F467AF"/>
    <w:rsid w:val="00F67291"/>
    <w:rsid w:val="00F7373C"/>
    <w:rsid w:val="00F870A6"/>
    <w:rsid w:val="00FA39B0"/>
    <w:rsid w:val="00F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5337"/>
  <w15:chartTrackingRefBased/>
  <w15:docId w15:val="{B2145D7F-BF06-4F7F-8C3F-F75A8CEC1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207504"/>
    <w:pPr>
      <w:ind w:left="720"/>
      <w:contextualSpacing/>
    </w:pPr>
  </w:style>
  <w:style w:type="table" w:styleId="TableGrid">
    <w:name w:val="Table Grid"/>
    <w:basedOn w:val="TableNormal"/>
    <w:uiPriority w:val="39"/>
    <w:rsid w:val="003C3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1779"/>
    <w:pPr>
      <w:spacing w:line="259" w:lineRule="auto"/>
      <w:outlineLvl w:val="9"/>
    </w:pPr>
    <w:rPr>
      <w:color w:val="2E74B5" w:themeColor="accent1" w:themeShade="BF"/>
    </w:rPr>
  </w:style>
  <w:style w:type="paragraph" w:styleId="TOC1">
    <w:name w:val="toc 1"/>
    <w:basedOn w:val="Normal"/>
    <w:next w:val="Normal"/>
    <w:autoRedefine/>
    <w:uiPriority w:val="39"/>
    <w:unhideWhenUsed/>
    <w:rsid w:val="00AF1779"/>
    <w:pPr>
      <w:spacing w:after="100"/>
    </w:pPr>
  </w:style>
  <w:style w:type="paragraph" w:styleId="TOC2">
    <w:name w:val="toc 2"/>
    <w:basedOn w:val="Normal"/>
    <w:next w:val="Normal"/>
    <w:autoRedefine/>
    <w:uiPriority w:val="39"/>
    <w:unhideWhenUsed/>
    <w:rsid w:val="00AF1779"/>
    <w:pPr>
      <w:spacing w:after="100"/>
      <w:ind w:left="220"/>
    </w:pPr>
  </w:style>
  <w:style w:type="paragraph" w:styleId="TOC3">
    <w:name w:val="toc 3"/>
    <w:basedOn w:val="Normal"/>
    <w:next w:val="Normal"/>
    <w:autoRedefine/>
    <w:uiPriority w:val="39"/>
    <w:unhideWhenUsed/>
    <w:rsid w:val="00AF1779"/>
    <w:pPr>
      <w:spacing w:after="100"/>
      <w:ind w:left="440"/>
    </w:pPr>
  </w:style>
  <w:style w:type="paragraph" w:styleId="NoSpacing">
    <w:name w:val="No Spacing"/>
    <w:link w:val="NoSpacingChar"/>
    <w:uiPriority w:val="1"/>
    <w:qFormat/>
    <w:rsid w:val="00667BAA"/>
    <w:rPr>
      <w:rFonts w:eastAsiaTheme="minorEastAsia"/>
    </w:rPr>
  </w:style>
  <w:style w:type="character" w:customStyle="1" w:styleId="NoSpacingChar">
    <w:name w:val="No Spacing Char"/>
    <w:basedOn w:val="DefaultParagraphFont"/>
    <w:link w:val="NoSpacing"/>
    <w:uiPriority w:val="1"/>
    <w:rsid w:val="00667BAA"/>
    <w:rPr>
      <w:rFonts w:eastAsiaTheme="minorEastAsia"/>
    </w:rPr>
  </w:style>
  <w:style w:type="paragraph" w:styleId="Bibliography">
    <w:name w:val="Bibliography"/>
    <w:basedOn w:val="Normal"/>
    <w:next w:val="Normal"/>
    <w:uiPriority w:val="37"/>
    <w:unhideWhenUsed/>
    <w:rsid w:val="004F2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11409">
      <w:bodyDiv w:val="1"/>
      <w:marLeft w:val="0"/>
      <w:marRight w:val="0"/>
      <w:marTop w:val="0"/>
      <w:marBottom w:val="0"/>
      <w:divBdr>
        <w:top w:val="none" w:sz="0" w:space="0" w:color="auto"/>
        <w:left w:val="none" w:sz="0" w:space="0" w:color="auto"/>
        <w:bottom w:val="none" w:sz="0" w:space="0" w:color="auto"/>
        <w:right w:val="none" w:sz="0" w:space="0" w:color="auto"/>
      </w:divBdr>
    </w:div>
    <w:div w:id="183321967">
      <w:bodyDiv w:val="1"/>
      <w:marLeft w:val="0"/>
      <w:marRight w:val="0"/>
      <w:marTop w:val="0"/>
      <w:marBottom w:val="0"/>
      <w:divBdr>
        <w:top w:val="none" w:sz="0" w:space="0" w:color="auto"/>
        <w:left w:val="none" w:sz="0" w:space="0" w:color="auto"/>
        <w:bottom w:val="none" w:sz="0" w:space="0" w:color="auto"/>
        <w:right w:val="none" w:sz="0" w:space="0" w:color="auto"/>
      </w:divBdr>
    </w:div>
    <w:div w:id="212498645">
      <w:bodyDiv w:val="1"/>
      <w:marLeft w:val="0"/>
      <w:marRight w:val="0"/>
      <w:marTop w:val="0"/>
      <w:marBottom w:val="0"/>
      <w:divBdr>
        <w:top w:val="none" w:sz="0" w:space="0" w:color="auto"/>
        <w:left w:val="none" w:sz="0" w:space="0" w:color="auto"/>
        <w:bottom w:val="none" w:sz="0" w:space="0" w:color="auto"/>
        <w:right w:val="none" w:sz="0" w:space="0" w:color="auto"/>
      </w:divBdr>
    </w:div>
    <w:div w:id="306279855">
      <w:bodyDiv w:val="1"/>
      <w:marLeft w:val="0"/>
      <w:marRight w:val="0"/>
      <w:marTop w:val="0"/>
      <w:marBottom w:val="0"/>
      <w:divBdr>
        <w:top w:val="none" w:sz="0" w:space="0" w:color="auto"/>
        <w:left w:val="none" w:sz="0" w:space="0" w:color="auto"/>
        <w:bottom w:val="none" w:sz="0" w:space="0" w:color="auto"/>
        <w:right w:val="none" w:sz="0" w:space="0" w:color="auto"/>
      </w:divBdr>
    </w:div>
    <w:div w:id="352726960">
      <w:bodyDiv w:val="1"/>
      <w:marLeft w:val="0"/>
      <w:marRight w:val="0"/>
      <w:marTop w:val="0"/>
      <w:marBottom w:val="0"/>
      <w:divBdr>
        <w:top w:val="none" w:sz="0" w:space="0" w:color="auto"/>
        <w:left w:val="none" w:sz="0" w:space="0" w:color="auto"/>
        <w:bottom w:val="none" w:sz="0" w:space="0" w:color="auto"/>
        <w:right w:val="none" w:sz="0" w:space="0" w:color="auto"/>
      </w:divBdr>
    </w:div>
    <w:div w:id="425657093">
      <w:bodyDiv w:val="1"/>
      <w:marLeft w:val="0"/>
      <w:marRight w:val="0"/>
      <w:marTop w:val="0"/>
      <w:marBottom w:val="0"/>
      <w:divBdr>
        <w:top w:val="none" w:sz="0" w:space="0" w:color="auto"/>
        <w:left w:val="none" w:sz="0" w:space="0" w:color="auto"/>
        <w:bottom w:val="none" w:sz="0" w:space="0" w:color="auto"/>
        <w:right w:val="none" w:sz="0" w:space="0" w:color="auto"/>
      </w:divBdr>
    </w:div>
    <w:div w:id="502865241">
      <w:bodyDiv w:val="1"/>
      <w:marLeft w:val="0"/>
      <w:marRight w:val="0"/>
      <w:marTop w:val="0"/>
      <w:marBottom w:val="0"/>
      <w:divBdr>
        <w:top w:val="none" w:sz="0" w:space="0" w:color="auto"/>
        <w:left w:val="none" w:sz="0" w:space="0" w:color="auto"/>
        <w:bottom w:val="none" w:sz="0" w:space="0" w:color="auto"/>
        <w:right w:val="none" w:sz="0" w:space="0" w:color="auto"/>
      </w:divBdr>
    </w:div>
    <w:div w:id="524759280">
      <w:bodyDiv w:val="1"/>
      <w:marLeft w:val="0"/>
      <w:marRight w:val="0"/>
      <w:marTop w:val="0"/>
      <w:marBottom w:val="0"/>
      <w:divBdr>
        <w:top w:val="none" w:sz="0" w:space="0" w:color="auto"/>
        <w:left w:val="none" w:sz="0" w:space="0" w:color="auto"/>
        <w:bottom w:val="none" w:sz="0" w:space="0" w:color="auto"/>
        <w:right w:val="none" w:sz="0" w:space="0" w:color="auto"/>
      </w:divBdr>
    </w:div>
    <w:div w:id="532117614">
      <w:bodyDiv w:val="1"/>
      <w:marLeft w:val="0"/>
      <w:marRight w:val="0"/>
      <w:marTop w:val="0"/>
      <w:marBottom w:val="0"/>
      <w:divBdr>
        <w:top w:val="none" w:sz="0" w:space="0" w:color="auto"/>
        <w:left w:val="none" w:sz="0" w:space="0" w:color="auto"/>
        <w:bottom w:val="none" w:sz="0" w:space="0" w:color="auto"/>
        <w:right w:val="none" w:sz="0" w:space="0" w:color="auto"/>
      </w:divBdr>
    </w:div>
    <w:div w:id="539512613">
      <w:bodyDiv w:val="1"/>
      <w:marLeft w:val="0"/>
      <w:marRight w:val="0"/>
      <w:marTop w:val="0"/>
      <w:marBottom w:val="0"/>
      <w:divBdr>
        <w:top w:val="none" w:sz="0" w:space="0" w:color="auto"/>
        <w:left w:val="none" w:sz="0" w:space="0" w:color="auto"/>
        <w:bottom w:val="none" w:sz="0" w:space="0" w:color="auto"/>
        <w:right w:val="none" w:sz="0" w:space="0" w:color="auto"/>
      </w:divBdr>
    </w:div>
    <w:div w:id="739595295">
      <w:bodyDiv w:val="1"/>
      <w:marLeft w:val="0"/>
      <w:marRight w:val="0"/>
      <w:marTop w:val="0"/>
      <w:marBottom w:val="0"/>
      <w:divBdr>
        <w:top w:val="none" w:sz="0" w:space="0" w:color="auto"/>
        <w:left w:val="none" w:sz="0" w:space="0" w:color="auto"/>
        <w:bottom w:val="none" w:sz="0" w:space="0" w:color="auto"/>
        <w:right w:val="none" w:sz="0" w:space="0" w:color="auto"/>
      </w:divBdr>
    </w:div>
    <w:div w:id="757096826">
      <w:bodyDiv w:val="1"/>
      <w:marLeft w:val="0"/>
      <w:marRight w:val="0"/>
      <w:marTop w:val="0"/>
      <w:marBottom w:val="0"/>
      <w:divBdr>
        <w:top w:val="none" w:sz="0" w:space="0" w:color="auto"/>
        <w:left w:val="none" w:sz="0" w:space="0" w:color="auto"/>
        <w:bottom w:val="none" w:sz="0" w:space="0" w:color="auto"/>
        <w:right w:val="none" w:sz="0" w:space="0" w:color="auto"/>
      </w:divBdr>
    </w:div>
    <w:div w:id="775754872">
      <w:bodyDiv w:val="1"/>
      <w:marLeft w:val="0"/>
      <w:marRight w:val="0"/>
      <w:marTop w:val="0"/>
      <w:marBottom w:val="0"/>
      <w:divBdr>
        <w:top w:val="none" w:sz="0" w:space="0" w:color="auto"/>
        <w:left w:val="none" w:sz="0" w:space="0" w:color="auto"/>
        <w:bottom w:val="none" w:sz="0" w:space="0" w:color="auto"/>
        <w:right w:val="none" w:sz="0" w:space="0" w:color="auto"/>
      </w:divBdr>
    </w:div>
    <w:div w:id="822703047">
      <w:bodyDiv w:val="1"/>
      <w:marLeft w:val="0"/>
      <w:marRight w:val="0"/>
      <w:marTop w:val="0"/>
      <w:marBottom w:val="0"/>
      <w:divBdr>
        <w:top w:val="none" w:sz="0" w:space="0" w:color="auto"/>
        <w:left w:val="none" w:sz="0" w:space="0" w:color="auto"/>
        <w:bottom w:val="none" w:sz="0" w:space="0" w:color="auto"/>
        <w:right w:val="none" w:sz="0" w:space="0" w:color="auto"/>
      </w:divBdr>
    </w:div>
    <w:div w:id="823737640">
      <w:bodyDiv w:val="1"/>
      <w:marLeft w:val="0"/>
      <w:marRight w:val="0"/>
      <w:marTop w:val="0"/>
      <w:marBottom w:val="0"/>
      <w:divBdr>
        <w:top w:val="none" w:sz="0" w:space="0" w:color="auto"/>
        <w:left w:val="none" w:sz="0" w:space="0" w:color="auto"/>
        <w:bottom w:val="none" w:sz="0" w:space="0" w:color="auto"/>
        <w:right w:val="none" w:sz="0" w:space="0" w:color="auto"/>
      </w:divBdr>
    </w:div>
    <w:div w:id="846793846">
      <w:bodyDiv w:val="1"/>
      <w:marLeft w:val="0"/>
      <w:marRight w:val="0"/>
      <w:marTop w:val="0"/>
      <w:marBottom w:val="0"/>
      <w:divBdr>
        <w:top w:val="none" w:sz="0" w:space="0" w:color="auto"/>
        <w:left w:val="none" w:sz="0" w:space="0" w:color="auto"/>
        <w:bottom w:val="none" w:sz="0" w:space="0" w:color="auto"/>
        <w:right w:val="none" w:sz="0" w:space="0" w:color="auto"/>
      </w:divBdr>
    </w:div>
    <w:div w:id="903487884">
      <w:bodyDiv w:val="1"/>
      <w:marLeft w:val="0"/>
      <w:marRight w:val="0"/>
      <w:marTop w:val="0"/>
      <w:marBottom w:val="0"/>
      <w:divBdr>
        <w:top w:val="none" w:sz="0" w:space="0" w:color="auto"/>
        <w:left w:val="none" w:sz="0" w:space="0" w:color="auto"/>
        <w:bottom w:val="none" w:sz="0" w:space="0" w:color="auto"/>
        <w:right w:val="none" w:sz="0" w:space="0" w:color="auto"/>
      </w:divBdr>
    </w:div>
    <w:div w:id="910695741">
      <w:bodyDiv w:val="1"/>
      <w:marLeft w:val="0"/>
      <w:marRight w:val="0"/>
      <w:marTop w:val="0"/>
      <w:marBottom w:val="0"/>
      <w:divBdr>
        <w:top w:val="none" w:sz="0" w:space="0" w:color="auto"/>
        <w:left w:val="none" w:sz="0" w:space="0" w:color="auto"/>
        <w:bottom w:val="none" w:sz="0" w:space="0" w:color="auto"/>
        <w:right w:val="none" w:sz="0" w:space="0" w:color="auto"/>
      </w:divBdr>
    </w:div>
    <w:div w:id="919749512">
      <w:bodyDiv w:val="1"/>
      <w:marLeft w:val="0"/>
      <w:marRight w:val="0"/>
      <w:marTop w:val="0"/>
      <w:marBottom w:val="0"/>
      <w:divBdr>
        <w:top w:val="none" w:sz="0" w:space="0" w:color="auto"/>
        <w:left w:val="none" w:sz="0" w:space="0" w:color="auto"/>
        <w:bottom w:val="none" w:sz="0" w:space="0" w:color="auto"/>
        <w:right w:val="none" w:sz="0" w:space="0" w:color="auto"/>
      </w:divBdr>
    </w:div>
    <w:div w:id="943148516">
      <w:bodyDiv w:val="1"/>
      <w:marLeft w:val="0"/>
      <w:marRight w:val="0"/>
      <w:marTop w:val="0"/>
      <w:marBottom w:val="0"/>
      <w:divBdr>
        <w:top w:val="none" w:sz="0" w:space="0" w:color="auto"/>
        <w:left w:val="none" w:sz="0" w:space="0" w:color="auto"/>
        <w:bottom w:val="none" w:sz="0" w:space="0" w:color="auto"/>
        <w:right w:val="none" w:sz="0" w:space="0" w:color="auto"/>
      </w:divBdr>
    </w:div>
    <w:div w:id="955060752">
      <w:bodyDiv w:val="1"/>
      <w:marLeft w:val="0"/>
      <w:marRight w:val="0"/>
      <w:marTop w:val="0"/>
      <w:marBottom w:val="0"/>
      <w:divBdr>
        <w:top w:val="none" w:sz="0" w:space="0" w:color="auto"/>
        <w:left w:val="none" w:sz="0" w:space="0" w:color="auto"/>
        <w:bottom w:val="none" w:sz="0" w:space="0" w:color="auto"/>
        <w:right w:val="none" w:sz="0" w:space="0" w:color="auto"/>
      </w:divBdr>
    </w:div>
    <w:div w:id="971904406">
      <w:bodyDiv w:val="1"/>
      <w:marLeft w:val="0"/>
      <w:marRight w:val="0"/>
      <w:marTop w:val="0"/>
      <w:marBottom w:val="0"/>
      <w:divBdr>
        <w:top w:val="none" w:sz="0" w:space="0" w:color="auto"/>
        <w:left w:val="none" w:sz="0" w:space="0" w:color="auto"/>
        <w:bottom w:val="none" w:sz="0" w:space="0" w:color="auto"/>
        <w:right w:val="none" w:sz="0" w:space="0" w:color="auto"/>
      </w:divBdr>
    </w:div>
    <w:div w:id="1109550911">
      <w:bodyDiv w:val="1"/>
      <w:marLeft w:val="0"/>
      <w:marRight w:val="0"/>
      <w:marTop w:val="0"/>
      <w:marBottom w:val="0"/>
      <w:divBdr>
        <w:top w:val="none" w:sz="0" w:space="0" w:color="auto"/>
        <w:left w:val="none" w:sz="0" w:space="0" w:color="auto"/>
        <w:bottom w:val="none" w:sz="0" w:space="0" w:color="auto"/>
        <w:right w:val="none" w:sz="0" w:space="0" w:color="auto"/>
      </w:divBdr>
    </w:div>
    <w:div w:id="1147282062">
      <w:bodyDiv w:val="1"/>
      <w:marLeft w:val="0"/>
      <w:marRight w:val="0"/>
      <w:marTop w:val="0"/>
      <w:marBottom w:val="0"/>
      <w:divBdr>
        <w:top w:val="none" w:sz="0" w:space="0" w:color="auto"/>
        <w:left w:val="none" w:sz="0" w:space="0" w:color="auto"/>
        <w:bottom w:val="none" w:sz="0" w:space="0" w:color="auto"/>
        <w:right w:val="none" w:sz="0" w:space="0" w:color="auto"/>
      </w:divBdr>
    </w:div>
    <w:div w:id="1167285907">
      <w:bodyDiv w:val="1"/>
      <w:marLeft w:val="0"/>
      <w:marRight w:val="0"/>
      <w:marTop w:val="0"/>
      <w:marBottom w:val="0"/>
      <w:divBdr>
        <w:top w:val="none" w:sz="0" w:space="0" w:color="auto"/>
        <w:left w:val="none" w:sz="0" w:space="0" w:color="auto"/>
        <w:bottom w:val="none" w:sz="0" w:space="0" w:color="auto"/>
        <w:right w:val="none" w:sz="0" w:space="0" w:color="auto"/>
      </w:divBdr>
    </w:div>
    <w:div w:id="1191794156">
      <w:bodyDiv w:val="1"/>
      <w:marLeft w:val="0"/>
      <w:marRight w:val="0"/>
      <w:marTop w:val="0"/>
      <w:marBottom w:val="0"/>
      <w:divBdr>
        <w:top w:val="none" w:sz="0" w:space="0" w:color="auto"/>
        <w:left w:val="none" w:sz="0" w:space="0" w:color="auto"/>
        <w:bottom w:val="none" w:sz="0" w:space="0" w:color="auto"/>
        <w:right w:val="none" w:sz="0" w:space="0" w:color="auto"/>
      </w:divBdr>
    </w:div>
    <w:div w:id="1226918434">
      <w:bodyDiv w:val="1"/>
      <w:marLeft w:val="0"/>
      <w:marRight w:val="0"/>
      <w:marTop w:val="0"/>
      <w:marBottom w:val="0"/>
      <w:divBdr>
        <w:top w:val="none" w:sz="0" w:space="0" w:color="auto"/>
        <w:left w:val="none" w:sz="0" w:space="0" w:color="auto"/>
        <w:bottom w:val="none" w:sz="0" w:space="0" w:color="auto"/>
        <w:right w:val="none" w:sz="0" w:space="0" w:color="auto"/>
      </w:divBdr>
    </w:div>
    <w:div w:id="1312127868">
      <w:bodyDiv w:val="1"/>
      <w:marLeft w:val="0"/>
      <w:marRight w:val="0"/>
      <w:marTop w:val="0"/>
      <w:marBottom w:val="0"/>
      <w:divBdr>
        <w:top w:val="none" w:sz="0" w:space="0" w:color="auto"/>
        <w:left w:val="none" w:sz="0" w:space="0" w:color="auto"/>
        <w:bottom w:val="none" w:sz="0" w:space="0" w:color="auto"/>
        <w:right w:val="none" w:sz="0" w:space="0" w:color="auto"/>
      </w:divBdr>
    </w:div>
    <w:div w:id="1339963163">
      <w:bodyDiv w:val="1"/>
      <w:marLeft w:val="0"/>
      <w:marRight w:val="0"/>
      <w:marTop w:val="0"/>
      <w:marBottom w:val="0"/>
      <w:divBdr>
        <w:top w:val="none" w:sz="0" w:space="0" w:color="auto"/>
        <w:left w:val="none" w:sz="0" w:space="0" w:color="auto"/>
        <w:bottom w:val="none" w:sz="0" w:space="0" w:color="auto"/>
        <w:right w:val="none" w:sz="0" w:space="0" w:color="auto"/>
      </w:divBdr>
    </w:div>
    <w:div w:id="1373385459">
      <w:bodyDiv w:val="1"/>
      <w:marLeft w:val="0"/>
      <w:marRight w:val="0"/>
      <w:marTop w:val="0"/>
      <w:marBottom w:val="0"/>
      <w:divBdr>
        <w:top w:val="none" w:sz="0" w:space="0" w:color="auto"/>
        <w:left w:val="none" w:sz="0" w:space="0" w:color="auto"/>
        <w:bottom w:val="none" w:sz="0" w:space="0" w:color="auto"/>
        <w:right w:val="none" w:sz="0" w:space="0" w:color="auto"/>
      </w:divBdr>
    </w:div>
    <w:div w:id="1402216960">
      <w:bodyDiv w:val="1"/>
      <w:marLeft w:val="0"/>
      <w:marRight w:val="0"/>
      <w:marTop w:val="0"/>
      <w:marBottom w:val="0"/>
      <w:divBdr>
        <w:top w:val="none" w:sz="0" w:space="0" w:color="auto"/>
        <w:left w:val="none" w:sz="0" w:space="0" w:color="auto"/>
        <w:bottom w:val="none" w:sz="0" w:space="0" w:color="auto"/>
        <w:right w:val="none" w:sz="0" w:space="0" w:color="auto"/>
      </w:divBdr>
    </w:div>
    <w:div w:id="1546942489">
      <w:bodyDiv w:val="1"/>
      <w:marLeft w:val="0"/>
      <w:marRight w:val="0"/>
      <w:marTop w:val="0"/>
      <w:marBottom w:val="0"/>
      <w:divBdr>
        <w:top w:val="none" w:sz="0" w:space="0" w:color="auto"/>
        <w:left w:val="none" w:sz="0" w:space="0" w:color="auto"/>
        <w:bottom w:val="none" w:sz="0" w:space="0" w:color="auto"/>
        <w:right w:val="none" w:sz="0" w:space="0" w:color="auto"/>
      </w:divBdr>
    </w:div>
    <w:div w:id="1661081292">
      <w:bodyDiv w:val="1"/>
      <w:marLeft w:val="0"/>
      <w:marRight w:val="0"/>
      <w:marTop w:val="0"/>
      <w:marBottom w:val="0"/>
      <w:divBdr>
        <w:top w:val="none" w:sz="0" w:space="0" w:color="auto"/>
        <w:left w:val="none" w:sz="0" w:space="0" w:color="auto"/>
        <w:bottom w:val="none" w:sz="0" w:space="0" w:color="auto"/>
        <w:right w:val="none" w:sz="0" w:space="0" w:color="auto"/>
      </w:divBdr>
    </w:div>
    <w:div w:id="1679503882">
      <w:bodyDiv w:val="1"/>
      <w:marLeft w:val="0"/>
      <w:marRight w:val="0"/>
      <w:marTop w:val="0"/>
      <w:marBottom w:val="0"/>
      <w:divBdr>
        <w:top w:val="none" w:sz="0" w:space="0" w:color="auto"/>
        <w:left w:val="none" w:sz="0" w:space="0" w:color="auto"/>
        <w:bottom w:val="none" w:sz="0" w:space="0" w:color="auto"/>
        <w:right w:val="none" w:sz="0" w:space="0" w:color="auto"/>
      </w:divBdr>
    </w:div>
    <w:div w:id="1745755052">
      <w:bodyDiv w:val="1"/>
      <w:marLeft w:val="0"/>
      <w:marRight w:val="0"/>
      <w:marTop w:val="0"/>
      <w:marBottom w:val="0"/>
      <w:divBdr>
        <w:top w:val="none" w:sz="0" w:space="0" w:color="auto"/>
        <w:left w:val="none" w:sz="0" w:space="0" w:color="auto"/>
        <w:bottom w:val="none" w:sz="0" w:space="0" w:color="auto"/>
        <w:right w:val="none" w:sz="0" w:space="0" w:color="auto"/>
      </w:divBdr>
    </w:div>
    <w:div w:id="1753165866">
      <w:bodyDiv w:val="1"/>
      <w:marLeft w:val="0"/>
      <w:marRight w:val="0"/>
      <w:marTop w:val="0"/>
      <w:marBottom w:val="0"/>
      <w:divBdr>
        <w:top w:val="none" w:sz="0" w:space="0" w:color="auto"/>
        <w:left w:val="none" w:sz="0" w:space="0" w:color="auto"/>
        <w:bottom w:val="none" w:sz="0" w:space="0" w:color="auto"/>
        <w:right w:val="none" w:sz="0" w:space="0" w:color="auto"/>
      </w:divBdr>
    </w:div>
    <w:div w:id="1905604499">
      <w:bodyDiv w:val="1"/>
      <w:marLeft w:val="0"/>
      <w:marRight w:val="0"/>
      <w:marTop w:val="0"/>
      <w:marBottom w:val="0"/>
      <w:divBdr>
        <w:top w:val="none" w:sz="0" w:space="0" w:color="auto"/>
        <w:left w:val="none" w:sz="0" w:space="0" w:color="auto"/>
        <w:bottom w:val="none" w:sz="0" w:space="0" w:color="auto"/>
        <w:right w:val="none" w:sz="0" w:space="0" w:color="auto"/>
      </w:divBdr>
    </w:div>
    <w:div w:id="1944192701">
      <w:bodyDiv w:val="1"/>
      <w:marLeft w:val="0"/>
      <w:marRight w:val="0"/>
      <w:marTop w:val="0"/>
      <w:marBottom w:val="0"/>
      <w:divBdr>
        <w:top w:val="none" w:sz="0" w:space="0" w:color="auto"/>
        <w:left w:val="none" w:sz="0" w:space="0" w:color="auto"/>
        <w:bottom w:val="none" w:sz="0" w:space="0" w:color="auto"/>
        <w:right w:val="none" w:sz="0" w:space="0" w:color="auto"/>
      </w:divBdr>
    </w:div>
    <w:div w:id="2004356815">
      <w:bodyDiv w:val="1"/>
      <w:marLeft w:val="0"/>
      <w:marRight w:val="0"/>
      <w:marTop w:val="0"/>
      <w:marBottom w:val="0"/>
      <w:divBdr>
        <w:top w:val="none" w:sz="0" w:space="0" w:color="auto"/>
        <w:left w:val="none" w:sz="0" w:space="0" w:color="auto"/>
        <w:bottom w:val="none" w:sz="0" w:space="0" w:color="auto"/>
        <w:right w:val="none" w:sz="0" w:space="0" w:color="auto"/>
      </w:divBdr>
    </w:div>
    <w:div w:id="20904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od%20Maga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SDL193</b:Tag>
    <b:SourceType>InternetSite</b:SourceType>
    <b:Guid>{DE222F23-13D0-42C0-872A-5B12801D956A}</b:Guid>
    <b:Title>SDLC</b:Title>
    <b:YearAccessed>2019</b:YearAccessed>
    <b:MonthAccessed>4</b:MonthAccessed>
    <b:DayAccessed>25</b:DayAccessed>
    <b:URL>https://www.tutorialspoint.com/sdlc/sdlc_waterfall_model.htm: waterfall model</b:URL>
    <b:RefOrder>1</b:RefOrder>
  </b:Source>
  <b:Source>
    <b:Tag>MVC19</b:Tag>
    <b:SourceType>InternetSite</b:SourceType>
    <b:Guid>{5BF6BF13-6B62-4277-8752-9452E85A3A21}</b:Guid>
    <b:Title>MVC</b:Title>
    <b:YearAccessed>2019</b:YearAccessed>
    <b:MonthAccessed>4 </b:MonthAccessed>
    <b:DayAccessed>29</b:DayAccessed>
    <b:URL>https://www.geeksforgeeks.org/mvc-design-pattern/: MVC design pattern</b:URL>
    <b:RefOrder>2</b:RefOrder>
  </b:Source>
  <b:Source>
    <b:Tag>wor19</b:Tag>
    <b:SourceType>InternetSite</b:SourceType>
    <b:Guid>{60C46B17-3F9E-406D-B824-EE5B52E16423}</b:Guid>
    <b:Title>workbreakdownstructure</b:Title>
    <b:YearAccessed>2019</b:YearAccessed>
    <b:MonthAccessed>5</b:MonthAccessed>
    <b:DayAccessed>1</b:DayAccessed>
    <b:URL>https://www.workbreakdownstructure.com</b:URL>
    <b:RefOrder>4</b:RefOrder>
  </b:Source>
  <b:Source>
    <b:Tag>def16</b:Tag>
    <b:SourceType>InternetSite</b:SourceType>
    <b:Guid>{A38C44D2-C3AA-4C40-AFC1-526C29BF9915}</b:Guid>
    <b:Title>definition of risk management</b:Title>
    <b:Year>2016</b:Year>
    <b:YearAccessed>2019</b:YearAccessed>
    <b:MonthAccessed>4</b:MonthAccessed>
    <b:DayAccessed>2</b:DayAccessed>
    <b:URL>https://economictimes.indiatimes.com/definition/risk-management</b:URL>
    <b:RefOrder>5</b:RefOrder>
  </b:Source>
  <b:Source>
    <b:Tag>int16</b:Tag>
    <b:SourceType>InternetSite</b:SourceType>
    <b:Guid>{3DCE3DFC-D097-4575-AC3B-F57EB6A1D066}</b:Guid>
    <b:Title>introuduction to configuration management</b:Title>
    <b:Year>2016</b:Year>
    <b:YearAccessed>2018</b:YearAccessed>
    <b:MonthAccessed>4</b:MonthAccessed>
    <b:DayAccessed>4</b:DayAccessed>
    <b:URL> https://www.digitalocean.com/community/tutorials/an-introduction-to-configuration-management</b:URL>
    <b:RefOrder>6</b:RefOrder>
  </b:Source>
  <b:Source>
    <b:Tag>wha19</b:Tag>
    <b:SourceType>InternetSite</b:SourceType>
    <b:Guid>{8B4EE46E-B6DD-4F7C-B131-DA3CB1E9A5B1}</b:Guid>
    <b:Title>what-is-client-server-architecture-and-what-are-its-types</b:Title>
    <b:YearAccessed>2019</b:YearAccessed>
    <b:MonthAccessed>4</b:MonthAccessed>
    <b:DayAccessed>6</b:DayAccessed>
    <b:URL>http://apachebooster.com/kb/what-is-client-server-architecture-and-what-are-its-types/</b:URL>
    <b:RefOrder>3</b:RefOrder>
  </b:Source>
</b:Sourc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B11074E-0DC9-46FD-BDAA-91189EDF0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2148</TotalTime>
  <Pages>20</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Project Proposal on</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on</dc:title>
  <dc:subject>Local Tiles Online Order</dc:subject>
  <dc:creator>Windows User</dc:creator>
  <cp:keywords/>
  <dc:description/>
  <cp:lastModifiedBy>Binod Rana</cp:lastModifiedBy>
  <cp:revision>113</cp:revision>
  <dcterms:created xsi:type="dcterms:W3CDTF">2019-03-28T14:18:00Z</dcterms:created>
  <dcterms:modified xsi:type="dcterms:W3CDTF">2019-04-08T09:32:00Z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