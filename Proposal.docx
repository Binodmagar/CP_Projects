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09F3A" w14:textId="77777777" w:rsidR="00A9204E" w:rsidRPr="00400A36" w:rsidRDefault="00207504" w:rsidP="00400A36">
      <w:pPr>
        <w:pStyle w:val="Heading1"/>
        <w:rPr>
          <w:rFonts w:ascii="Arial" w:hAnsi="Arial" w:cs="Arial"/>
        </w:rPr>
      </w:pPr>
      <w:r w:rsidRPr="00400A36">
        <w:rPr>
          <w:rFonts w:ascii="Arial" w:hAnsi="Arial" w:cs="Arial"/>
        </w:rPr>
        <w:t>Chapter-1: Introduction</w:t>
      </w:r>
    </w:p>
    <w:p w14:paraId="1CD91F15" w14:textId="77777777" w:rsidR="00207504" w:rsidRPr="00400A36" w:rsidRDefault="00207504">
      <w:pPr>
        <w:rPr>
          <w:rFonts w:ascii="Arial" w:hAnsi="Arial" w:cs="Arial"/>
          <w:sz w:val="28"/>
          <w:szCs w:val="28"/>
        </w:rPr>
      </w:pPr>
    </w:p>
    <w:p w14:paraId="508A2625" w14:textId="2F968E58" w:rsidR="00207504" w:rsidRPr="00400A36" w:rsidRDefault="00400A36" w:rsidP="00400A36">
      <w:pPr>
        <w:pStyle w:val="Heading2"/>
        <w:rPr>
          <w:rFonts w:ascii="Arial" w:hAnsi="Arial" w:cs="Arial"/>
          <w:sz w:val="28"/>
          <w:szCs w:val="28"/>
        </w:rPr>
      </w:pPr>
      <w:proofErr w:type="gramStart"/>
      <w:r w:rsidRPr="00400A36">
        <w:rPr>
          <w:rFonts w:ascii="Arial" w:hAnsi="Arial" w:cs="Arial"/>
          <w:sz w:val="28"/>
          <w:szCs w:val="28"/>
        </w:rPr>
        <w:t xml:space="preserve">1.1  </w:t>
      </w:r>
      <w:r w:rsidR="00207504" w:rsidRPr="00400A36">
        <w:rPr>
          <w:rFonts w:ascii="Arial" w:hAnsi="Arial" w:cs="Arial"/>
          <w:sz w:val="28"/>
          <w:szCs w:val="28"/>
        </w:rPr>
        <w:t>Introduction</w:t>
      </w:r>
      <w:proofErr w:type="gramEnd"/>
    </w:p>
    <w:p w14:paraId="5EE63826" w14:textId="77777777" w:rsidR="00207504" w:rsidRDefault="00207504" w:rsidP="00207504">
      <w:pPr>
        <w:pStyle w:val="ListParagraph"/>
        <w:ind w:left="360"/>
      </w:pPr>
    </w:p>
    <w:p w14:paraId="5356CBE4" w14:textId="43684AF2"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 xml:space="preserve">The company </w:t>
      </w:r>
      <w:proofErr w:type="gramStart"/>
      <w:r w:rsidRPr="00400A36">
        <w:rPr>
          <w:rFonts w:ascii="Arial" w:hAnsi="Arial" w:cs="Arial"/>
          <w:sz w:val="24"/>
          <w:szCs w:val="24"/>
        </w:rPr>
        <w:t>was established</w:t>
      </w:r>
      <w:proofErr w:type="gramEnd"/>
      <w:r w:rsidRPr="00400A36">
        <w:rPr>
          <w:rFonts w:ascii="Arial" w:hAnsi="Arial" w:cs="Arial"/>
          <w:sz w:val="24"/>
          <w:szCs w:val="24"/>
        </w:rPr>
        <w:t xml:space="preserve"> in 2015 AD at </w:t>
      </w:r>
      <w:proofErr w:type="spellStart"/>
      <w:r w:rsidRPr="00400A36">
        <w:rPr>
          <w:rFonts w:ascii="Arial" w:hAnsi="Arial" w:cs="Arial"/>
          <w:sz w:val="24"/>
          <w:szCs w:val="24"/>
        </w:rPr>
        <w:t>Galkot</w:t>
      </w:r>
      <w:proofErr w:type="spellEnd"/>
      <w:r w:rsidRPr="00400A36">
        <w:rPr>
          <w:rFonts w:ascii="Arial" w:hAnsi="Arial" w:cs="Arial"/>
          <w:sz w:val="24"/>
          <w:szCs w:val="24"/>
        </w:rPr>
        <w:t xml:space="preserve">, </w:t>
      </w:r>
      <w:proofErr w:type="spellStart"/>
      <w:r w:rsidRPr="00400A36">
        <w:rPr>
          <w:rFonts w:ascii="Arial" w:hAnsi="Arial" w:cs="Arial"/>
          <w:sz w:val="24"/>
          <w:szCs w:val="24"/>
        </w:rPr>
        <w:t>Baglug</w:t>
      </w:r>
      <w:proofErr w:type="spellEnd"/>
      <w:r w:rsidRPr="00400A36">
        <w:rPr>
          <w:rFonts w:ascii="Arial" w:hAnsi="Arial" w:cs="Arial"/>
          <w:sz w:val="24"/>
          <w:szCs w:val="24"/>
        </w:rPr>
        <w:t xml:space="preserve">. Since </w:t>
      </w:r>
      <w:proofErr w:type="gramStart"/>
      <w:r w:rsidRPr="00400A36">
        <w:rPr>
          <w:rFonts w:ascii="Arial" w:hAnsi="Arial" w:cs="Arial"/>
          <w:sz w:val="24"/>
          <w:szCs w:val="24"/>
        </w:rPr>
        <w:t>starting</w:t>
      </w:r>
      <w:proofErr w:type="gramEnd"/>
      <w:r w:rsidRPr="00400A36">
        <w:rPr>
          <w:rFonts w:ascii="Arial" w:hAnsi="Arial" w:cs="Arial"/>
          <w:sz w:val="24"/>
          <w:szCs w:val="24"/>
        </w:rPr>
        <w:t xml:space="preserve"> it has been providing local tiles at the local customer and for the different customer of big cities of the country. </w:t>
      </w:r>
      <w:proofErr w:type="gramStart"/>
      <w:r w:rsidRPr="00400A36">
        <w:rPr>
          <w:rFonts w:ascii="Arial" w:hAnsi="Arial" w:cs="Arial"/>
          <w:sz w:val="24"/>
          <w:szCs w:val="24"/>
        </w:rPr>
        <w:t>But</w:t>
      </w:r>
      <w:proofErr w:type="gramEnd"/>
      <w:r w:rsidRPr="00400A36">
        <w:rPr>
          <w:rFonts w:ascii="Arial" w:hAnsi="Arial" w:cs="Arial"/>
          <w:sz w:val="24"/>
          <w:szCs w:val="24"/>
        </w:rPr>
        <w:t xml:space="preserve"> till now it has been running with the phone calls and physically being presented in the company to make an order and to know details about sizes an</w:t>
      </w:r>
      <w:r w:rsidR="00186C64" w:rsidRPr="00400A36">
        <w:rPr>
          <w:rFonts w:ascii="Arial" w:hAnsi="Arial" w:cs="Arial"/>
          <w:sz w:val="24"/>
          <w:szCs w:val="24"/>
        </w:rPr>
        <w:t xml:space="preserve">d prices of tiles as per sizes and this </w:t>
      </w:r>
      <w:r w:rsidRPr="00400A36">
        <w:rPr>
          <w:rFonts w:ascii="Arial" w:hAnsi="Arial" w:cs="Arial"/>
          <w:sz w:val="24"/>
          <w:szCs w:val="24"/>
        </w:rPr>
        <w:t>is the most difficult task for customers</w:t>
      </w:r>
      <w:r w:rsidR="00186C64" w:rsidRPr="00400A36">
        <w:rPr>
          <w:rFonts w:ascii="Arial" w:hAnsi="Arial" w:cs="Arial"/>
          <w:sz w:val="24"/>
          <w:szCs w:val="24"/>
        </w:rPr>
        <w:t>.</w:t>
      </w:r>
    </w:p>
    <w:p w14:paraId="30B8DFEF" w14:textId="77777777" w:rsidR="00F1152E" w:rsidRDefault="00F1152E" w:rsidP="00F1152E">
      <w:pPr>
        <w:pStyle w:val="ListParagraph"/>
        <w:spacing w:line="360" w:lineRule="auto"/>
        <w:ind w:left="360"/>
        <w:rPr>
          <w:rFonts w:ascii="Arial" w:hAnsi="Arial" w:cs="Arial"/>
          <w:sz w:val="24"/>
          <w:szCs w:val="24"/>
        </w:rPr>
      </w:pPr>
    </w:p>
    <w:p w14:paraId="4104FA6C" w14:textId="6D0ED638" w:rsidR="00F1152E" w:rsidRPr="00400A36" w:rsidRDefault="00F1152E"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So</w:t>
      </w:r>
      <w:proofErr w:type="gramEnd"/>
      <w:r w:rsidR="00186C64" w:rsidRPr="00400A36">
        <w:rPr>
          <w:rFonts w:ascii="Arial" w:hAnsi="Arial" w:cs="Arial"/>
          <w:sz w:val="24"/>
          <w:szCs w:val="24"/>
        </w:rPr>
        <w:t>, H</w:t>
      </w:r>
      <w:r w:rsidRPr="00400A36">
        <w:rPr>
          <w:rFonts w:ascii="Arial" w:hAnsi="Arial" w:cs="Arial"/>
          <w:sz w:val="24"/>
          <w:szCs w:val="24"/>
        </w:rPr>
        <w:t xml:space="preserve">ere I will be developing a system named </w:t>
      </w:r>
      <w:r w:rsidRPr="00400A36">
        <w:rPr>
          <w:rFonts w:ascii="Arial" w:hAnsi="Arial" w:cs="Arial"/>
          <w:b/>
          <w:sz w:val="24"/>
          <w:szCs w:val="24"/>
        </w:rPr>
        <w:t>Local Tiles Online Order</w:t>
      </w:r>
      <w:r w:rsidRPr="00400A36">
        <w:rPr>
          <w:rFonts w:ascii="Arial" w:hAnsi="Arial" w:cs="Arial"/>
          <w:sz w:val="24"/>
          <w:szCs w:val="24"/>
        </w:rPr>
        <w:t xml:space="preserve"> which can make easy to look at the information about tiles and </w:t>
      </w:r>
      <w:r w:rsidR="00186C64" w:rsidRPr="00400A36">
        <w:rPr>
          <w:rFonts w:ascii="Arial" w:hAnsi="Arial" w:cs="Arial"/>
          <w:sz w:val="24"/>
          <w:szCs w:val="24"/>
        </w:rPr>
        <w:t xml:space="preserve">make </w:t>
      </w:r>
      <w:r w:rsidRPr="00400A36">
        <w:rPr>
          <w:rFonts w:ascii="Arial" w:hAnsi="Arial" w:cs="Arial"/>
          <w:sz w:val="24"/>
          <w:szCs w:val="24"/>
        </w:rPr>
        <w:t xml:space="preserve">easy to order. The system will provide different sizes of tiles and the price of each piece of tiles </w:t>
      </w:r>
      <w:r w:rsidR="00186C64" w:rsidRPr="00400A36">
        <w:rPr>
          <w:rFonts w:ascii="Arial" w:hAnsi="Arial" w:cs="Arial"/>
          <w:sz w:val="24"/>
          <w:szCs w:val="24"/>
        </w:rPr>
        <w:t xml:space="preserve">according to sizes </w:t>
      </w:r>
      <w:r w:rsidRPr="00400A36">
        <w:rPr>
          <w:rFonts w:ascii="Arial" w:hAnsi="Arial" w:cs="Arial"/>
          <w:sz w:val="24"/>
          <w:szCs w:val="24"/>
        </w:rPr>
        <w:t>av</w:t>
      </w:r>
      <w:r w:rsidR="00186C64" w:rsidRPr="00400A36">
        <w:rPr>
          <w:rFonts w:ascii="Arial" w:hAnsi="Arial" w:cs="Arial"/>
          <w:sz w:val="24"/>
          <w:szCs w:val="24"/>
        </w:rPr>
        <w:t>ailable in the company</w:t>
      </w:r>
      <w:r w:rsidRPr="00400A36">
        <w:rPr>
          <w:rFonts w:ascii="Arial" w:hAnsi="Arial" w:cs="Arial"/>
          <w:sz w:val="24"/>
          <w:szCs w:val="24"/>
        </w:rPr>
        <w:t xml:space="preserve">. After looking at all information customer can decide how much </w:t>
      </w:r>
      <w:proofErr w:type="gramStart"/>
      <w:r w:rsidRPr="00400A36">
        <w:rPr>
          <w:rFonts w:ascii="Arial" w:hAnsi="Arial" w:cs="Arial"/>
          <w:sz w:val="24"/>
          <w:szCs w:val="24"/>
        </w:rPr>
        <w:t>do they want and what sizes do they need in</w:t>
      </w:r>
      <w:proofErr w:type="gramEnd"/>
      <w:r w:rsidRPr="00400A36">
        <w:rPr>
          <w:rFonts w:ascii="Arial" w:hAnsi="Arial" w:cs="Arial"/>
          <w:sz w:val="24"/>
          <w:szCs w:val="24"/>
        </w:rPr>
        <w:t xml:space="preserve"> numbers and can get cost calculation. As they confirm </w:t>
      </w:r>
      <w:proofErr w:type="gramStart"/>
      <w:r w:rsidRPr="00400A36">
        <w:rPr>
          <w:rFonts w:ascii="Arial" w:hAnsi="Arial" w:cs="Arial"/>
          <w:sz w:val="24"/>
          <w:szCs w:val="24"/>
        </w:rPr>
        <w:t>order</w:t>
      </w:r>
      <w:proofErr w:type="gramEnd"/>
      <w:r w:rsidRPr="00400A36">
        <w:rPr>
          <w:rFonts w:ascii="Arial" w:hAnsi="Arial" w:cs="Arial"/>
          <w:sz w:val="24"/>
          <w:szCs w:val="24"/>
        </w:rPr>
        <w:t xml:space="preserve"> they can also select types of vehicles as their needs and wishes.</w:t>
      </w:r>
    </w:p>
    <w:p w14:paraId="09D19F61" w14:textId="77777777" w:rsidR="00400A36" w:rsidRDefault="00400A36" w:rsidP="00400A36">
      <w:pPr>
        <w:pStyle w:val="Heading2"/>
        <w:rPr>
          <w:rFonts w:ascii="Arial" w:eastAsiaTheme="minorHAnsi" w:hAnsi="Arial" w:cs="Arial"/>
          <w:color w:val="auto"/>
          <w:sz w:val="24"/>
          <w:szCs w:val="24"/>
        </w:rPr>
      </w:pPr>
    </w:p>
    <w:p w14:paraId="02071D2A" w14:textId="17FEC5DA" w:rsidR="00400A36" w:rsidRDefault="00E4663D" w:rsidP="00FC1228">
      <w:pPr>
        <w:pStyle w:val="Heading2"/>
        <w:numPr>
          <w:ilvl w:val="1"/>
          <w:numId w:val="10"/>
        </w:numPr>
        <w:rPr>
          <w:rFonts w:ascii="Arial" w:hAnsi="Arial" w:cs="Arial"/>
          <w:sz w:val="28"/>
          <w:szCs w:val="28"/>
        </w:rPr>
      </w:pPr>
      <w:r w:rsidRPr="00400A36">
        <w:rPr>
          <w:rFonts w:ascii="Arial" w:hAnsi="Arial" w:cs="Arial"/>
          <w:sz w:val="28"/>
          <w:szCs w:val="28"/>
        </w:rPr>
        <w:t>Background of the projects</w:t>
      </w:r>
    </w:p>
    <w:p w14:paraId="2263B24E" w14:textId="77777777" w:rsidR="00400A36" w:rsidRPr="00400A36" w:rsidRDefault="00400A36" w:rsidP="00400A36">
      <w:pPr>
        <w:pStyle w:val="ListParagraph"/>
        <w:ind w:left="360"/>
      </w:pPr>
    </w:p>
    <w:p w14:paraId="0062DEAB" w14:textId="6D3D12F5"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About the background of the projects, there are some system or </w:t>
      </w:r>
      <w:proofErr w:type="gramStart"/>
      <w:r w:rsidRPr="00400A36">
        <w:rPr>
          <w:rFonts w:ascii="Arial" w:hAnsi="Arial" w:cs="Arial"/>
          <w:sz w:val="24"/>
          <w:szCs w:val="24"/>
        </w:rPr>
        <w:t>website which provide online stores of both local and imported marbles or tiles from outside of the country</w:t>
      </w:r>
      <w:proofErr w:type="gramEnd"/>
      <w:r w:rsidRPr="00400A36">
        <w:rPr>
          <w:rFonts w:ascii="Arial" w:hAnsi="Arial" w:cs="Arial"/>
          <w:sz w:val="24"/>
          <w:szCs w:val="24"/>
        </w:rPr>
        <w:t xml:space="preserve"> and those systems also provide other online stores along with marbles. </w:t>
      </w:r>
    </w:p>
    <w:p w14:paraId="5B0D4181" w14:textId="77777777" w:rsidR="00186C64" w:rsidRDefault="00186C64" w:rsidP="00186C64">
      <w:pPr>
        <w:pStyle w:val="ListParagraph"/>
        <w:spacing w:line="360" w:lineRule="auto"/>
        <w:ind w:left="360"/>
        <w:rPr>
          <w:rFonts w:ascii="Arial" w:hAnsi="Arial" w:cs="Arial"/>
          <w:sz w:val="24"/>
          <w:szCs w:val="24"/>
        </w:rPr>
      </w:pPr>
    </w:p>
    <w:p w14:paraId="41DC0B33" w14:textId="60741B7F" w:rsidR="00186C64" w:rsidRPr="00400A36" w:rsidRDefault="00186C64" w:rsidP="00400A36">
      <w:pPr>
        <w:pStyle w:val="ListParagraph"/>
        <w:spacing w:line="360" w:lineRule="auto"/>
        <w:rPr>
          <w:rFonts w:ascii="Arial" w:hAnsi="Arial" w:cs="Arial"/>
          <w:sz w:val="24"/>
          <w:szCs w:val="24"/>
        </w:rPr>
      </w:pPr>
      <w:proofErr w:type="gramStart"/>
      <w:r w:rsidRPr="00400A36">
        <w:rPr>
          <w:rFonts w:ascii="Arial" w:hAnsi="Arial" w:cs="Arial"/>
          <w:sz w:val="24"/>
          <w:szCs w:val="24"/>
        </w:rPr>
        <w:t>But</w:t>
      </w:r>
      <w:proofErr w:type="gramEnd"/>
      <w:r w:rsidRPr="00400A36">
        <w:rPr>
          <w:rFonts w:ascii="Arial" w:hAnsi="Arial" w:cs="Arial"/>
          <w:sz w:val="24"/>
          <w:szCs w:val="24"/>
        </w:rPr>
        <w:t xml:space="preserve"> about my projects, </w:t>
      </w:r>
      <w:r w:rsidRPr="00400A36">
        <w:rPr>
          <w:rFonts w:ascii="Arial" w:hAnsi="Arial" w:cs="Arial"/>
          <w:b/>
          <w:sz w:val="24"/>
          <w:szCs w:val="24"/>
        </w:rPr>
        <w:t>Local Tiles Online Order</w:t>
      </w:r>
      <w:r w:rsidRPr="00400A36">
        <w:rPr>
          <w:rFonts w:ascii="Arial" w:hAnsi="Arial" w:cs="Arial"/>
          <w:sz w:val="24"/>
          <w:szCs w:val="24"/>
        </w:rPr>
        <w:t xml:space="preserve"> will only promote or sales local tiles online within the country. </w:t>
      </w:r>
      <w:proofErr w:type="gramStart"/>
      <w:r w:rsidRPr="00400A36">
        <w:rPr>
          <w:rFonts w:ascii="Arial" w:hAnsi="Arial" w:cs="Arial"/>
          <w:sz w:val="24"/>
          <w:szCs w:val="24"/>
        </w:rPr>
        <w:t>And</w:t>
      </w:r>
      <w:proofErr w:type="gramEnd"/>
      <w:r w:rsidRPr="00400A36">
        <w:rPr>
          <w:rFonts w:ascii="Arial" w:hAnsi="Arial" w:cs="Arial"/>
          <w:sz w:val="24"/>
          <w:szCs w:val="24"/>
        </w:rPr>
        <w:t xml:space="preserve"> the main points about these projects is this</w:t>
      </w:r>
      <w:r w:rsidRPr="00400A36">
        <w:rPr>
          <w:rFonts w:ascii="Arial" w:hAnsi="Arial" w:cs="Arial"/>
          <w:b/>
          <w:sz w:val="24"/>
          <w:szCs w:val="24"/>
        </w:rPr>
        <w:t xml:space="preserve"> Local Tiles Online Order</w:t>
      </w:r>
      <w:r w:rsidRPr="00400A36">
        <w:rPr>
          <w:rFonts w:ascii="Arial" w:hAnsi="Arial" w:cs="Arial"/>
          <w:sz w:val="24"/>
          <w:szCs w:val="24"/>
        </w:rPr>
        <w:t xml:space="preserve"> is only be used for my company.</w:t>
      </w:r>
    </w:p>
    <w:p w14:paraId="3FF0F99B" w14:textId="3A325E63" w:rsidR="00186C64" w:rsidRDefault="00186C64" w:rsidP="00186C64">
      <w:pPr>
        <w:spacing w:line="360" w:lineRule="auto"/>
        <w:rPr>
          <w:rFonts w:ascii="Arial" w:hAnsi="Arial" w:cs="Arial"/>
          <w:sz w:val="24"/>
          <w:szCs w:val="24"/>
        </w:rPr>
      </w:pPr>
    </w:p>
    <w:p w14:paraId="395BC279" w14:textId="104072E1" w:rsidR="00400A36" w:rsidRDefault="00400A36" w:rsidP="00186C64">
      <w:pPr>
        <w:spacing w:line="360" w:lineRule="auto"/>
        <w:rPr>
          <w:rFonts w:ascii="Arial" w:hAnsi="Arial" w:cs="Arial"/>
          <w:sz w:val="24"/>
          <w:szCs w:val="24"/>
        </w:rPr>
      </w:pPr>
    </w:p>
    <w:p w14:paraId="1383C9D4" w14:textId="77777777" w:rsidR="00400A36" w:rsidRDefault="00400A36" w:rsidP="00186C64">
      <w:pPr>
        <w:spacing w:line="360" w:lineRule="auto"/>
        <w:rPr>
          <w:rFonts w:ascii="Arial" w:hAnsi="Arial" w:cs="Arial"/>
          <w:sz w:val="24"/>
          <w:szCs w:val="24"/>
        </w:rPr>
      </w:pPr>
    </w:p>
    <w:p w14:paraId="6AE45B6B" w14:textId="7CFD1E2A" w:rsidR="000B4241" w:rsidRDefault="00186C64" w:rsidP="00FC1228">
      <w:pPr>
        <w:pStyle w:val="Heading2"/>
        <w:numPr>
          <w:ilvl w:val="1"/>
          <w:numId w:val="10"/>
        </w:numPr>
        <w:rPr>
          <w:rFonts w:ascii="Arial" w:hAnsi="Arial" w:cs="Arial"/>
          <w:sz w:val="28"/>
          <w:szCs w:val="28"/>
        </w:rPr>
      </w:pPr>
      <w:r w:rsidRPr="00400A36">
        <w:rPr>
          <w:rFonts w:ascii="Arial" w:hAnsi="Arial" w:cs="Arial"/>
          <w:sz w:val="28"/>
          <w:szCs w:val="28"/>
        </w:rPr>
        <w:lastRenderedPageBreak/>
        <w:t>Problems Statements</w:t>
      </w:r>
    </w:p>
    <w:p w14:paraId="41D0D2BF" w14:textId="77777777" w:rsidR="00400A36" w:rsidRDefault="00400A36" w:rsidP="00400A36">
      <w:pPr>
        <w:spacing w:line="360" w:lineRule="auto"/>
        <w:rPr>
          <w:rFonts w:ascii="Arial" w:hAnsi="Arial" w:cs="Arial"/>
          <w:sz w:val="24"/>
          <w:szCs w:val="24"/>
        </w:rPr>
      </w:pPr>
    </w:p>
    <w:p w14:paraId="4D6C961B" w14:textId="7BBDF79A"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It was really challenging and difficult tasks to remember details of the customers like company name or customer name, sizes of tiles, the number of tiles they have order, types of vehicle they have chosen to transport. All these information </w:t>
      </w:r>
      <w:proofErr w:type="gramStart"/>
      <w:r w:rsidRPr="00400A36">
        <w:rPr>
          <w:rFonts w:ascii="Arial" w:hAnsi="Arial" w:cs="Arial"/>
          <w:sz w:val="24"/>
          <w:szCs w:val="24"/>
        </w:rPr>
        <w:t>were done</w:t>
      </w:r>
      <w:proofErr w:type="gramEnd"/>
      <w:r w:rsidRPr="00400A36">
        <w:rPr>
          <w:rFonts w:ascii="Arial" w:hAnsi="Arial" w:cs="Arial"/>
          <w:sz w:val="24"/>
          <w:szCs w:val="24"/>
        </w:rPr>
        <w:t xml:space="preserve"> by phone calls. </w:t>
      </w:r>
      <w:proofErr w:type="gramStart"/>
      <w:r w:rsidRPr="00400A36">
        <w:rPr>
          <w:rFonts w:ascii="Arial" w:hAnsi="Arial" w:cs="Arial"/>
          <w:sz w:val="24"/>
          <w:szCs w:val="24"/>
        </w:rPr>
        <w:t>And</w:t>
      </w:r>
      <w:proofErr w:type="gramEnd"/>
      <w:r w:rsidRPr="00400A36">
        <w:rPr>
          <w:rFonts w:ascii="Arial" w:hAnsi="Arial" w:cs="Arial"/>
          <w:sz w:val="24"/>
          <w:szCs w:val="24"/>
        </w:rPr>
        <w:t xml:space="preserve"> if the customers if physically present in the company then orders of customers need to be note done into papers.</w:t>
      </w:r>
    </w:p>
    <w:p w14:paraId="0E9007C4" w14:textId="64E30088" w:rsidR="0086632F" w:rsidRPr="00400A36" w:rsidRDefault="0086632F" w:rsidP="0086632F">
      <w:pPr>
        <w:spacing w:line="360" w:lineRule="auto"/>
        <w:rPr>
          <w:rFonts w:ascii="Arial" w:hAnsi="Arial" w:cs="Arial"/>
          <w:sz w:val="28"/>
          <w:szCs w:val="28"/>
        </w:rPr>
      </w:pPr>
    </w:p>
    <w:p w14:paraId="73984283" w14:textId="010ECDB3" w:rsidR="0086632F" w:rsidRPr="00400A36" w:rsidRDefault="000B4241" w:rsidP="00400A36">
      <w:pPr>
        <w:pStyle w:val="Heading2"/>
        <w:rPr>
          <w:rFonts w:ascii="Arial" w:hAnsi="Arial" w:cs="Arial"/>
          <w:sz w:val="28"/>
          <w:szCs w:val="28"/>
        </w:rPr>
      </w:pPr>
      <w:r w:rsidRPr="00400A36">
        <w:rPr>
          <w:rFonts w:ascii="Arial" w:hAnsi="Arial" w:cs="Arial"/>
          <w:sz w:val="28"/>
          <w:szCs w:val="28"/>
        </w:rPr>
        <w:t xml:space="preserve"> </w:t>
      </w:r>
      <w:r w:rsidR="00400A36">
        <w:rPr>
          <w:rFonts w:ascii="Arial" w:hAnsi="Arial" w:cs="Arial"/>
          <w:sz w:val="28"/>
          <w:szCs w:val="28"/>
        </w:rPr>
        <w:t xml:space="preserve">1.4   </w:t>
      </w:r>
      <w:r w:rsidR="0086632F" w:rsidRPr="00400A36">
        <w:rPr>
          <w:rFonts w:ascii="Arial" w:hAnsi="Arial" w:cs="Arial"/>
          <w:sz w:val="28"/>
          <w:szCs w:val="28"/>
        </w:rPr>
        <w:t>Description of the project</w:t>
      </w:r>
    </w:p>
    <w:p w14:paraId="630AB538" w14:textId="27CBD192" w:rsidR="0086632F" w:rsidRPr="00400A36" w:rsidRDefault="00400A36" w:rsidP="00400A36">
      <w:pPr>
        <w:pStyle w:val="Heading3"/>
        <w:rPr>
          <w:rFonts w:ascii="Arial" w:hAnsi="Arial" w:cs="Arial"/>
        </w:rPr>
      </w:pPr>
      <w:r>
        <w:rPr>
          <w:rFonts w:ascii="Arial" w:hAnsi="Arial" w:cs="Arial"/>
        </w:rPr>
        <w:t xml:space="preserve">          </w:t>
      </w:r>
      <w:r w:rsidR="0086632F" w:rsidRPr="00400A36">
        <w:rPr>
          <w:rFonts w:ascii="Arial" w:hAnsi="Arial" w:cs="Arial"/>
        </w:rPr>
        <w:t>1.4.1 Features of the project</w:t>
      </w:r>
    </w:p>
    <w:p w14:paraId="56E9BD64" w14:textId="6F704914" w:rsidR="0086632F" w:rsidRDefault="0086632F" w:rsidP="0086632F">
      <w:pPr>
        <w:pStyle w:val="ListParagraph"/>
        <w:spacing w:line="360" w:lineRule="auto"/>
        <w:ind w:left="1080"/>
        <w:rPr>
          <w:rFonts w:ascii="Arial" w:hAnsi="Arial" w:cs="Arial"/>
          <w:sz w:val="24"/>
          <w:szCs w:val="24"/>
        </w:rPr>
      </w:pPr>
      <w:r>
        <w:rPr>
          <w:rFonts w:ascii="Arial" w:hAnsi="Arial" w:cs="Arial"/>
          <w:sz w:val="24"/>
          <w:szCs w:val="24"/>
        </w:rPr>
        <w:t xml:space="preserve">The feature of my project </w:t>
      </w:r>
      <w:proofErr w:type="gramStart"/>
      <w:r>
        <w:rPr>
          <w:rFonts w:ascii="Arial" w:hAnsi="Arial" w:cs="Arial"/>
          <w:sz w:val="24"/>
          <w:szCs w:val="24"/>
        </w:rPr>
        <w:t>are shown</w:t>
      </w:r>
      <w:proofErr w:type="gramEnd"/>
      <w:r>
        <w:rPr>
          <w:rFonts w:ascii="Arial" w:hAnsi="Arial" w:cs="Arial"/>
          <w:sz w:val="24"/>
          <w:szCs w:val="24"/>
        </w:rPr>
        <w:t xml:space="preserve"> below:</w:t>
      </w:r>
    </w:p>
    <w:p w14:paraId="41B06D2A" w14:textId="69CC9FA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Login and registration.</w:t>
      </w:r>
    </w:p>
    <w:p w14:paraId="6A155A73" w14:textId="03D4F4B7"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Register user.</w:t>
      </w:r>
    </w:p>
    <w:p w14:paraId="26ECCD78" w14:textId="1651A08F" w:rsidR="0086632F" w:rsidRP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View user details.</w:t>
      </w:r>
    </w:p>
    <w:p w14:paraId="1179C361" w14:textId="5E1D113D"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Insert, Update, Delete and Retrieve of the tiles details.</w:t>
      </w:r>
    </w:p>
    <w:p w14:paraId="1C2B3FD5" w14:textId="78BB446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Show types of vehicles.</w:t>
      </w:r>
    </w:p>
    <w:p w14:paraId="433BD7A5" w14:textId="6E6E07A0"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List of order.</w:t>
      </w:r>
    </w:p>
    <w:p w14:paraId="0E277885" w14:textId="27CAF30A" w:rsidR="0086632F" w:rsidRDefault="0086632F" w:rsidP="0086632F">
      <w:pPr>
        <w:spacing w:line="360" w:lineRule="auto"/>
        <w:rPr>
          <w:rFonts w:ascii="Arial" w:hAnsi="Arial" w:cs="Arial"/>
          <w:sz w:val="24"/>
          <w:szCs w:val="24"/>
        </w:rPr>
      </w:pPr>
    </w:p>
    <w:p w14:paraId="2FDA8772" w14:textId="2BEA1A58" w:rsidR="0086632F" w:rsidRDefault="0086632F" w:rsidP="00FC1228">
      <w:pPr>
        <w:pStyle w:val="Heading2"/>
        <w:numPr>
          <w:ilvl w:val="1"/>
          <w:numId w:val="10"/>
        </w:numPr>
        <w:rPr>
          <w:rFonts w:ascii="Arial" w:hAnsi="Arial" w:cs="Arial"/>
          <w:sz w:val="28"/>
          <w:szCs w:val="28"/>
        </w:rPr>
      </w:pPr>
      <w:r w:rsidRPr="005C557F">
        <w:rPr>
          <w:rFonts w:ascii="Arial" w:hAnsi="Arial" w:cs="Arial"/>
          <w:sz w:val="28"/>
          <w:szCs w:val="28"/>
        </w:rPr>
        <w:t>Overview of the project</w:t>
      </w:r>
    </w:p>
    <w:p w14:paraId="77D11A47" w14:textId="77777777" w:rsidR="005C557F" w:rsidRPr="005C557F" w:rsidRDefault="005C557F" w:rsidP="005C557F">
      <w:pPr>
        <w:pStyle w:val="ListParagraph"/>
      </w:pPr>
    </w:p>
    <w:p w14:paraId="3C151629" w14:textId="77777777" w:rsidR="00EB610E" w:rsidRPr="005C557F" w:rsidRDefault="0086632F" w:rsidP="005C557F">
      <w:pPr>
        <w:pStyle w:val="ListParagraph"/>
        <w:spacing w:line="360" w:lineRule="auto"/>
        <w:rPr>
          <w:rFonts w:ascii="Arial" w:hAnsi="Arial" w:cs="Arial"/>
          <w:sz w:val="24"/>
          <w:szCs w:val="24"/>
        </w:rPr>
      </w:pPr>
      <w:r w:rsidRPr="005C557F">
        <w:rPr>
          <w:rFonts w:ascii="Arial" w:hAnsi="Arial" w:cs="Arial"/>
          <w:sz w:val="24"/>
          <w:szCs w:val="24"/>
        </w:rPr>
        <w:t xml:space="preserve">This project is about an online order of local tiles where the customer can make an order of local </w:t>
      </w:r>
      <w:proofErr w:type="gramStart"/>
      <w:r w:rsidRPr="005C557F">
        <w:rPr>
          <w:rFonts w:ascii="Arial" w:hAnsi="Arial" w:cs="Arial"/>
          <w:sz w:val="24"/>
          <w:szCs w:val="24"/>
        </w:rPr>
        <w:t>tiles,</w:t>
      </w:r>
      <w:proofErr w:type="gramEnd"/>
      <w:r w:rsidRPr="005C557F">
        <w:rPr>
          <w:rFonts w:ascii="Arial" w:hAnsi="Arial" w:cs="Arial"/>
          <w:sz w:val="24"/>
          <w:szCs w:val="24"/>
        </w:rPr>
        <w:t xml:space="preserve"> choose types of vehicle as their needs. Payments </w:t>
      </w:r>
      <w:proofErr w:type="gramStart"/>
      <w:r w:rsidRPr="005C557F">
        <w:rPr>
          <w:rFonts w:ascii="Arial" w:hAnsi="Arial" w:cs="Arial"/>
          <w:sz w:val="24"/>
          <w:szCs w:val="24"/>
        </w:rPr>
        <w:t>are done</w:t>
      </w:r>
      <w:proofErr w:type="gramEnd"/>
      <w:r w:rsidRPr="005C557F">
        <w:rPr>
          <w:rFonts w:ascii="Arial" w:hAnsi="Arial" w:cs="Arial"/>
          <w:sz w:val="24"/>
          <w:szCs w:val="24"/>
        </w:rPr>
        <w:t xml:space="preserve"> after delivery of products. Customers can also provide feedback about the product. </w:t>
      </w:r>
      <w:proofErr w:type="gramStart"/>
      <w:r w:rsidRPr="005C557F">
        <w:rPr>
          <w:rFonts w:ascii="Arial" w:hAnsi="Arial" w:cs="Arial"/>
          <w:sz w:val="24"/>
          <w:szCs w:val="24"/>
        </w:rPr>
        <w:t>And</w:t>
      </w:r>
      <w:proofErr w:type="gramEnd"/>
      <w:r w:rsidRPr="005C557F">
        <w:rPr>
          <w:rFonts w:ascii="Arial" w:hAnsi="Arial" w:cs="Arial"/>
          <w:sz w:val="24"/>
          <w:szCs w:val="24"/>
        </w:rPr>
        <w:t xml:space="preserve"> all these can be done only if the customers register into the system providing valid and required information for the system and </w:t>
      </w:r>
      <w:r w:rsidR="00EB610E" w:rsidRPr="005C557F">
        <w:rPr>
          <w:rFonts w:ascii="Arial" w:hAnsi="Arial" w:cs="Arial"/>
          <w:sz w:val="24"/>
          <w:szCs w:val="24"/>
        </w:rPr>
        <w:t>signing.</w:t>
      </w:r>
    </w:p>
    <w:p w14:paraId="6778CEF5" w14:textId="77777777" w:rsidR="00EB610E" w:rsidRDefault="00EB610E" w:rsidP="00EB610E">
      <w:pPr>
        <w:spacing w:line="360" w:lineRule="auto"/>
        <w:rPr>
          <w:rFonts w:ascii="Arial" w:hAnsi="Arial" w:cs="Arial"/>
          <w:sz w:val="24"/>
          <w:szCs w:val="24"/>
        </w:rPr>
      </w:pPr>
    </w:p>
    <w:p w14:paraId="7D635A3E" w14:textId="49AE4AA1" w:rsidR="00EB610E" w:rsidRDefault="00EB610E" w:rsidP="00EB610E">
      <w:pPr>
        <w:spacing w:line="360" w:lineRule="auto"/>
        <w:rPr>
          <w:rFonts w:ascii="Arial" w:hAnsi="Arial" w:cs="Arial"/>
          <w:sz w:val="24"/>
          <w:szCs w:val="24"/>
        </w:rPr>
      </w:pPr>
    </w:p>
    <w:p w14:paraId="3E71DE5A" w14:textId="316BF0B2" w:rsidR="00F43D11" w:rsidRDefault="00F43D11" w:rsidP="00EB610E">
      <w:pPr>
        <w:spacing w:line="360" w:lineRule="auto"/>
        <w:rPr>
          <w:rFonts w:ascii="Arial" w:hAnsi="Arial" w:cs="Arial"/>
          <w:sz w:val="24"/>
          <w:szCs w:val="24"/>
        </w:rPr>
      </w:pPr>
    </w:p>
    <w:p w14:paraId="14FDB9E1" w14:textId="64D09EB7" w:rsidR="00F43D11" w:rsidRDefault="00F43D11" w:rsidP="00EB610E">
      <w:pPr>
        <w:spacing w:line="360" w:lineRule="auto"/>
        <w:rPr>
          <w:rFonts w:ascii="Arial" w:hAnsi="Arial" w:cs="Arial"/>
          <w:sz w:val="24"/>
          <w:szCs w:val="24"/>
        </w:rPr>
      </w:pPr>
    </w:p>
    <w:p w14:paraId="3265B23D" w14:textId="77777777" w:rsidR="00F43D11" w:rsidRDefault="00F43D11" w:rsidP="00EB610E">
      <w:pPr>
        <w:spacing w:line="360" w:lineRule="auto"/>
        <w:rPr>
          <w:rFonts w:ascii="Arial" w:hAnsi="Arial" w:cs="Arial"/>
          <w:sz w:val="24"/>
          <w:szCs w:val="24"/>
        </w:rPr>
      </w:pPr>
    </w:p>
    <w:p w14:paraId="527C48F8" w14:textId="67A365E3" w:rsidR="00EB610E" w:rsidRDefault="00EB610E" w:rsidP="000B4241">
      <w:pPr>
        <w:pStyle w:val="Heading1"/>
        <w:rPr>
          <w:rFonts w:ascii="Arial" w:hAnsi="Arial" w:cs="Arial"/>
        </w:rPr>
      </w:pPr>
      <w:r w:rsidRPr="000B4241">
        <w:rPr>
          <w:rFonts w:ascii="Arial" w:hAnsi="Arial" w:cs="Arial"/>
        </w:rPr>
        <w:lastRenderedPageBreak/>
        <w:t>Chapter-2: Scope of the project</w:t>
      </w:r>
    </w:p>
    <w:p w14:paraId="0288A93C" w14:textId="77777777" w:rsidR="00F43D11" w:rsidRPr="00F43D11" w:rsidRDefault="00F43D11" w:rsidP="00F43D11"/>
    <w:p w14:paraId="3C4DC52F" w14:textId="53149D21" w:rsidR="00EB610E" w:rsidRPr="000B4241" w:rsidRDefault="00EB610E" w:rsidP="000B4241">
      <w:pPr>
        <w:pStyle w:val="Heading2"/>
        <w:rPr>
          <w:rFonts w:ascii="Arial" w:hAnsi="Arial" w:cs="Arial"/>
          <w:sz w:val="28"/>
          <w:szCs w:val="28"/>
        </w:rPr>
      </w:pPr>
      <w:r w:rsidRPr="000B4241">
        <w:rPr>
          <w:rFonts w:ascii="Arial" w:hAnsi="Arial" w:cs="Arial"/>
          <w:sz w:val="28"/>
          <w:szCs w:val="28"/>
        </w:rPr>
        <w:t>2.1 Scope</w:t>
      </w:r>
    </w:p>
    <w:p w14:paraId="3108E8B7" w14:textId="52D77619" w:rsidR="00EB610E" w:rsidRPr="000B4241" w:rsidRDefault="00EB610E" w:rsidP="000B4241">
      <w:pPr>
        <w:pStyle w:val="Heading2"/>
        <w:rPr>
          <w:rFonts w:ascii="Arial" w:hAnsi="Arial" w:cs="Arial"/>
          <w:sz w:val="28"/>
          <w:szCs w:val="28"/>
        </w:rPr>
      </w:pPr>
      <w:r w:rsidRPr="000B4241">
        <w:rPr>
          <w:rFonts w:ascii="Arial" w:hAnsi="Arial" w:cs="Arial"/>
          <w:sz w:val="28"/>
          <w:szCs w:val="28"/>
        </w:rPr>
        <w:t>2.2 Limitation</w:t>
      </w:r>
    </w:p>
    <w:p w14:paraId="2EDA82D6" w14:textId="6DB6D725"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Online payment is not available.</w:t>
      </w:r>
    </w:p>
    <w:p w14:paraId="47FA664A" w14:textId="228D39B9"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 xml:space="preserve">Only </w:t>
      </w:r>
      <w:proofErr w:type="gramStart"/>
      <w:r>
        <w:rPr>
          <w:rFonts w:ascii="Arial" w:hAnsi="Arial" w:cs="Arial"/>
          <w:sz w:val="24"/>
          <w:szCs w:val="24"/>
        </w:rPr>
        <w:t>can be used</w:t>
      </w:r>
      <w:proofErr w:type="gramEnd"/>
      <w:r>
        <w:rPr>
          <w:rFonts w:ascii="Arial" w:hAnsi="Arial" w:cs="Arial"/>
          <w:sz w:val="24"/>
          <w:szCs w:val="24"/>
        </w:rPr>
        <w:t xml:space="preserve"> within the country.</w:t>
      </w:r>
    </w:p>
    <w:p w14:paraId="2C06AC59" w14:textId="378BEE06" w:rsidR="00EB610E" w:rsidRPr="000B4241" w:rsidRDefault="00EB610E" w:rsidP="000B4241">
      <w:pPr>
        <w:pStyle w:val="Heading2"/>
        <w:rPr>
          <w:rFonts w:ascii="Arial" w:hAnsi="Arial" w:cs="Arial"/>
          <w:sz w:val="28"/>
          <w:szCs w:val="28"/>
        </w:rPr>
      </w:pPr>
      <w:r w:rsidRPr="000B4241">
        <w:rPr>
          <w:rFonts w:ascii="Arial" w:hAnsi="Arial" w:cs="Arial"/>
          <w:sz w:val="28"/>
          <w:szCs w:val="28"/>
        </w:rPr>
        <w:t>2.3 Aims</w:t>
      </w:r>
    </w:p>
    <w:p w14:paraId="0E373666" w14:textId="18738BF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Computerized paper-based systems. </w:t>
      </w:r>
    </w:p>
    <w:p w14:paraId="35F3D9B6" w14:textId="23CE56D5"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Design a web-based system for easy ordering of products and choosing vehicle types.</w:t>
      </w:r>
    </w:p>
    <w:p w14:paraId="0AAE97E4" w14:textId="4227D6AA"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To increase </w:t>
      </w:r>
      <w:r w:rsidR="00F7373C">
        <w:rPr>
          <w:rFonts w:ascii="Arial" w:hAnsi="Arial" w:cs="Arial"/>
          <w:sz w:val="24"/>
          <w:szCs w:val="24"/>
        </w:rPr>
        <w:t xml:space="preserve">the </w:t>
      </w:r>
      <w:r>
        <w:rPr>
          <w:rFonts w:ascii="Arial" w:hAnsi="Arial" w:cs="Arial"/>
          <w:sz w:val="24"/>
          <w:szCs w:val="24"/>
        </w:rPr>
        <w:t>productivity of the company.</w:t>
      </w:r>
    </w:p>
    <w:p w14:paraId="0D630A7B" w14:textId="18E58549" w:rsidR="00F7373C" w:rsidRPr="000B4241" w:rsidRDefault="00F7373C" w:rsidP="000B4241">
      <w:pPr>
        <w:pStyle w:val="Heading2"/>
        <w:rPr>
          <w:rFonts w:ascii="Arial" w:hAnsi="Arial" w:cs="Arial"/>
          <w:sz w:val="28"/>
          <w:szCs w:val="28"/>
        </w:rPr>
      </w:pPr>
      <w:r w:rsidRPr="000B4241">
        <w:rPr>
          <w:rFonts w:ascii="Arial" w:hAnsi="Arial" w:cs="Arial"/>
          <w:sz w:val="28"/>
          <w:szCs w:val="28"/>
        </w:rPr>
        <w:t>2.4 Objective</w:t>
      </w:r>
    </w:p>
    <w:p w14:paraId="3836FB37" w14:textId="7095A83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keep details of tiles like different types of sizes, cost as per sizes and types of vehicle.</w:t>
      </w:r>
    </w:p>
    <w:p w14:paraId="38627D60" w14:textId="7E73BA6D"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upgrade and enhance the existing system by increasing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effectiveness and efficiency.</w:t>
      </w:r>
    </w:p>
    <w:p w14:paraId="38C3F0F1" w14:textId="5B355460"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design a good user interface for efficient and easy use of the system.</w:t>
      </w:r>
    </w:p>
    <w:p w14:paraId="27F2D0E6" w14:textId="2F6B3FA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automatized functionality and features of the company.</w:t>
      </w:r>
    </w:p>
    <w:p w14:paraId="40750258" w14:textId="5CDBECF9"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 xml:space="preserve">To design </w:t>
      </w:r>
      <w:r w:rsidR="009C5A45">
        <w:rPr>
          <w:rFonts w:ascii="Arial" w:hAnsi="Arial" w:cs="Arial"/>
          <w:sz w:val="24"/>
          <w:szCs w:val="24"/>
        </w:rPr>
        <w:t xml:space="preserve">a </w:t>
      </w:r>
      <w:r>
        <w:rPr>
          <w:rFonts w:ascii="Arial" w:hAnsi="Arial" w:cs="Arial"/>
          <w:sz w:val="24"/>
          <w:szCs w:val="24"/>
        </w:rPr>
        <w:t>web-based system for online order.</w:t>
      </w:r>
    </w:p>
    <w:p w14:paraId="3500DE53" w14:textId="2F20E58D" w:rsidR="005450C4" w:rsidRDefault="005450C4" w:rsidP="005450C4">
      <w:pPr>
        <w:spacing w:line="360" w:lineRule="auto"/>
        <w:rPr>
          <w:rFonts w:ascii="Arial" w:hAnsi="Arial" w:cs="Arial"/>
          <w:sz w:val="24"/>
          <w:szCs w:val="24"/>
        </w:rPr>
      </w:pPr>
    </w:p>
    <w:p w14:paraId="1C13107E" w14:textId="3A674245" w:rsidR="005450C4" w:rsidRPr="000B4241" w:rsidRDefault="005450C4" w:rsidP="000B4241">
      <w:pPr>
        <w:pStyle w:val="Heading2"/>
        <w:rPr>
          <w:rFonts w:ascii="Arial" w:hAnsi="Arial" w:cs="Arial"/>
          <w:sz w:val="28"/>
          <w:szCs w:val="28"/>
        </w:rPr>
      </w:pPr>
      <w:r w:rsidRPr="000B4241">
        <w:rPr>
          <w:rFonts w:ascii="Arial" w:hAnsi="Arial" w:cs="Arial"/>
          <w:sz w:val="28"/>
          <w:szCs w:val="28"/>
        </w:rPr>
        <w:t>2.5 Overviews of the scope</w:t>
      </w:r>
    </w:p>
    <w:p w14:paraId="396A323F" w14:textId="77777777" w:rsidR="00EB610E" w:rsidRPr="00EB610E" w:rsidRDefault="00EB610E" w:rsidP="00EB610E">
      <w:pPr>
        <w:pStyle w:val="ListParagraph"/>
        <w:spacing w:line="360" w:lineRule="auto"/>
        <w:rPr>
          <w:rFonts w:ascii="Arial" w:hAnsi="Arial" w:cs="Arial"/>
          <w:sz w:val="24"/>
          <w:szCs w:val="24"/>
        </w:rPr>
      </w:pPr>
    </w:p>
    <w:p w14:paraId="7FFD1DA8" w14:textId="77777777" w:rsidR="00EB610E" w:rsidRPr="00EB610E" w:rsidRDefault="00EB610E" w:rsidP="00EB610E">
      <w:pPr>
        <w:pStyle w:val="ListParagraph"/>
        <w:spacing w:line="360" w:lineRule="auto"/>
        <w:rPr>
          <w:rFonts w:ascii="Arial" w:hAnsi="Arial" w:cs="Arial"/>
          <w:sz w:val="24"/>
          <w:szCs w:val="24"/>
        </w:rPr>
      </w:pPr>
    </w:p>
    <w:p w14:paraId="259096E4" w14:textId="77777777" w:rsidR="00EB610E" w:rsidRPr="00EB610E" w:rsidRDefault="00EB610E" w:rsidP="00EB610E">
      <w:pPr>
        <w:spacing w:line="360" w:lineRule="auto"/>
        <w:rPr>
          <w:rFonts w:ascii="Arial" w:hAnsi="Arial" w:cs="Arial"/>
          <w:sz w:val="24"/>
          <w:szCs w:val="24"/>
        </w:rPr>
      </w:pPr>
    </w:p>
    <w:p w14:paraId="3C967FEC" w14:textId="0FF5B784" w:rsidR="0086632F" w:rsidRPr="00EB610E" w:rsidRDefault="0086632F" w:rsidP="00EB610E">
      <w:pPr>
        <w:spacing w:line="360" w:lineRule="auto"/>
        <w:rPr>
          <w:rFonts w:ascii="Arial" w:hAnsi="Arial" w:cs="Arial"/>
          <w:sz w:val="24"/>
          <w:szCs w:val="24"/>
        </w:rPr>
      </w:pPr>
      <w:r w:rsidRPr="00EB610E">
        <w:rPr>
          <w:rFonts w:ascii="Arial" w:hAnsi="Arial" w:cs="Arial"/>
          <w:sz w:val="24"/>
          <w:szCs w:val="24"/>
        </w:rPr>
        <w:t xml:space="preserve"> </w:t>
      </w:r>
    </w:p>
    <w:p w14:paraId="6BA87E7E" w14:textId="53C828E1" w:rsidR="0086632F" w:rsidRPr="0086632F" w:rsidRDefault="0086632F" w:rsidP="0086632F">
      <w:pPr>
        <w:spacing w:line="360" w:lineRule="auto"/>
        <w:rPr>
          <w:rFonts w:ascii="Arial" w:hAnsi="Arial" w:cs="Arial"/>
          <w:sz w:val="24"/>
          <w:szCs w:val="24"/>
        </w:rPr>
      </w:pPr>
    </w:p>
    <w:p w14:paraId="050867ED" w14:textId="2E879457" w:rsidR="00186C64" w:rsidRDefault="00186C64" w:rsidP="00186C64">
      <w:pPr>
        <w:pStyle w:val="ListParagraph"/>
        <w:spacing w:line="360" w:lineRule="auto"/>
        <w:ind w:left="360"/>
        <w:rPr>
          <w:rFonts w:ascii="Arial" w:hAnsi="Arial" w:cs="Arial"/>
          <w:sz w:val="24"/>
          <w:szCs w:val="24"/>
        </w:rPr>
      </w:pPr>
    </w:p>
    <w:p w14:paraId="22528BA6" w14:textId="104161A4" w:rsidR="00186C64" w:rsidRPr="00186C64" w:rsidRDefault="00186C64" w:rsidP="00186C64">
      <w:pPr>
        <w:spacing w:line="360" w:lineRule="auto"/>
        <w:rPr>
          <w:rFonts w:ascii="Arial" w:hAnsi="Arial" w:cs="Arial"/>
          <w:sz w:val="24"/>
          <w:szCs w:val="24"/>
        </w:rPr>
      </w:pPr>
    </w:p>
    <w:p w14:paraId="05296D75" w14:textId="31511AC1" w:rsidR="00C81986" w:rsidRDefault="00C81986" w:rsidP="00C81986">
      <w:pPr>
        <w:spacing w:line="360" w:lineRule="auto"/>
      </w:pPr>
    </w:p>
    <w:p w14:paraId="0F7C1E8E" w14:textId="27ACE928" w:rsidR="00C81986" w:rsidRDefault="00C81986" w:rsidP="00C81986">
      <w:pPr>
        <w:spacing w:line="360" w:lineRule="auto"/>
      </w:pPr>
    </w:p>
    <w:p w14:paraId="2F796685" w14:textId="497EB410" w:rsidR="00C81986" w:rsidRDefault="00C81986" w:rsidP="00C81986">
      <w:pPr>
        <w:spacing w:line="360" w:lineRule="auto"/>
      </w:pPr>
    </w:p>
    <w:p w14:paraId="1C98AC2D" w14:textId="6E6ECC1E" w:rsidR="00C81986" w:rsidRDefault="00C81986" w:rsidP="00C81986">
      <w:pPr>
        <w:spacing w:line="360" w:lineRule="auto"/>
      </w:pPr>
    </w:p>
    <w:p w14:paraId="50C3F6D0" w14:textId="7AD447A9" w:rsidR="00C81986" w:rsidRPr="000B4241" w:rsidRDefault="00C81986" w:rsidP="000B4241">
      <w:pPr>
        <w:pStyle w:val="Heading1"/>
        <w:rPr>
          <w:rFonts w:ascii="Arial" w:hAnsi="Arial" w:cs="Arial"/>
        </w:rPr>
      </w:pPr>
      <w:r w:rsidRPr="000B4241">
        <w:rPr>
          <w:rFonts w:ascii="Arial" w:hAnsi="Arial" w:cs="Arial"/>
        </w:rPr>
        <w:lastRenderedPageBreak/>
        <w:t xml:space="preserve">Chapter-3: Development </w:t>
      </w:r>
      <w:r w:rsidRPr="000B4241">
        <w:rPr>
          <w:rFonts w:ascii="Arial" w:hAnsi="Arial" w:cs="Arial"/>
          <w:noProof/>
        </w:rPr>
        <w:t>Methodology</w:t>
      </w:r>
    </w:p>
    <w:p w14:paraId="24588F44" w14:textId="747CF79F" w:rsidR="00C81986" w:rsidRPr="00C81986" w:rsidRDefault="00C81986" w:rsidP="00C81986">
      <w:pPr>
        <w:spacing w:line="360" w:lineRule="auto"/>
        <w:rPr>
          <w:rFonts w:ascii="Arial" w:hAnsi="Arial" w:cs="Arial"/>
          <w:sz w:val="24"/>
          <w:szCs w:val="24"/>
        </w:rPr>
      </w:pPr>
    </w:p>
    <w:p w14:paraId="5A5CC690" w14:textId="2B999136" w:rsidR="00C81986" w:rsidRDefault="00C81986" w:rsidP="000B4241">
      <w:pPr>
        <w:pStyle w:val="Heading2"/>
        <w:rPr>
          <w:rFonts w:ascii="Arial" w:hAnsi="Arial" w:cs="Arial"/>
          <w:noProof/>
          <w:sz w:val="28"/>
          <w:szCs w:val="28"/>
        </w:rPr>
      </w:pPr>
      <w:r w:rsidRPr="000B4241">
        <w:rPr>
          <w:rFonts w:ascii="Arial" w:hAnsi="Arial" w:cs="Arial"/>
          <w:sz w:val="28"/>
          <w:szCs w:val="28"/>
        </w:rPr>
        <w:t xml:space="preserve">3.1 Description of Methodology </w:t>
      </w:r>
      <w:r w:rsidRPr="000B4241">
        <w:rPr>
          <w:rFonts w:ascii="Arial" w:hAnsi="Arial" w:cs="Arial"/>
          <w:noProof/>
          <w:sz w:val="28"/>
          <w:szCs w:val="28"/>
        </w:rPr>
        <w:t>Choose</w:t>
      </w:r>
    </w:p>
    <w:p w14:paraId="3D649743" w14:textId="77777777" w:rsidR="00F43D11" w:rsidRPr="00F43D11" w:rsidRDefault="00F43D11" w:rsidP="00F43D11"/>
    <w:p w14:paraId="0C6213F9" w14:textId="6CD34164"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w:t>
      </w:r>
      <w:r w:rsidR="00EE78E6">
        <w:rPr>
          <w:rFonts w:ascii="Arial" w:hAnsi="Arial" w:cs="Arial"/>
          <w:noProof/>
          <w:sz w:val="24"/>
          <w:szCs w:val="24"/>
        </w:rPr>
        <w:t>ystem</w:t>
      </w:r>
      <w:r w:rsidRPr="00C81986">
        <w:rPr>
          <w:rFonts w:ascii="Arial" w:hAnsi="Arial" w:cs="Arial"/>
          <w:noProof/>
          <w:sz w:val="24"/>
          <w:szCs w:val="24"/>
        </w:rPr>
        <w:t xml:space="preserve"> will be designed for </w:t>
      </w:r>
      <w:r w:rsidR="009C5A45">
        <w:rPr>
          <w:rFonts w:ascii="Arial" w:hAnsi="Arial" w:cs="Arial"/>
          <w:b/>
          <w:noProof/>
          <w:sz w:val="24"/>
          <w:szCs w:val="24"/>
        </w:rPr>
        <w:t>Shreesh Tiles Company</w:t>
      </w:r>
      <w:r w:rsidR="00EE78E6">
        <w:rPr>
          <w:rFonts w:ascii="Arial" w:hAnsi="Arial" w:cs="Arial"/>
          <w:noProof/>
          <w:sz w:val="24"/>
          <w:szCs w:val="24"/>
        </w:rPr>
        <w:t xml:space="preserve"> which is owned by my father. Hence</w:t>
      </w:r>
      <w:r w:rsidR="009C5A45">
        <w:rPr>
          <w:rFonts w:ascii="Arial" w:hAnsi="Arial" w:cs="Arial"/>
          <w:noProof/>
          <w:sz w:val="24"/>
          <w:szCs w:val="24"/>
        </w:rPr>
        <w:t xml:space="preserve">, I have a clear </w:t>
      </w:r>
      <w:r w:rsidRPr="00C81986">
        <w:rPr>
          <w:rFonts w:ascii="Arial" w:hAnsi="Arial" w:cs="Arial"/>
          <w:noProof/>
          <w:sz w:val="24"/>
          <w:szCs w:val="24"/>
        </w:rPr>
        <w:t xml:space="preserve">and fixed requirement of the company. </w:t>
      </w:r>
      <w:r w:rsidR="00EE78E6">
        <w:rPr>
          <w:rFonts w:ascii="Arial" w:hAnsi="Arial" w:cs="Arial"/>
          <w:noProof/>
          <w:sz w:val="24"/>
          <w:szCs w:val="24"/>
        </w:rPr>
        <w:t>So</w:t>
      </w:r>
      <w:r w:rsidRPr="00C81986">
        <w:rPr>
          <w:rFonts w:ascii="Arial" w:hAnsi="Arial" w:cs="Arial"/>
          <w:noProof/>
          <w:sz w:val="24"/>
          <w:szCs w:val="24"/>
        </w:rPr>
        <w:t>,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5222B1BB"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cycle(SDLC). This is mean that any phases in the development process begin only if the previous phase in complete. In this model, the phases do not overlap, goals are set for each phase of development and can not be revisited after completion.</w:t>
      </w:r>
    </w:p>
    <w:p w14:paraId="18092BA7" w14:textId="32DC5B8B"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0">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417462F5" w14:textId="61F15440" w:rsid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Figure</w:t>
      </w:r>
      <w:r w:rsidR="00CF1433">
        <w:rPr>
          <w:rFonts w:ascii="Arial" w:hAnsi="Arial" w:cs="Arial"/>
          <w:noProof/>
          <w:sz w:val="24"/>
          <w:szCs w:val="24"/>
        </w:rPr>
        <w:t xml:space="preserve"> 1</w:t>
      </w:r>
      <w:r w:rsidRPr="00C81986">
        <w:rPr>
          <w:rFonts w:ascii="Arial" w:hAnsi="Arial" w:cs="Arial"/>
          <w:noProof/>
          <w:sz w:val="24"/>
          <w:szCs w:val="24"/>
        </w:rPr>
        <w:t xml:space="preserve">: Waterfall Model </w:t>
      </w:r>
    </w:p>
    <w:p w14:paraId="5171A25C" w14:textId="0F6E7805" w:rsidR="00C81986" w:rsidRDefault="00C81986" w:rsidP="00C81986">
      <w:pPr>
        <w:pStyle w:val="ListParagraph"/>
        <w:spacing w:line="360" w:lineRule="auto"/>
        <w:rPr>
          <w:rFonts w:ascii="Arial" w:hAnsi="Arial" w:cs="Arial"/>
          <w:noProof/>
          <w:sz w:val="24"/>
          <w:szCs w:val="24"/>
        </w:rPr>
      </w:pPr>
    </w:p>
    <w:p w14:paraId="1BFF0E11" w14:textId="22CB6923" w:rsidR="00C81986" w:rsidRDefault="00C81986" w:rsidP="00C81986">
      <w:pPr>
        <w:pStyle w:val="ListParagraph"/>
        <w:spacing w:line="360" w:lineRule="auto"/>
        <w:rPr>
          <w:rFonts w:ascii="Arial" w:hAnsi="Arial" w:cs="Arial"/>
          <w:noProof/>
          <w:sz w:val="24"/>
          <w:szCs w:val="24"/>
        </w:rPr>
      </w:pPr>
    </w:p>
    <w:p w14:paraId="708D17B6" w14:textId="6389C373" w:rsidR="00C81986"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lastRenderedPageBreak/>
        <w:t>Requirement Analysis:</w:t>
      </w:r>
      <w:r>
        <w:rPr>
          <w:rFonts w:ascii="Arial" w:hAnsi="Arial" w:cs="Arial"/>
          <w:noProof/>
          <w:sz w:val="24"/>
          <w:szCs w:val="24"/>
        </w:rPr>
        <w:t xml:space="preserve"> All possible requirements, deadlines</w:t>
      </w:r>
      <w:r w:rsidR="00AA5040">
        <w:rPr>
          <w:rFonts w:ascii="Arial" w:hAnsi="Arial" w:cs="Arial"/>
          <w:noProof/>
          <w:sz w:val="24"/>
          <w:szCs w:val="24"/>
        </w:rPr>
        <w:t>,</w:t>
      </w:r>
      <w:r>
        <w:rPr>
          <w:rFonts w:ascii="Arial" w:hAnsi="Arial" w:cs="Arial"/>
          <w:noProof/>
          <w:sz w:val="24"/>
          <w:szCs w:val="24"/>
        </w:rPr>
        <w:t xml:space="preserve"> </w:t>
      </w:r>
      <w:r w:rsidRPr="00AA5040">
        <w:rPr>
          <w:rFonts w:ascii="Arial" w:hAnsi="Arial" w:cs="Arial"/>
          <w:noProof/>
          <w:sz w:val="24"/>
          <w:szCs w:val="24"/>
        </w:rPr>
        <w:t>and</w:t>
      </w:r>
      <w:r>
        <w:rPr>
          <w:rFonts w:ascii="Arial" w:hAnsi="Arial" w:cs="Arial"/>
          <w:noProof/>
          <w:sz w:val="24"/>
          <w:szCs w:val="24"/>
        </w:rPr>
        <w:t xml:space="preserve"> guidelines for the projects are analyzed and captured in this phase and documented in a requirement specification document.</w:t>
      </w:r>
    </w:p>
    <w:p w14:paraId="0C9828FD" w14:textId="60A8047B" w:rsidR="008F647B" w:rsidRDefault="008F647B"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System Design:</w:t>
      </w:r>
      <w:r>
        <w:rPr>
          <w:rFonts w:ascii="Arial" w:hAnsi="Arial" w:cs="Arial"/>
          <w:noProof/>
          <w:sz w:val="24"/>
          <w:szCs w:val="24"/>
        </w:rPr>
        <w:t xml:space="preserve"> </w:t>
      </w:r>
      <w:r w:rsidR="00AA5040">
        <w:rPr>
          <w:rFonts w:ascii="Arial" w:hAnsi="Arial" w:cs="Arial"/>
          <w:noProof/>
          <w:sz w:val="24"/>
          <w:szCs w:val="24"/>
        </w:rPr>
        <w:t>D</w:t>
      </w:r>
      <w:r>
        <w:rPr>
          <w:rFonts w:ascii="Arial" w:hAnsi="Arial" w:cs="Arial"/>
          <w:noProof/>
          <w:sz w:val="24"/>
          <w:szCs w:val="24"/>
        </w:rPr>
        <w:t xml:space="preserve">ocumented requirement specification </w:t>
      </w:r>
      <w:r w:rsidR="00AA5040">
        <w:rPr>
          <w:rFonts w:ascii="Arial" w:hAnsi="Arial" w:cs="Arial"/>
          <w:noProof/>
          <w:sz w:val="24"/>
          <w:szCs w:val="24"/>
        </w:rPr>
        <w:t>from the first phase are studied in this phase and prepared the system designed.</w:t>
      </w:r>
    </w:p>
    <w:p w14:paraId="28C0DE8B" w14:textId="48ACB467"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Implementation:</w:t>
      </w:r>
      <w:r>
        <w:rPr>
          <w:rFonts w:ascii="Arial" w:hAnsi="Arial" w:cs="Arial"/>
          <w:noProof/>
          <w:sz w:val="24"/>
          <w:szCs w:val="24"/>
        </w:rPr>
        <w:t xml:space="preserve"> In this phases coding of the system is done in </w:t>
      </w:r>
      <w:r w:rsidRPr="00AA5040">
        <w:rPr>
          <w:rFonts w:ascii="Arial" w:hAnsi="Arial" w:cs="Arial"/>
          <w:noProof/>
          <w:sz w:val="24"/>
          <w:szCs w:val="24"/>
        </w:rPr>
        <w:t>small programs</w:t>
      </w:r>
      <w:r>
        <w:rPr>
          <w:rFonts w:ascii="Arial" w:hAnsi="Arial" w:cs="Arial"/>
          <w:noProof/>
          <w:sz w:val="24"/>
          <w:szCs w:val="24"/>
        </w:rPr>
        <w:t xml:space="preserve"> called units.</w:t>
      </w:r>
    </w:p>
    <w:p w14:paraId="2E2E827B" w14:textId="72F42FB5"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Testing:</w:t>
      </w:r>
      <w:r>
        <w:rPr>
          <w:rFonts w:ascii="Arial" w:hAnsi="Arial" w:cs="Arial"/>
          <w:noProof/>
          <w:sz w:val="24"/>
          <w:szCs w:val="24"/>
        </w:rPr>
        <w:t xml:space="preserve"> When coding is finished once in implementation phases then the testing is done to report issues that may need to be resolved.</w:t>
      </w:r>
    </w:p>
    <w:p w14:paraId="1CD73A14" w14:textId="003ECE3C"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Deployment of the system:</w:t>
      </w:r>
      <w:r>
        <w:rPr>
          <w:rFonts w:ascii="Arial" w:hAnsi="Arial" w:cs="Arial"/>
          <w:noProof/>
          <w:sz w:val="24"/>
          <w:szCs w:val="24"/>
        </w:rPr>
        <w:t xml:space="preserve"> Once non-functional and </w:t>
      </w:r>
      <w:r w:rsidRPr="00AA5040">
        <w:rPr>
          <w:rFonts w:ascii="Arial" w:hAnsi="Arial" w:cs="Arial"/>
          <w:noProof/>
          <w:sz w:val="24"/>
          <w:szCs w:val="24"/>
        </w:rPr>
        <w:t>fu</w:t>
      </w:r>
      <w:r>
        <w:rPr>
          <w:rFonts w:ascii="Arial" w:hAnsi="Arial" w:cs="Arial"/>
          <w:noProof/>
          <w:sz w:val="24"/>
          <w:szCs w:val="24"/>
        </w:rPr>
        <w:t>n</w:t>
      </w:r>
      <w:r w:rsidRPr="00AA5040">
        <w:rPr>
          <w:rFonts w:ascii="Arial" w:hAnsi="Arial" w:cs="Arial"/>
          <w:noProof/>
          <w:sz w:val="24"/>
          <w:szCs w:val="24"/>
        </w:rPr>
        <w:t>ctional</w:t>
      </w:r>
      <w:r>
        <w:rPr>
          <w:rFonts w:ascii="Arial" w:hAnsi="Arial" w:cs="Arial"/>
          <w:noProof/>
          <w:sz w:val="24"/>
          <w:szCs w:val="24"/>
        </w:rPr>
        <w:t xml:space="preserve"> testing is done; the product is deployed to a live environment or customer </w:t>
      </w:r>
      <w:r w:rsidR="00EE78E6">
        <w:rPr>
          <w:rFonts w:ascii="Arial" w:hAnsi="Arial" w:cs="Arial"/>
          <w:noProof/>
          <w:sz w:val="24"/>
          <w:szCs w:val="24"/>
        </w:rPr>
        <w:t>environ</w:t>
      </w:r>
      <w:r w:rsidRPr="00AA5040">
        <w:rPr>
          <w:rFonts w:ascii="Arial" w:hAnsi="Arial" w:cs="Arial"/>
          <w:noProof/>
          <w:sz w:val="24"/>
          <w:szCs w:val="24"/>
        </w:rPr>
        <w:t>ment</w:t>
      </w:r>
      <w:r>
        <w:rPr>
          <w:rFonts w:ascii="Arial" w:hAnsi="Arial" w:cs="Arial"/>
          <w:noProof/>
          <w:sz w:val="24"/>
          <w:szCs w:val="24"/>
        </w:rPr>
        <w:t>.</w:t>
      </w:r>
    </w:p>
    <w:p w14:paraId="14ADE6E0" w14:textId="0EE13033" w:rsidR="00AA5040" w:rsidRDefault="00AA5040" w:rsidP="00FC1228">
      <w:pPr>
        <w:pStyle w:val="ListParagraph"/>
        <w:numPr>
          <w:ilvl w:val="0"/>
          <w:numId w:val="1"/>
        </w:numPr>
        <w:spacing w:line="360" w:lineRule="auto"/>
        <w:rPr>
          <w:rFonts w:ascii="Arial" w:hAnsi="Arial" w:cs="Arial"/>
          <w:noProof/>
          <w:sz w:val="24"/>
          <w:szCs w:val="24"/>
        </w:rPr>
      </w:pPr>
      <w:r w:rsidRPr="000B4241">
        <w:rPr>
          <w:rFonts w:ascii="Arial" w:hAnsi="Arial" w:cs="Arial"/>
          <w:b/>
          <w:noProof/>
          <w:sz w:val="24"/>
          <w:szCs w:val="24"/>
        </w:rPr>
        <w:t>Maintenance:</w:t>
      </w:r>
      <w:r>
        <w:rPr>
          <w:rFonts w:ascii="Arial" w:hAnsi="Arial" w:cs="Arial"/>
          <w:noProof/>
          <w:sz w:val="24"/>
          <w:szCs w:val="24"/>
        </w:rPr>
        <w:t xml:space="preserve"> After the released into customer environment some issues arises in the software. To fix </w:t>
      </w:r>
      <w:r w:rsidRPr="00AA5040">
        <w:rPr>
          <w:rFonts w:ascii="Arial" w:hAnsi="Arial" w:cs="Arial"/>
          <w:noProof/>
          <w:sz w:val="24"/>
          <w:szCs w:val="24"/>
        </w:rPr>
        <w:t>th</w:t>
      </w:r>
      <w:r>
        <w:rPr>
          <w:rFonts w:ascii="Arial" w:hAnsi="Arial" w:cs="Arial"/>
          <w:noProof/>
          <w:sz w:val="24"/>
          <w:szCs w:val="24"/>
        </w:rPr>
        <w:t>ese</w:t>
      </w:r>
      <w:r w:rsidRPr="00AA5040">
        <w:rPr>
          <w:rFonts w:ascii="Arial" w:hAnsi="Arial" w:cs="Arial"/>
          <w:noProof/>
          <w:sz w:val="24"/>
          <w:szCs w:val="24"/>
        </w:rPr>
        <w:t xml:space="preserve"> issues</w:t>
      </w:r>
      <w:r>
        <w:rPr>
          <w:rFonts w:ascii="Arial" w:hAnsi="Arial" w:cs="Arial"/>
          <w:noProof/>
          <w:sz w:val="24"/>
          <w:szCs w:val="24"/>
        </w:rPr>
        <w:t>, patches updates or new version are released.</w:t>
      </w:r>
    </w:p>
    <w:p w14:paraId="739FFADF" w14:textId="5213E067" w:rsidR="00EE78E6" w:rsidRDefault="00EE78E6" w:rsidP="00EE78E6">
      <w:pPr>
        <w:spacing w:line="360" w:lineRule="auto"/>
        <w:ind w:left="720"/>
        <w:rPr>
          <w:rFonts w:ascii="Arial" w:hAnsi="Arial" w:cs="Arial"/>
          <w:noProof/>
          <w:sz w:val="24"/>
          <w:szCs w:val="24"/>
        </w:rPr>
      </w:pPr>
    </w:p>
    <w:p w14:paraId="5F94B77E" w14:textId="67504213" w:rsidR="00EE78E6" w:rsidRDefault="00EE78E6" w:rsidP="00EE78E6">
      <w:pPr>
        <w:spacing w:line="360" w:lineRule="auto"/>
        <w:ind w:left="720"/>
        <w:rPr>
          <w:rFonts w:ascii="Arial" w:hAnsi="Arial" w:cs="Arial"/>
          <w:noProof/>
          <w:sz w:val="24"/>
          <w:szCs w:val="24"/>
        </w:rPr>
      </w:pPr>
    </w:p>
    <w:p w14:paraId="0D03C2EC" w14:textId="071642ED" w:rsidR="00EE78E6" w:rsidRDefault="00EE78E6" w:rsidP="00EE78E6">
      <w:pPr>
        <w:spacing w:line="360" w:lineRule="auto"/>
        <w:ind w:left="720"/>
        <w:rPr>
          <w:rFonts w:ascii="Arial" w:hAnsi="Arial" w:cs="Arial"/>
          <w:noProof/>
          <w:sz w:val="24"/>
          <w:szCs w:val="24"/>
        </w:rPr>
      </w:pPr>
      <w:r>
        <w:rPr>
          <w:rFonts w:ascii="Arial" w:hAnsi="Arial" w:cs="Arial"/>
          <w:noProof/>
          <w:sz w:val="24"/>
          <w:szCs w:val="24"/>
        </w:rPr>
        <w:t>The advantage of the waterfall model:</w:t>
      </w:r>
    </w:p>
    <w:p w14:paraId="7C122AC0" w14:textId="0708104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In the waterfall model, each phase has deliverables and a review process.</w:t>
      </w:r>
    </w:p>
    <w:p w14:paraId="5B6515F5" w14:textId="6935020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Waterfall model is easy to use and understand and simple.</w:t>
      </w:r>
    </w:p>
    <w:p w14:paraId="378CEB13" w14:textId="02BBBA90" w:rsidR="00EE78E6" w:rsidRDefault="00EE78E6" w:rsidP="00EE78E6">
      <w:pPr>
        <w:spacing w:line="360" w:lineRule="auto"/>
        <w:rPr>
          <w:rFonts w:ascii="Arial" w:hAnsi="Arial" w:cs="Arial"/>
          <w:noProof/>
          <w:sz w:val="24"/>
          <w:szCs w:val="24"/>
        </w:rPr>
      </w:pPr>
    </w:p>
    <w:p w14:paraId="4ED4D714" w14:textId="51B3CAB3" w:rsidR="00EE78E6" w:rsidRDefault="00EE78E6" w:rsidP="00EE78E6">
      <w:pPr>
        <w:pStyle w:val="ListParagraph"/>
        <w:spacing w:line="360" w:lineRule="auto"/>
        <w:rPr>
          <w:rFonts w:ascii="Arial" w:hAnsi="Arial" w:cs="Arial"/>
          <w:noProof/>
          <w:sz w:val="24"/>
          <w:szCs w:val="24"/>
        </w:rPr>
      </w:pPr>
      <w:r>
        <w:rPr>
          <w:rFonts w:ascii="Arial" w:hAnsi="Arial" w:cs="Arial"/>
          <w:noProof/>
          <w:sz w:val="24"/>
          <w:szCs w:val="24"/>
        </w:rPr>
        <w:t>The disadvantage of the waterfall model:</w:t>
      </w:r>
    </w:p>
    <w:p w14:paraId="4772D079" w14:textId="77340C3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This model is not suitable for projects where requirements may be changed in the middle of phases.</w:t>
      </w:r>
    </w:p>
    <w:p w14:paraId="588627D0" w14:textId="09BA0FD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Difficult to measure progress within phases or stages.</w:t>
      </w:r>
    </w:p>
    <w:p w14:paraId="41FF8A12" w14:textId="5CE87E3C" w:rsidR="00CF1433" w:rsidRDefault="00CF1433" w:rsidP="00CF1433">
      <w:pPr>
        <w:spacing w:line="360" w:lineRule="auto"/>
        <w:rPr>
          <w:rFonts w:ascii="Arial" w:hAnsi="Arial" w:cs="Arial"/>
          <w:noProof/>
          <w:sz w:val="24"/>
          <w:szCs w:val="24"/>
        </w:rPr>
      </w:pPr>
    </w:p>
    <w:p w14:paraId="7EB5D3D8" w14:textId="72D95643"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Comparison with other Methodology:</w:t>
      </w:r>
    </w:p>
    <w:p w14:paraId="3D94E838" w14:textId="41E87E83" w:rsidR="00CF1433" w:rsidRDefault="00CF1433" w:rsidP="00FC1228">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w:t>
      </w:r>
      <w:r>
        <w:rPr>
          <w:rFonts w:ascii="Arial" w:hAnsi="Arial" w:cs="Arial"/>
          <w:noProof/>
          <w:sz w:val="24"/>
          <w:szCs w:val="24"/>
        </w:rPr>
        <w:lastRenderedPageBreak/>
        <w:t>But Agile development is an iterative approach. There is a huge interaction between customer and developers during the development of projects and it focuses on customer satisfaction. Hence, the customer can make changes throughout the development of projects.</w:t>
      </w:r>
      <w:r w:rsidRPr="00CF1433">
        <w:rPr>
          <w:rFonts w:ascii="Arial" w:hAnsi="Arial" w:cs="Arial"/>
          <w:noProof/>
          <w:sz w:val="24"/>
          <w:szCs w:val="24"/>
        </w:rPr>
        <w:t xml:space="preserve"> </w:t>
      </w:r>
    </w:p>
    <w:p w14:paraId="0F4A525E" w14:textId="7AAB9D87" w:rsidR="00CF1433" w:rsidRPr="00CF1433" w:rsidRDefault="00CF1433" w:rsidP="00CF1433">
      <w:pPr>
        <w:spacing w:line="360" w:lineRule="auto"/>
        <w:rPr>
          <w:rFonts w:ascii="Arial" w:hAnsi="Arial" w:cs="Arial"/>
          <w:noProof/>
          <w:sz w:val="24"/>
          <w:szCs w:val="24"/>
        </w:rPr>
      </w:pPr>
      <w:r>
        <w:rPr>
          <w:noProof/>
        </w:rPr>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15AB3DB7"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 xml:space="preserve">                       Figure 2: Waterfall Methodologies Vs Agile </w:t>
      </w:r>
    </w:p>
    <w:p w14:paraId="2A9F0EAD" w14:textId="3EAA3A67" w:rsidR="00CF1433" w:rsidRDefault="00CF1433" w:rsidP="00CF1433">
      <w:pPr>
        <w:spacing w:line="360" w:lineRule="auto"/>
        <w:rPr>
          <w:rFonts w:ascii="Arial" w:hAnsi="Arial" w:cs="Arial"/>
          <w:noProof/>
          <w:sz w:val="24"/>
          <w:szCs w:val="24"/>
        </w:rPr>
      </w:pPr>
    </w:p>
    <w:p w14:paraId="238F624D" w14:textId="4EBAF87E" w:rsidR="00CF1433" w:rsidRDefault="00CF1433" w:rsidP="00CF1433">
      <w:pPr>
        <w:spacing w:line="360" w:lineRule="auto"/>
        <w:rPr>
          <w:rFonts w:ascii="Arial" w:hAnsi="Arial" w:cs="Arial"/>
          <w:noProof/>
          <w:sz w:val="24"/>
          <w:szCs w:val="24"/>
        </w:rPr>
      </w:pPr>
    </w:p>
    <w:p w14:paraId="2E6DF424" w14:textId="6903B8B3" w:rsidR="00CF1433" w:rsidRDefault="00CF1433" w:rsidP="00CF1433">
      <w:pPr>
        <w:spacing w:line="360" w:lineRule="auto"/>
        <w:rPr>
          <w:rFonts w:ascii="Arial" w:hAnsi="Arial" w:cs="Arial"/>
          <w:noProof/>
          <w:sz w:val="24"/>
          <w:szCs w:val="24"/>
        </w:rPr>
      </w:pPr>
    </w:p>
    <w:p w14:paraId="4ED18CBC" w14:textId="5810DCBD" w:rsidR="00CF1433" w:rsidRDefault="00CF1433" w:rsidP="00CF1433">
      <w:pPr>
        <w:spacing w:line="360" w:lineRule="auto"/>
        <w:rPr>
          <w:rFonts w:ascii="Arial" w:hAnsi="Arial" w:cs="Arial"/>
          <w:noProof/>
          <w:sz w:val="24"/>
          <w:szCs w:val="24"/>
        </w:rPr>
      </w:pPr>
    </w:p>
    <w:p w14:paraId="19F133B3" w14:textId="5559293A" w:rsidR="00CF1433" w:rsidRDefault="00CF1433" w:rsidP="00CF1433">
      <w:pPr>
        <w:spacing w:line="360" w:lineRule="auto"/>
        <w:rPr>
          <w:rFonts w:ascii="Arial" w:hAnsi="Arial" w:cs="Arial"/>
          <w:noProof/>
          <w:sz w:val="24"/>
          <w:szCs w:val="24"/>
        </w:rPr>
      </w:pPr>
    </w:p>
    <w:p w14:paraId="588F6FAF" w14:textId="11BC6FB5" w:rsidR="00CF1433" w:rsidRDefault="00CF1433" w:rsidP="00CF1433">
      <w:pPr>
        <w:spacing w:line="360" w:lineRule="auto"/>
        <w:rPr>
          <w:rFonts w:ascii="Arial" w:hAnsi="Arial" w:cs="Arial"/>
          <w:noProof/>
          <w:sz w:val="24"/>
          <w:szCs w:val="24"/>
        </w:rPr>
      </w:pPr>
    </w:p>
    <w:p w14:paraId="05163226" w14:textId="3F8E828B" w:rsidR="00CF1433" w:rsidRDefault="00CF1433" w:rsidP="00CF1433">
      <w:pPr>
        <w:spacing w:line="360" w:lineRule="auto"/>
        <w:rPr>
          <w:rFonts w:ascii="Arial" w:hAnsi="Arial" w:cs="Arial"/>
          <w:noProof/>
          <w:sz w:val="24"/>
          <w:szCs w:val="24"/>
        </w:rPr>
      </w:pPr>
    </w:p>
    <w:p w14:paraId="5932E4D0" w14:textId="3B910589" w:rsidR="00CF1433" w:rsidRDefault="00CF1433" w:rsidP="00CF1433">
      <w:pPr>
        <w:spacing w:line="360" w:lineRule="auto"/>
        <w:rPr>
          <w:rFonts w:ascii="Arial" w:hAnsi="Arial" w:cs="Arial"/>
          <w:noProof/>
          <w:sz w:val="24"/>
          <w:szCs w:val="24"/>
        </w:rPr>
      </w:pPr>
    </w:p>
    <w:p w14:paraId="458E3BC0" w14:textId="570BCC97" w:rsidR="00CF1433" w:rsidRDefault="00CF1433" w:rsidP="000B4241">
      <w:pPr>
        <w:pStyle w:val="Heading2"/>
        <w:rPr>
          <w:rFonts w:ascii="Arial" w:hAnsi="Arial" w:cs="Arial"/>
          <w:noProof/>
          <w:sz w:val="28"/>
          <w:szCs w:val="28"/>
        </w:rPr>
      </w:pPr>
      <w:r w:rsidRPr="000B4241">
        <w:rPr>
          <w:rFonts w:ascii="Arial" w:hAnsi="Arial" w:cs="Arial"/>
          <w:noProof/>
          <w:sz w:val="28"/>
          <w:szCs w:val="28"/>
        </w:rPr>
        <w:lastRenderedPageBreak/>
        <w:t>3.2 Design Pattern</w:t>
      </w:r>
    </w:p>
    <w:p w14:paraId="7AB4A23B" w14:textId="77777777" w:rsidR="00F43D11" w:rsidRPr="00F43D11" w:rsidRDefault="00F43D11" w:rsidP="00F43D11"/>
    <w:p w14:paraId="36E1B00E" w14:textId="4F604AE5" w:rsidR="00CF1433" w:rsidRDefault="00CF1433" w:rsidP="00CF1433">
      <w:pPr>
        <w:spacing w:line="360" w:lineRule="auto"/>
        <w:rPr>
          <w:rFonts w:ascii="Arial" w:hAnsi="Arial" w:cs="Arial"/>
          <w:noProof/>
          <w:sz w:val="24"/>
          <w:szCs w:val="24"/>
        </w:rPr>
      </w:pPr>
      <w:r>
        <w:rPr>
          <w:rFonts w:ascii="Arial" w:hAnsi="Arial" w:cs="Arial"/>
          <w:noProof/>
          <w:sz w:val="24"/>
          <w:szCs w:val="24"/>
        </w:rPr>
        <w:t>The Model View Controller(MVC) design pattern defined that an application consists of a Model, View, and Controller. The pattern requires that each of these is separated into different objects.</w:t>
      </w:r>
    </w:p>
    <w:p w14:paraId="2E0BCED1" w14:textId="1609F4E1" w:rsidR="00CF1433" w:rsidRDefault="00CF1433" w:rsidP="00CF1433">
      <w:pPr>
        <w:spacing w:line="360" w:lineRule="auto"/>
        <w:rPr>
          <w:rFonts w:ascii="Arial" w:hAnsi="Arial" w:cs="Arial"/>
          <w:noProof/>
          <w:sz w:val="24"/>
          <w:szCs w:val="24"/>
        </w:rPr>
      </w:pPr>
    </w:p>
    <w:p w14:paraId="1704241F" w14:textId="1AB1FEE0"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Model:</w:t>
      </w:r>
      <w:r>
        <w:rPr>
          <w:rFonts w:ascii="Arial" w:hAnsi="Arial" w:cs="Arial"/>
          <w:noProof/>
          <w:sz w:val="24"/>
          <w:szCs w:val="24"/>
        </w:rPr>
        <w:t xml:space="preserve"> It does not contain logic describing how to represent the data to a user, only pure application data is contained.</w:t>
      </w:r>
    </w:p>
    <w:p w14:paraId="1157A44F" w14:textId="0D99485A"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View:</w:t>
      </w:r>
      <w:r>
        <w:rPr>
          <w:rFonts w:ascii="Arial" w:hAnsi="Arial" w:cs="Arial"/>
          <w:noProof/>
          <w:sz w:val="24"/>
          <w:szCs w:val="24"/>
        </w:rPr>
        <w:t xml:space="preserve"> Visual representation of the model. The view knows how to access the model’s information, however, it does not know what this data means.</w:t>
      </w:r>
    </w:p>
    <w:p w14:paraId="32A42210" w14:textId="45AD9B5B"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Controller:</w:t>
      </w:r>
      <w:r>
        <w:rPr>
          <w:rFonts w:ascii="Arial" w:hAnsi="Arial" w:cs="Arial"/>
          <w:noProof/>
          <w:sz w:val="24"/>
          <w:szCs w:val="24"/>
        </w:rPr>
        <w:t xml:space="preserve"> A controller is exited between the view and the model. Controller handle events triggered by the views and execute the proper reaction to these events and the result of this action is then reflected in the views.</w:t>
      </w:r>
      <w:r w:rsidRPr="00CF1433">
        <w:rPr>
          <w:rFonts w:ascii="Arial" w:hAnsi="Arial" w:cs="Arial"/>
          <w:noProof/>
          <w:sz w:val="24"/>
          <w:szCs w:val="24"/>
        </w:rPr>
        <w:t xml:space="preserve"> </w:t>
      </w:r>
    </w:p>
    <w:p w14:paraId="302DD2F1" w14:textId="77777777" w:rsidR="00C17FD7" w:rsidRDefault="00C17FD7" w:rsidP="00C17FD7">
      <w:pPr>
        <w:pStyle w:val="ListParagraph"/>
        <w:spacing w:line="360" w:lineRule="auto"/>
        <w:rPr>
          <w:rFonts w:ascii="Arial" w:hAnsi="Arial" w:cs="Arial"/>
          <w:noProof/>
          <w:sz w:val="24"/>
          <w:szCs w:val="24"/>
        </w:rPr>
      </w:pPr>
    </w:p>
    <w:p w14:paraId="378365A8" w14:textId="0DF47139" w:rsidR="00CF1433" w:rsidRDefault="00C17FD7" w:rsidP="00CF1433">
      <w:pPr>
        <w:spacing w:line="360" w:lineRule="auto"/>
        <w:rPr>
          <w:rFonts w:ascii="Arial" w:hAnsi="Arial" w:cs="Arial"/>
          <w:noProof/>
          <w:sz w:val="24"/>
          <w:szCs w:val="24"/>
        </w:rPr>
      </w:pPr>
      <w:r>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75A84868" w14:textId="582CC67C" w:rsidR="00C17FD7" w:rsidRDefault="00C17FD7" w:rsidP="00CF1433">
      <w:pPr>
        <w:spacing w:line="360" w:lineRule="auto"/>
        <w:rPr>
          <w:rFonts w:ascii="Arial" w:hAnsi="Arial" w:cs="Arial"/>
          <w:noProof/>
          <w:sz w:val="24"/>
          <w:szCs w:val="24"/>
        </w:rPr>
      </w:pPr>
      <w:r>
        <w:rPr>
          <w:rFonts w:ascii="Arial" w:hAnsi="Arial" w:cs="Arial"/>
          <w:noProof/>
          <w:sz w:val="24"/>
          <w:szCs w:val="24"/>
        </w:rPr>
        <w:t xml:space="preserve">                                         Figure -3: MVC Design pattern</w:t>
      </w:r>
    </w:p>
    <w:p w14:paraId="2C716E84" w14:textId="16A993E6" w:rsidR="00CF1433" w:rsidRDefault="00CF1433" w:rsidP="00CF1433">
      <w:pPr>
        <w:spacing w:line="360" w:lineRule="auto"/>
        <w:rPr>
          <w:rFonts w:ascii="Arial" w:hAnsi="Arial" w:cs="Arial"/>
          <w:noProof/>
          <w:sz w:val="24"/>
          <w:szCs w:val="24"/>
        </w:rPr>
      </w:pPr>
    </w:p>
    <w:p w14:paraId="029B9F26" w14:textId="273517F3" w:rsidR="00CF1433" w:rsidRDefault="00CF1433" w:rsidP="00CF1433">
      <w:pPr>
        <w:spacing w:line="360" w:lineRule="auto"/>
        <w:rPr>
          <w:rFonts w:ascii="Arial" w:hAnsi="Arial" w:cs="Arial"/>
          <w:noProof/>
          <w:sz w:val="24"/>
          <w:szCs w:val="24"/>
        </w:rPr>
      </w:pPr>
    </w:p>
    <w:p w14:paraId="3AE48006" w14:textId="6B10403E" w:rsidR="00CF1433" w:rsidRDefault="00CF1433" w:rsidP="00CF1433">
      <w:pPr>
        <w:spacing w:line="360" w:lineRule="auto"/>
        <w:rPr>
          <w:rFonts w:ascii="Arial" w:hAnsi="Arial" w:cs="Arial"/>
          <w:noProof/>
          <w:sz w:val="24"/>
          <w:szCs w:val="24"/>
        </w:rPr>
      </w:pPr>
    </w:p>
    <w:p w14:paraId="697D7119" w14:textId="0C68BF8D" w:rsidR="00CF1433" w:rsidRDefault="00CF1433" w:rsidP="00CF1433">
      <w:pPr>
        <w:spacing w:line="360" w:lineRule="auto"/>
        <w:rPr>
          <w:rFonts w:ascii="Arial" w:hAnsi="Arial" w:cs="Arial"/>
          <w:noProof/>
          <w:sz w:val="24"/>
          <w:szCs w:val="24"/>
        </w:rPr>
      </w:pPr>
    </w:p>
    <w:p w14:paraId="2989342E" w14:textId="0FA385C8" w:rsidR="00CF1433" w:rsidRDefault="00CF1433" w:rsidP="00CF1433">
      <w:pPr>
        <w:spacing w:line="360" w:lineRule="auto"/>
        <w:rPr>
          <w:rFonts w:ascii="Arial" w:hAnsi="Arial" w:cs="Arial"/>
          <w:noProof/>
          <w:sz w:val="24"/>
          <w:szCs w:val="24"/>
        </w:rPr>
      </w:pPr>
    </w:p>
    <w:p w14:paraId="0F4FFE8F" w14:textId="0AE57092" w:rsidR="00CF1433" w:rsidRDefault="00CF1433" w:rsidP="00CF1433">
      <w:pPr>
        <w:spacing w:line="360" w:lineRule="auto"/>
        <w:rPr>
          <w:rFonts w:ascii="Arial" w:hAnsi="Arial" w:cs="Arial"/>
          <w:noProof/>
          <w:sz w:val="24"/>
          <w:szCs w:val="24"/>
        </w:rPr>
      </w:pPr>
    </w:p>
    <w:p w14:paraId="1F1C427E" w14:textId="1A2FB11F" w:rsidR="00CF1433" w:rsidRDefault="00CF1433" w:rsidP="00CF1433">
      <w:pPr>
        <w:spacing w:line="360" w:lineRule="auto"/>
        <w:rPr>
          <w:rFonts w:ascii="Arial" w:hAnsi="Arial" w:cs="Arial"/>
          <w:noProof/>
          <w:sz w:val="24"/>
          <w:szCs w:val="24"/>
        </w:rPr>
      </w:pPr>
    </w:p>
    <w:p w14:paraId="32AAA178" w14:textId="57013CB4" w:rsidR="00CF1433" w:rsidRDefault="00CF1433" w:rsidP="00CF1433">
      <w:pPr>
        <w:spacing w:line="360" w:lineRule="auto"/>
        <w:rPr>
          <w:rFonts w:ascii="Arial" w:hAnsi="Arial" w:cs="Arial"/>
          <w:noProof/>
          <w:sz w:val="24"/>
          <w:szCs w:val="24"/>
        </w:rPr>
      </w:pPr>
    </w:p>
    <w:p w14:paraId="6582A380" w14:textId="08C46340" w:rsidR="00CF1433" w:rsidRDefault="00F467AF" w:rsidP="00CF1433">
      <w:pPr>
        <w:spacing w:line="360" w:lineRule="auto"/>
        <w:rPr>
          <w:rFonts w:ascii="Arial" w:hAnsi="Arial" w:cs="Arial"/>
          <w:noProof/>
          <w:sz w:val="24"/>
          <w:szCs w:val="24"/>
        </w:rPr>
      </w:pPr>
      <w:r>
        <w:rPr>
          <w:rFonts w:ascii="Arial" w:hAnsi="Arial" w:cs="Arial"/>
          <w:noProof/>
          <w:sz w:val="24"/>
          <w:szCs w:val="24"/>
        </w:rPr>
        <w:lastRenderedPageBreak/>
        <w:t>3.3 Architecture</w:t>
      </w:r>
    </w:p>
    <w:p w14:paraId="71203C41" w14:textId="7CB477AE" w:rsidR="00CC7BB7" w:rsidRDefault="00CC7BB7" w:rsidP="00CF1433">
      <w:pPr>
        <w:spacing w:line="360" w:lineRule="auto"/>
        <w:rPr>
          <w:rFonts w:ascii="Arial" w:hAnsi="Arial" w:cs="Arial"/>
          <w:noProof/>
          <w:sz w:val="24"/>
          <w:szCs w:val="24"/>
        </w:rPr>
      </w:pPr>
    </w:p>
    <w:p w14:paraId="326047F8" w14:textId="32B5D561" w:rsidR="00CC7BB7" w:rsidRDefault="00CC7BB7" w:rsidP="00CF1433">
      <w:pPr>
        <w:spacing w:line="360" w:lineRule="auto"/>
        <w:rPr>
          <w:rFonts w:ascii="Arial" w:hAnsi="Arial" w:cs="Arial"/>
          <w:noProof/>
          <w:sz w:val="24"/>
          <w:szCs w:val="24"/>
        </w:rPr>
      </w:pPr>
    </w:p>
    <w:p w14:paraId="04C7AD61" w14:textId="77777777" w:rsidR="00CC7BB7" w:rsidRDefault="00CC7BB7" w:rsidP="00CF1433">
      <w:pPr>
        <w:spacing w:line="360" w:lineRule="auto"/>
        <w:rPr>
          <w:rFonts w:ascii="Arial" w:hAnsi="Arial" w:cs="Arial"/>
          <w:noProof/>
          <w:sz w:val="24"/>
          <w:szCs w:val="24"/>
        </w:rPr>
      </w:pPr>
    </w:p>
    <w:p w14:paraId="1B7B2C32" w14:textId="785B45D6" w:rsidR="00F467AF" w:rsidRDefault="00F467AF" w:rsidP="00CF1433">
      <w:pPr>
        <w:spacing w:line="360" w:lineRule="auto"/>
        <w:rPr>
          <w:rFonts w:ascii="Arial" w:hAnsi="Arial" w:cs="Arial"/>
          <w:noProof/>
          <w:sz w:val="24"/>
          <w:szCs w:val="24"/>
        </w:rPr>
      </w:pPr>
      <w:r>
        <w:rPr>
          <w:rFonts w:ascii="Arial" w:hAnsi="Arial" w:cs="Arial"/>
          <w:noProof/>
          <w:sz w:val="24"/>
          <w:szCs w:val="24"/>
        </w:rPr>
        <w:t>Chapter 4: Project Planning</w:t>
      </w:r>
    </w:p>
    <w:p w14:paraId="60932A23" w14:textId="7B530C1F" w:rsidR="00CC7BB7" w:rsidRDefault="00CC7BB7" w:rsidP="00CF1433">
      <w:pPr>
        <w:spacing w:line="360" w:lineRule="auto"/>
        <w:rPr>
          <w:rFonts w:ascii="Arial" w:hAnsi="Arial" w:cs="Arial"/>
          <w:noProof/>
          <w:sz w:val="24"/>
          <w:szCs w:val="24"/>
        </w:rPr>
      </w:pPr>
    </w:p>
    <w:p w14:paraId="3C04EFB5" w14:textId="0B894B68" w:rsidR="00CC7BB7" w:rsidRDefault="00CC7BB7" w:rsidP="00CF1433">
      <w:pPr>
        <w:spacing w:line="360" w:lineRule="auto"/>
        <w:rPr>
          <w:rFonts w:ascii="Arial" w:hAnsi="Arial" w:cs="Arial"/>
          <w:noProof/>
          <w:sz w:val="24"/>
          <w:szCs w:val="24"/>
        </w:rPr>
      </w:pPr>
      <w:r>
        <w:rPr>
          <w:rFonts w:ascii="Arial" w:hAnsi="Arial" w:cs="Arial"/>
          <w:noProof/>
          <w:sz w:val="24"/>
          <w:szCs w:val="24"/>
        </w:rPr>
        <w:t>4.1 Work Breakdown Structure (WBS)</w:t>
      </w:r>
    </w:p>
    <w:p w14:paraId="2D1E809E" w14:textId="388F45CE" w:rsidR="00CC7BB7" w:rsidRDefault="00501451" w:rsidP="00501451">
      <w:pPr>
        <w:pStyle w:val="ListParagraph"/>
        <w:spacing w:line="360" w:lineRule="auto"/>
        <w:rPr>
          <w:rFonts w:ascii="Arial" w:hAnsi="Arial" w:cs="Arial"/>
          <w:noProof/>
          <w:sz w:val="24"/>
          <w:szCs w:val="24"/>
        </w:rPr>
      </w:pPr>
      <w:r>
        <w:rPr>
          <w:rFonts w:ascii="Arial" w:hAnsi="Arial" w:cs="Arial"/>
          <w:noProof/>
          <w:sz w:val="24"/>
          <w:szCs w:val="24"/>
        </w:rPr>
        <w:t>Work breakdown structure is a way to divide or breakdown of a project into a smaller portion or different stages. It is also a method of organizing and completing work in a project.</w:t>
      </w:r>
    </w:p>
    <w:p w14:paraId="34D7333A" w14:textId="3ED50493" w:rsidR="00501451" w:rsidRDefault="00501451" w:rsidP="00501451">
      <w:pPr>
        <w:pStyle w:val="ListParagraph"/>
        <w:spacing w:line="360" w:lineRule="auto"/>
        <w:rPr>
          <w:rFonts w:ascii="Arial" w:hAnsi="Arial" w:cs="Arial"/>
          <w:noProof/>
          <w:sz w:val="24"/>
          <w:szCs w:val="24"/>
        </w:rPr>
      </w:pPr>
    </w:p>
    <w:p w14:paraId="0D1D4057" w14:textId="69632158" w:rsidR="00501451" w:rsidRDefault="00501451" w:rsidP="00501451">
      <w:pPr>
        <w:pStyle w:val="ListParagraph"/>
        <w:spacing w:line="360" w:lineRule="auto"/>
        <w:rPr>
          <w:rFonts w:ascii="Arial" w:hAnsi="Arial" w:cs="Arial"/>
          <w:noProof/>
          <w:sz w:val="24"/>
          <w:szCs w:val="24"/>
        </w:rPr>
      </w:pPr>
      <w:r>
        <w:rPr>
          <w:rFonts w:ascii="Arial" w:hAnsi="Arial" w:cs="Arial"/>
          <w:noProof/>
          <w:sz w:val="24"/>
          <w:szCs w:val="24"/>
        </w:rPr>
        <w:t>The purpose of using of WBS are:</w:t>
      </w:r>
    </w:p>
    <w:p w14:paraId="61387B4B" w14:textId="3EF4E06D"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identify potential risks in a project.</w:t>
      </w:r>
    </w:p>
    <w:p w14:paraId="53528DCA" w14:textId="0D874AB6"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make a large project more manageable by breakdown into smaller chunks.</w:t>
      </w:r>
    </w:p>
    <w:p w14:paraId="2633D47F" w14:textId="68583FDF" w:rsidR="004F3F63" w:rsidRDefault="00501451" w:rsidP="004F3F63">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quickly developed projects schedule and budgets by allocating price and time for every stage of Work Breakdown Structure.</w:t>
      </w:r>
    </w:p>
    <w:p w14:paraId="468AF534" w14:textId="5BED9F22" w:rsidR="004F3F63" w:rsidRPr="004F3F63" w:rsidRDefault="004F3F63" w:rsidP="004F3F63">
      <w:pPr>
        <w:pStyle w:val="ListParagraph"/>
        <w:spacing w:line="360" w:lineRule="auto"/>
        <w:ind w:left="1440"/>
        <w:rPr>
          <w:rFonts w:ascii="Arial" w:hAnsi="Arial" w:cs="Arial"/>
          <w:noProof/>
          <w:sz w:val="24"/>
          <w:szCs w:val="24"/>
        </w:rPr>
      </w:pPr>
    </w:p>
    <w:p w14:paraId="1CC79780" w14:textId="4CD95A71" w:rsidR="004F3F63" w:rsidRPr="004F3F63" w:rsidRDefault="004F3F63" w:rsidP="004F3F63">
      <w:pPr>
        <w:spacing w:line="360" w:lineRule="auto"/>
        <w:rPr>
          <w:rFonts w:ascii="Arial" w:hAnsi="Arial" w:cs="Arial"/>
          <w:noProof/>
          <w:sz w:val="24"/>
          <w:szCs w:val="24"/>
        </w:rPr>
      </w:pPr>
      <w:r>
        <w:rPr>
          <w:rFonts w:ascii="Arial" w:hAnsi="Arial" w:cs="Arial"/>
          <w:noProof/>
          <w:sz w:val="24"/>
          <w:szCs w:val="24"/>
        </w:rPr>
        <w:drawing>
          <wp:inline distT="0" distB="0" distL="0" distR="0" wp14:anchorId="496F7831" wp14:editId="4DAB40CB">
            <wp:extent cx="5888355" cy="28219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3">
                      <a:extLst>
                        <a:ext uri="{28A0092B-C50C-407E-A947-70E740481C1C}">
                          <a14:useLocalDpi xmlns:a14="http://schemas.microsoft.com/office/drawing/2010/main" val="0"/>
                        </a:ext>
                      </a:extLst>
                    </a:blip>
                    <a:stretch>
                      <a:fillRect/>
                    </a:stretch>
                  </pic:blipFill>
                  <pic:spPr>
                    <a:xfrm>
                      <a:off x="0" y="0"/>
                      <a:ext cx="5888355" cy="2821940"/>
                    </a:xfrm>
                    <a:prstGeom prst="rect">
                      <a:avLst/>
                    </a:prstGeom>
                  </pic:spPr>
                </pic:pic>
              </a:graphicData>
            </a:graphic>
          </wp:inline>
        </w:drawing>
      </w:r>
    </w:p>
    <w:p w14:paraId="36E9E31A" w14:textId="35658C47" w:rsidR="00501451" w:rsidRDefault="004F3F63" w:rsidP="00501451">
      <w:pPr>
        <w:pStyle w:val="ListParagraph"/>
        <w:spacing w:line="360" w:lineRule="auto"/>
        <w:rPr>
          <w:rFonts w:ascii="Arial" w:hAnsi="Arial" w:cs="Arial"/>
          <w:noProof/>
          <w:sz w:val="24"/>
          <w:szCs w:val="24"/>
        </w:rPr>
      </w:pPr>
      <w:r>
        <w:rPr>
          <w:rFonts w:ascii="Arial" w:hAnsi="Arial" w:cs="Arial"/>
          <w:noProof/>
          <w:sz w:val="24"/>
          <w:szCs w:val="24"/>
        </w:rPr>
        <w:t xml:space="preserve">  Figure: Work Breakdown Structure (WBS) of Local Tiles Online Order</w:t>
      </w:r>
    </w:p>
    <w:p w14:paraId="140C1CD5" w14:textId="77777777" w:rsidR="00501451" w:rsidRPr="00501451" w:rsidRDefault="00501451" w:rsidP="00501451">
      <w:pPr>
        <w:pStyle w:val="ListParagraph"/>
        <w:spacing w:line="360" w:lineRule="auto"/>
        <w:rPr>
          <w:rFonts w:ascii="Arial" w:hAnsi="Arial" w:cs="Arial"/>
          <w:noProof/>
          <w:sz w:val="24"/>
          <w:szCs w:val="24"/>
        </w:rPr>
      </w:pPr>
    </w:p>
    <w:p w14:paraId="7AA4B4F6" w14:textId="0F6D57BB" w:rsidR="00CF1433" w:rsidRDefault="003C3182" w:rsidP="00CF1433">
      <w:pPr>
        <w:spacing w:line="360" w:lineRule="auto"/>
        <w:rPr>
          <w:rFonts w:ascii="Arial" w:hAnsi="Arial" w:cs="Arial"/>
          <w:noProof/>
          <w:sz w:val="24"/>
          <w:szCs w:val="24"/>
        </w:rPr>
      </w:pPr>
      <w:r>
        <w:rPr>
          <w:rFonts w:ascii="Arial" w:hAnsi="Arial" w:cs="Arial"/>
          <w:noProof/>
          <w:sz w:val="24"/>
          <w:szCs w:val="24"/>
        </w:rPr>
        <w:lastRenderedPageBreak/>
        <w:t>4.2 Milestone</w:t>
      </w:r>
    </w:p>
    <w:p w14:paraId="70CB4AF7" w14:textId="49EC776B" w:rsidR="003C3182" w:rsidRDefault="003C3182" w:rsidP="003C3182">
      <w:pPr>
        <w:pStyle w:val="ListParagraph"/>
        <w:spacing w:line="360" w:lineRule="auto"/>
        <w:rPr>
          <w:rFonts w:ascii="Arial" w:hAnsi="Arial" w:cs="Arial"/>
          <w:noProof/>
          <w:sz w:val="24"/>
          <w:szCs w:val="24"/>
        </w:rPr>
      </w:pPr>
      <w:r>
        <w:rPr>
          <w:rFonts w:ascii="Arial" w:hAnsi="Arial" w:cs="Arial"/>
          <w:noProof/>
          <w:sz w:val="24"/>
          <w:szCs w:val="24"/>
        </w:rPr>
        <w:t>Milestone is tools used in project management. Until your projects are completed. The milestone should represent a clear sequence of event that continuously builds up.</w:t>
      </w:r>
    </w:p>
    <w:p w14:paraId="0FAE24FB" w14:textId="26CD743F" w:rsidR="003C3182" w:rsidRDefault="003C3182" w:rsidP="003C3182">
      <w:pPr>
        <w:pStyle w:val="ListParagraph"/>
        <w:spacing w:line="360" w:lineRule="auto"/>
        <w:rPr>
          <w:rFonts w:ascii="Arial" w:hAnsi="Arial" w:cs="Arial"/>
          <w:noProof/>
          <w:sz w:val="24"/>
          <w:szCs w:val="24"/>
        </w:rPr>
      </w:pPr>
    </w:p>
    <w:tbl>
      <w:tblPr>
        <w:tblStyle w:val="TableGrid"/>
        <w:tblW w:w="8655" w:type="dxa"/>
        <w:tblInd w:w="720" w:type="dxa"/>
        <w:tblLook w:val="04A0" w:firstRow="1" w:lastRow="0" w:firstColumn="1" w:lastColumn="0" w:noHBand="0" w:noVBand="1"/>
      </w:tblPr>
      <w:tblGrid>
        <w:gridCol w:w="752"/>
        <w:gridCol w:w="3653"/>
        <w:gridCol w:w="1710"/>
        <w:gridCol w:w="1530"/>
        <w:gridCol w:w="1010"/>
      </w:tblGrid>
      <w:tr w:rsidR="003C3182" w14:paraId="1DF39F5E" w14:textId="77777777" w:rsidTr="003C3182">
        <w:trPr>
          <w:trHeight w:val="428"/>
        </w:trPr>
        <w:tc>
          <w:tcPr>
            <w:tcW w:w="752" w:type="dxa"/>
          </w:tcPr>
          <w:p w14:paraId="477FC7D1" w14:textId="7676CD13"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S.No</w:t>
            </w:r>
          </w:p>
        </w:tc>
        <w:tc>
          <w:tcPr>
            <w:tcW w:w="3653" w:type="dxa"/>
          </w:tcPr>
          <w:p w14:paraId="0C217C9D" w14:textId="38BDEF24"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Works</w:t>
            </w:r>
          </w:p>
        </w:tc>
        <w:tc>
          <w:tcPr>
            <w:tcW w:w="1710" w:type="dxa"/>
          </w:tcPr>
          <w:p w14:paraId="7BB644C9" w14:textId="1DB3CFF4"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Start Date</w:t>
            </w:r>
          </w:p>
        </w:tc>
        <w:tc>
          <w:tcPr>
            <w:tcW w:w="1530" w:type="dxa"/>
          </w:tcPr>
          <w:p w14:paraId="1A79C43D" w14:textId="5E7EBB7C"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End Date</w:t>
            </w:r>
          </w:p>
        </w:tc>
        <w:tc>
          <w:tcPr>
            <w:tcW w:w="1010" w:type="dxa"/>
          </w:tcPr>
          <w:p w14:paraId="4C6A1D52" w14:textId="5E4AE6A8"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Days</w:t>
            </w:r>
          </w:p>
        </w:tc>
      </w:tr>
      <w:tr w:rsidR="003C3182" w14:paraId="65744285" w14:textId="77777777" w:rsidTr="003C3182">
        <w:trPr>
          <w:trHeight w:val="415"/>
        </w:trPr>
        <w:tc>
          <w:tcPr>
            <w:tcW w:w="752" w:type="dxa"/>
          </w:tcPr>
          <w:p w14:paraId="2635A50D" w14:textId="7B2E1F2E"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3653" w:type="dxa"/>
          </w:tcPr>
          <w:p w14:paraId="7309BDA2" w14:textId="76E066C5"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Proposal</w:t>
            </w:r>
          </w:p>
        </w:tc>
        <w:tc>
          <w:tcPr>
            <w:tcW w:w="1710" w:type="dxa"/>
          </w:tcPr>
          <w:p w14:paraId="57BCEED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06241CE8"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32759F7D" w14:textId="77777777" w:rsidR="003C3182" w:rsidRDefault="003C3182" w:rsidP="003C3182">
            <w:pPr>
              <w:pStyle w:val="ListParagraph"/>
              <w:spacing w:line="360" w:lineRule="auto"/>
              <w:ind w:left="0"/>
              <w:rPr>
                <w:rFonts w:ascii="Arial" w:hAnsi="Arial" w:cs="Arial"/>
                <w:noProof/>
                <w:sz w:val="24"/>
                <w:szCs w:val="24"/>
              </w:rPr>
            </w:pPr>
          </w:p>
        </w:tc>
      </w:tr>
      <w:tr w:rsidR="003C3182" w14:paraId="07A1F9B5" w14:textId="77777777" w:rsidTr="003C3182">
        <w:trPr>
          <w:trHeight w:val="428"/>
        </w:trPr>
        <w:tc>
          <w:tcPr>
            <w:tcW w:w="752" w:type="dxa"/>
          </w:tcPr>
          <w:p w14:paraId="3828C66D" w14:textId="0970B3C6"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7024" behindDoc="0" locked="0" layoutInCell="1" allowOverlap="1" wp14:anchorId="43AD729E" wp14:editId="61A37218">
                      <wp:simplePos x="0" y="0"/>
                      <wp:positionH relativeFrom="column">
                        <wp:posOffset>403030</wp:posOffset>
                      </wp:positionH>
                      <wp:positionV relativeFrom="paragraph">
                        <wp:posOffset>461157</wp:posOffset>
                      </wp:positionV>
                      <wp:extent cx="5011322" cy="52753"/>
                      <wp:effectExtent l="0" t="0" r="37465" b="23495"/>
                      <wp:wrapNone/>
                      <wp:docPr id="71" name="Straight Connector 71"/>
                      <wp:cNvGraphicFramePr/>
                      <a:graphic xmlns:a="http://schemas.openxmlformats.org/drawingml/2006/main">
                        <a:graphicData uri="http://schemas.microsoft.com/office/word/2010/wordprocessingShape">
                          <wps:wsp>
                            <wps:cNvCnPr/>
                            <wps:spPr>
                              <a:xfrm>
                                <a:off x="0" y="0"/>
                                <a:ext cx="5011322" cy="52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3F24B" id="Straight Connector 71"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1.75pt,36.3pt" to="426.3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" strokecolor="black [3200]" strokeweight=".5pt">
                      <v:stroke joinstyle="miter"/>
                    </v:line>
                  </w:pict>
                </mc:Fallback>
              </mc:AlternateContent>
            </w:r>
          </w:p>
        </w:tc>
        <w:tc>
          <w:tcPr>
            <w:tcW w:w="3653" w:type="dxa"/>
          </w:tcPr>
          <w:p w14:paraId="76101E2C" w14:textId="5B35C0A5"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6000" behindDoc="0" locked="0" layoutInCell="1" allowOverlap="1" wp14:anchorId="382C7054" wp14:editId="49FE171B">
                      <wp:simplePos x="0" y="0"/>
                      <wp:positionH relativeFrom="column">
                        <wp:posOffset>-65699</wp:posOffset>
                      </wp:positionH>
                      <wp:positionV relativeFrom="paragraph">
                        <wp:posOffset>197387</wp:posOffset>
                      </wp:positionV>
                      <wp:extent cx="5002823" cy="26377"/>
                      <wp:effectExtent l="0" t="0" r="26670" b="31115"/>
                      <wp:wrapNone/>
                      <wp:docPr id="70" name="Straight Connector 70"/>
                      <wp:cNvGraphicFramePr/>
                      <a:graphic xmlns:a="http://schemas.openxmlformats.org/drawingml/2006/main">
                        <a:graphicData uri="http://schemas.microsoft.com/office/word/2010/wordprocessingShape">
                          <wps:wsp>
                            <wps:cNvCnPr/>
                            <wps:spPr>
                              <a:xfrm>
                                <a:off x="0" y="0"/>
                                <a:ext cx="5002823"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1D185" id="Straight Connector 7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5.15pt,15.55pt" to="388.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" strokecolor="black [3200]" strokeweight=".5pt">
                      <v:stroke joinstyle="miter"/>
                    </v:line>
                  </w:pict>
                </mc:Fallback>
              </mc:AlternateContent>
            </w:r>
            <w:r>
              <w:rPr>
                <w:rFonts w:ascii="Arial" w:hAnsi="Arial" w:cs="Arial"/>
                <w:noProof/>
                <w:sz w:val="24"/>
                <w:szCs w:val="24"/>
              </w:rPr>
              <w:t>Brain Storming</w:t>
            </w:r>
          </w:p>
          <w:p w14:paraId="05CB3656" w14:textId="77777777"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w:t>Planning</w:t>
            </w:r>
          </w:p>
          <w:p w14:paraId="0F5122D6" w14:textId="6B62169C" w:rsidR="003C3182" w:rsidRDefault="003C3182" w:rsidP="003C3182">
            <w:pPr>
              <w:pStyle w:val="ListParagraph"/>
              <w:numPr>
                <w:ilvl w:val="0"/>
                <w:numId w:val="13"/>
              </w:numPr>
              <w:spacing w:line="360" w:lineRule="auto"/>
              <w:rPr>
                <w:rFonts w:ascii="Arial" w:hAnsi="Arial" w:cs="Arial"/>
                <w:noProof/>
                <w:sz w:val="24"/>
                <w:szCs w:val="24"/>
              </w:rPr>
            </w:pPr>
            <w:r>
              <w:rPr>
                <w:rFonts w:ascii="Arial" w:hAnsi="Arial" w:cs="Arial"/>
                <w:noProof/>
                <w:sz w:val="24"/>
                <w:szCs w:val="24"/>
              </w:rPr>
              <w:t>Final documentation of proposal</w:t>
            </w:r>
          </w:p>
        </w:tc>
        <w:tc>
          <w:tcPr>
            <w:tcW w:w="1710" w:type="dxa"/>
          </w:tcPr>
          <w:p w14:paraId="36B21A0C"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99E21F0"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7288DD62" w14:textId="77777777" w:rsidR="003C3182" w:rsidRDefault="003C3182" w:rsidP="003C3182">
            <w:pPr>
              <w:pStyle w:val="ListParagraph"/>
              <w:spacing w:line="360" w:lineRule="auto"/>
              <w:ind w:left="0"/>
              <w:rPr>
                <w:rFonts w:ascii="Arial" w:hAnsi="Arial" w:cs="Arial"/>
                <w:noProof/>
                <w:sz w:val="24"/>
                <w:szCs w:val="24"/>
              </w:rPr>
            </w:pPr>
          </w:p>
        </w:tc>
      </w:tr>
      <w:tr w:rsidR="003C3182" w14:paraId="03C99988" w14:textId="77777777" w:rsidTr="003C3182">
        <w:trPr>
          <w:trHeight w:val="415"/>
        </w:trPr>
        <w:tc>
          <w:tcPr>
            <w:tcW w:w="752" w:type="dxa"/>
          </w:tcPr>
          <w:p w14:paraId="6BF54707" w14:textId="21EDC987"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3653" w:type="dxa"/>
          </w:tcPr>
          <w:p w14:paraId="3BB2D32D" w14:textId="668403E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Analysis</w:t>
            </w:r>
          </w:p>
        </w:tc>
        <w:tc>
          <w:tcPr>
            <w:tcW w:w="1710" w:type="dxa"/>
          </w:tcPr>
          <w:p w14:paraId="565C3419"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2A477940"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30361BF" w14:textId="77777777" w:rsidR="003C3182" w:rsidRDefault="003C3182" w:rsidP="003C3182">
            <w:pPr>
              <w:pStyle w:val="ListParagraph"/>
              <w:spacing w:line="360" w:lineRule="auto"/>
              <w:ind w:left="0"/>
              <w:rPr>
                <w:rFonts w:ascii="Arial" w:hAnsi="Arial" w:cs="Arial"/>
                <w:noProof/>
                <w:sz w:val="24"/>
                <w:szCs w:val="24"/>
              </w:rPr>
            </w:pPr>
          </w:p>
        </w:tc>
      </w:tr>
      <w:tr w:rsidR="003C3182" w14:paraId="2EAB78C1" w14:textId="77777777" w:rsidTr="003C3182">
        <w:trPr>
          <w:trHeight w:val="428"/>
        </w:trPr>
        <w:tc>
          <w:tcPr>
            <w:tcW w:w="752" w:type="dxa"/>
          </w:tcPr>
          <w:p w14:paraId="6813B246" w14:textId="347C9999"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9072" behindDoc="0" locked="0" layoutInCell="1" allowOverlap="1" wp14:anchorId="2B1D5CB9" wp14:editId="7BDD1AAE">
                      <wp:simplePos x="0" y="0"/>
                      <wp:positionH relativeFrom="column">
                        <wp:posOffset>403029</wp:posOffset>
                      </wp:positionH>
                      <wp:positionV relativeFrom="paragraph">
                        <wp:posOffset>509661</wp:posOffset>
                      </wp:positionV>
                      <wp:extent cx="5020407" cy="17584"/>
                      <wp:effectExtent l="0" t="0" r="27940" b="20955"/>
                      <wp:wrapNone/>
                      <wp:docPr id="73" name="Straight Connector 73"/>
                      <wp:cNvGraphicFramePr/>
                      <a:graphic xmlns:a="http://schemas.openxmlformats.org/drawingml/2006/main">
                        <a:graphicData uri="http://schemas.microsoft.com/office/word/2010/wordprocessingShape">
                          <wps:wsp>
                            <wps:cNvCnPr/>
                            <wps:spPr>
                              <a:xfrm>
                                <a:off x="0" y="0"/>
                                <a:ext cx="5020407"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4978A" id="Straight Connector 73"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1.75pt,40.15pt" to="427.0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" strokecolor="black [3200]" strokeweight=".5pt">
                      <v:stroke joinstyle="miter"/>
                    </v:line>
                  </w:pict>
                </mc:Fallback>
              </mc:AlternateContent>
            </w:r>
          </w:p>
        </w:tc>
        <w:tc>
          <w:tcPr>
            <w:tcW w:w="3653" w:type="dxa"/>
          </w:tcPr>
          <w:p w14:paraId="1B429DE1" w14:textId="716C773D" w:rsidR="003C3182" w:rsidRDefault="001D7758"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78048" behindDoc="0" locked="0" layoutInCell="1" allowOverlap="1" wp14:anchorId="69275565" wp14:editId="540B877B">
                      <wp:simplePos x="0" y="0"/>
                      <wp:positionH relativeFrom="column">
                        <wp:posOffset>-65698</wp:posOffset>
                      </wp:positionH>
                      <wp:positionV relativeFrom="paragraph">
                        <wp:posOffset>219515</wp:posOffset>
                      </wp:positionV>
                      <wp:extent cx="5002530" cy="52753"/>
                      <wp:effectExtent l="0" t="0" r="26670" b="23495"/>
                      <wp:wrapNone/>
                      <wp:docPr id="72" name="Straight Connector 72"/>
                      <wp:cNvGraphicFramePr/>
                      <a:graphic xmlns:a="http://schemas.openxmlformats.org/drawingml/2006/main">
                        <a:graphicData uri="http://schemas.microsoft.com/office/word/2010/wordprocessingShape">
                          <wps:wsp>
                            <wps:cNvCnPr/>
                            <wps:spPr>
                              <a:xfrm>
                                <a:off x="0" y="0"/>
                                <a:ext cx="5002530" cy="52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3EC83" id="Straight Connector 7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5.15pt,17.3pt" to="388.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" strokecolor="black [3200]" strokeweight=".5pt">
                      <v:stroke joinstyle="miter"/>
                    </v:line>
                  </w:pict>
                </mc:Fallback>
              </mc:AlternateContent>
            </w:r>
            <w:r w:rsidR="003C3182">
              <w:rPr>
                <w:rFonts w:ascii="Arial" w:hAnsi="Arial" w:cs="Arial"/>
                <w:noProof/>
                <w:sz w:val="24"/>
                <w:szCs w:val="24"/>
              </w:rPr>
              <w:t>Requirement gather</w:t>
            </w:r>
          </w:p>
          <w:p w14:paraId="2BCBE504" w14:textId="02A11EDF" w:rsidR="003C3182" w:rsidRDefault="003C3182"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w:t>Feasibility study</w:t>
            </w:r>
          </w:p>
          <w:p w14:paraId="499F6846" w14:textId="3D37CF69" w:rsidR="003C3182" w:rsidRDefault="001D7758"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0096" behindDoc="0" locked="0" layoutInCell="1" allowOverlap="1" wp14:anchorId="211CC9F6" wp14:editId="6818BE28">
                      <wp:simplePos x="0" y="0"/>
                      <wp:positionH relativeFrom="column">
                        <wp:posOffset>-65698</wp:posOffset>
                      </wp:positionH>
                      <wp:positionV relativeFrom="paragraph">
                        <wp:posOffset>218538</wp:posOffset>
                      </wp:positionV>
                      <wp:extent cx="5011518" cy="43961"/>
                      <wp:effectExtent l="0" t="0" r="36830" b="32385"/>
                      <wp:wrapNone/>
                      <wp:docPr id="74" name="Straight Connector 74"/>
                      <wp:cNvGraphicFramePr/>
                      <a:graphic xmlns:a="http://schemas.openxmlformats.org/drawingml/2006/main">
                        <a:graphicData uri="http://schemas.microsoft.com/office/word/2010/wordprocessingShape">
                          <wps:wsp>
                            <wps:cNvCnPr/>
                            <wps:spPr>
                              <a:xfrm>
                                <a:off x="0" y="0"/>
                                <a:ext cx="5011518" cy="4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77BD7" id="Straight Connector 74"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5.15pt,17.2pt" to="389.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" strokecolor="black [3200]" strokeweight=".5pt">
                      <v:stroke joinstyle="miter"/>
                    </v:line>
                  </w:pict>
                </mc:Fallback>
              </mc:AlternateContent>
            </w:r>
            <w:r w:rsidR="003C3182">
              <w:rPr>
                <w:rFonts w:ascii="Arial" w:hAnsi="Arial" w:cs="Arial"/>
                <w:noProof/>
                <w:sz w:val="24"/>
                <w:szCs w:val="24"/>
              </w:rPr>
              <w:t>Use case</w:t>
            </w:r>
          </w:p>
          <w:p w14:paraId="56AB064A" w14:textId="0C4A0D13" w:rsidR="003C3182" w:rsidRDefault="003C3182" w:rsidP="003C3182">
            <w:pPr>
              <w:pStyle w:val="ListParagraph"/>
              <w:numPr>
                <w:ilvl w:val="0"/>
                <w:numId w:val="14"/>
              </w:numPr>
              <w:spacing w:line="360" w:lineRule="auto"/>
              <w:rPr>
                <w:rFonts w:ascii="Arial" w:hAnsi="Arial" w:cs="Arial"/>
                <w:noProof/>
                <w:sz w:val="24"/>
                <w:szCs w:val="24"/>
              </w:rPr>
            </w:pPr>
            <w:r>
              <w:rPr>
                <w:rFonts w:ascii="Arial" w:hAnsi="Arial" w:cs="Arial"/>
                <w:noProof/>
                <w:sz w:val="24"/>
                <w:szCs w:val="24"/>
              </w:rPr>
              <w:t>Architecture</w:t>
            </w:r>
          </w:p>
        </w:tc>
        <w:tc>
          <w:tcPr>
            <w:tcW w:w="1710" w:type="dxa"/>
          </w:tcPr>
          <w:p w14:paraId="7A1D1D12"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49F133B9"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455A2788" w14:textId="77777777" w:rsidR="003C3182" w:rsidRDefault="003C3182" w:rsidP="003C3182">
            <w:pPr>
              <w:pStyle w:val="ListParagraph"/>
              <w:spacing w:line="360" w:lineRule="auto"/>
              <w:ind w:left="0"/>
              <w:rPr>
                <w:rFonts w:ascii="Arial" w:hAnsi="Arial" w:cs="Arial"/>
                <w:noProof/>
                <w:sz w:val="24"/>
                <w:szCs w:val="24"/>
              </w:rPr>
            </w:pPr>
          </w:p>
        </w:tc>
      </w:tr>
      <w:tr w:rsidR="003C3182" w14:paraId="4FD496FB" w14:textId="77777777" w:rsidTr="003C3182">
        <w:trPr>
          <w:trHeight w:val="415"/>
        </w:trPr>
        <w:tc>
          <w:tcPr>
            <w:tcW w:w="752" w:type="dxa"/>
          </w:tcPr>
          <w:p w14:paraId="0344509E" w14:textId="46B60456"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3653" w:type="dxa"/>
          </w:tcPr>
          <w:p w14:paraId="6ED58254" w14:textId="028B17C5"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Design</w:t>
            </w:r>
          </w:p>
        </w:tc>
        <w:tc>
          <w:tcPr>
            <w:tcW w:w="1710" w:type="dxa"/>
          </w:tcPr>
          <w:p w14:paraId="0FF5D4E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4F60446"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4D0EE784" w14:textId="77777777" w:rsidR="003C3182" w:rsidRDefault="003C3182" w:rsidP="003C3182">
            <w:pPr>
              <w:pStyle w:val="ListParagraph"/>
              <w:spacing w:line="360" w:lineRule="auto"/>
              <w:ind w:left="0"/>
              <w:rPr>
                <w:rFonts w:ascii="Arial" w:hAnsi="Arial" w:cs="Arial"/>
                <w:noProof/>
                <w:sz w:val="24"/>
                <w:szCs w:val="24"/>
              </w:rPr>
            </w:pPr>
          </w:p>
        </w:tc>
      </w:tr>
      <w:tr w:rsidR="003C3182" w14:paraId="21229564" w14:textId="77777777" w:rsidTr="003C3182">
        <w:trPr>
          <w:trHeight w:val="415"/>
        </w:trPr>
        <w:tc>
          <w:tcPr>
            <w:tcW w:w="752" w:type="dxa"/>
          </w:tcPr>
          <w:p w14:paraId="6D521254"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633ED1DC" w14:textId="1D1E363B" w:rsidR="003C3182" w:rsidRDefault="001D7758"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1120" behindDoc="0" locked="0" layoutInCell="1" allowOverlap="1" wp14:anchorId="2B133606" wp14:editId="64C4A8EF">
                      <wp:simplePos x="0" y="0"/>
                      <wp:positionH relativeFrom="column">
                        <wp:posOffset>-65698</wp:posOffset>
                      </wp:positionH>
                      <wp:positionV relativeFrom="paragraph">
                        <wp:posOffset>204470</wp:posOffset>
                      </wp:positionV>
                      <wp:extent cx="5011518" cy="17585"/>
                      <wp:effectExtent l="0" t="0" r="36830" b="20955"/>
                      <wp:wrapNone/>
                      <wp:docPr id="75" name="Straight Connector 75"/>
                      <wp:cNvGraphicFramePr/>
                      <a:graphic xmlns:a="http://schemas.openxmlformats.org/drawingml/2006/main">
                        <a:graphicData uri="http://schemas.microsoft.com/office/word/2010/wordprocessingShape">
                          <wps:wsp>
                            <wps:cNvCnPr/>
                            <wps:spPr>
                              <a:xfrm>
                                <a:off x="0" y="0"/>
                                <a:ext cx="5011518"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A89C9E" id="Straight Connector 75"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5.15pt,16.1pt" to="389.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" strokecolor="black [3200]" strokeweight=".5pt">
                      <v:stroke joinstyle="miter"/>
                    </v:line>
                  </w:pict>
                </mc:Fallback>
              </mc:AlternateContent>
            </w:r>
            <w:r w:rsidR="003C3182">
              <w:rPr>
                <w:rFonts w:ascii="Arial" w:hAnsi="Arial" w:cs="Arial"/>
                <w:noProof/>
                <w:sz w:val="24"/>
                <w:szCs w:val="24"/>
              </w:rPr>
              <w:t>Database design</w:t>
            </w:r>
          </w:p>
          <w:p w14:paraId="36A41A73" w14:textId="615C84EE" w:rsidR="003C3182" w:rsidRDefault="001D7758"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2144" behindDoc="0" locked="0" layoutInCell="1" allowOverlap="1" wp14:anchorId="35649779" wp14:editId="4390246D">
                      <wp:simplePos x="0" y="0"/>
                      <wp:positionH relativeFrom="column">
                        <wp:posOffset>-65698</wp:posOffset>
                      </wp:positionH>
                      <wp:positionV relativeFrom="paragraph">
                        <wp:posOffset>230358</wp:posOffset>
                      </wp:positionV>
                      <wp:extent cx="5011518" cy="8793"/>
                      <wp:effectExtent l="0" t="0" r="36830" b="29845"/>
                      <wp:wrapNone/>
                      <wp:docPr id="76" name="Straight Connector 76"/>
                      <wp:cNvGraphicFramePr/>
                      <a:graphic xmlns:a="http://schemas.openxmlformats.org/drawingml/2006/main">
                        <a:graphicData uri="http://schemas.microsoft.com/office/word/2010/wordprocessingShape">
                          <wps:wsp>
                            <wps:cNvCnPr/>
                            <wps:spPr>
                              <a:xfrm>
                                <a:off x="0" y="0"/>
                                <a:ext cx="5011518"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166B5" id="Straight Connector 7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15pt,18.15pt" to="389.4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" strokecolor="black [3200]" strokeweight=".5pt">
                      <v:stroke joinstyle="miter"/>
                    </v:line>
                  </w:pict>
                </mc:Fallback>
              </mc:AlternateContent>
            </w:r>
            <w:r w:rsidR="003C3182">
              <w:rPr>
                <w:rFonts w:ascii="Arial" w:hAnsi="Arial" w:cs="Arial"/>
                <w:noProof/>
                <w:sz w:val="24"/>
                <w:szCs w:val="24"/>
              </w:rPr>
              <w:t>Behavioural model</w:t>
            </w:r>
          </w:p>
          <w:p w14:paraId="00960F1D" w14:textId="5CAD0196" w:rsidR="003C3182" w:rsidRPr="003C3182" w:rsidRDefault="003C3182" w:rsidP="003C3182">
            <w:pPr>
              <w:pStyle w:val="ListParagraph"/>
              <w:numPr>
                <w:ilvl w:val="0"/>
                <w:numId w:val="15"/>
              </w:numPr>
              <w:spacing w:line="360" w:lineRule="auto"/>
              <w:rPr>
                <w:rFonts w:ascii="Arial" w:hAnsi="Arial" w:cs="Arial"/>
                <w:noProof/>
                <w:sz w:val="24"/>
                <w:szCs w:val="24"/>
              </w:rPr>
            </w:pPr>
            <w:r>
              <w:rPr>
                <w:rFonts w:ascii="Arial" w:hAnsi="Arial" w:cs="Arial"/>
                <w:noProof/>
                <w:sz w:val="24"/>
                <w:szCs w:val="24"/>
              </w:rPr>
              <w:t>User interface design</w:t>
            </w:r>
          </w:p>
        </w:tc>
        <w:tc>
          <w:tcPr>
            <w:tcW w:w="1710" w:type="dxa"/>
          </w:tcPr>
          <w:p w14:paraId="17CE82E9"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880E109"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33460B0C" w14:textId="77777777" w:rsidR="003C3182" w:rsidRDefault="003C3182" w:rsidP="003C3182">
            <w:pPr>
              <w:pStyle w:val="ListParagraph"/>
              <w:spacing w:line="360" w:lineRule="auto"/>
              <w:ind w:left="0"/>
              <w:rPr>
                <w:rFonts w:ascii="Arial" w:hAnsi="Arial" w:cs="Arial"/>
                <w:noProof/>
                <w:sz w:val="24"/>
                <w:szCs w:val="24"/>
              </w:rPr>
            </w:pPr>
          </w:p>
        </w:tc>
      </w:tr>
      <w:tr w:rsidR="003C3182" w14:paraId="70BC7FB1" w14:textId="77777777" w:rsidTr="003C3182">
        <w:trPr>
          <w:trHeight w:val="415"/>
        </w:trPr>
        <w:tc>
          <w:tcPr>
            <w:tcW w:w="752" w:type="dxa"/>
          </w:tcPr>
          <w:p w14:paraId="4DF1A41C" w14:textId="7227D97B"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3653" w:type="dxa"/>
          </w:tcPr>
          <w:p w14:paraId="4A319466" w14:textId="5A014E7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Implementation</w:t>
            </w:r>
          </w:p>
        </w:tc>
        <w:tc>
          <w:tcPr>
            <w:tcW w:w="1710" w:type="dxa"/>
          </w:tcPr>
          <w:p w14:paraId="6B16D8CE"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688492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56C2462" w14:textId="77777777" w:rsidR="003C3182" w:rsidRDefault="003C3182" w:rsidP="003C3182">
            <w:pPr>
              <w:pStyle w:val="ListParagraph"/>
              <w:spacing w:line="360" w:lineRule="auto"/>
              <w:ind w:left="0"/>
              <w:rPr>
                <w:rFonts w:ascii="Arial" w:hAnsi="Arial" w:cs="Arial"/>
                <w:noProof/>
                <w:sz w:val="24"/>
                <w:szCs w:val="24"/>
              </w:rPr>
            </w:pPr>
          </w:p>
        </w:tc>
      </w:tr>
      <w:tr w:rsidR="003C3182" w14:paraId="36D15366" w14:textId="77777777" w:rsidTr="003C3182">
        <w:trPr>
          <w:trHeight w:val="415"/>
        </w:trPr>
        <w:tc>
          <w:tcPr>
            <w:tcW w:w="752" w:type="dxa"/>
          </w:tcPr>
          <w:p w14:paraId="3785FABD"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07C8774C" w14:textId="4B293E27" w:rsidR="003C3182" w:rsidRDefault="001D7758" w:rsidP="003C3182">
            <w:pPr>
              <w:pStyle w:val="ListParagraph"/>
              <w:numPr>
                <w:ilvl w:val="0"/>
                <w:numId w:val="16"/>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3168" behindDoc="0" locked="0" layoutInCell="1" allowOverlap="1" wp14:anchorId="08423025" wp14:editId="36D20398">
                      <wp:simplePos x="0" y="0"/>
                      <wp:positionH relativeFrom="column">
                        <wp:posOffset>-65698</wp:posOffset>
                      </wp:positionH>
                      <wp:positionV relativeFrom="paragraph">
                        <wp:posOffset>216926</wp:posOffset>
                      </wp:positionV>
                      <wp:extent cx="5020408" cy="35169"/>
                      <wp:effectExtent l="0" t="0" r="27940" b="22225"/>
                      <wp:wrapNone/>
                      <wp:docPr id="77" name="Straight Connector 77"/>
                      <wp:cNvGraphicFramePr/>
                      <a:graphic xmlns:a="http://schemas.openxmlformats.org/drawingml/2006/main">
                        <a:graphicData uri="http://schemas.microsoft.com/office/word/2010/wordprocessingShape">
                          <wps:wsp>
                            <wps:cNvCnPr/>
                            <wps:spPr>
                              <a:xfrm>
                                <a:off x="0" y="0"/>
                                <a:ext cx="5020408" cy="35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418A64" id="Straight Connector 77"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15pt,17.1pt" to="390.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" strokecolor="black [3200]" strokeweight=".5pt">
                      <v:stroke joinstyle="miter"/>
                    </v:line>
                  </w:pict>
                </mc:Fallback>
              </mc:AlternateContent>
            </w:r>
            <w:r w:rsidR="003C3182">
              <w:rPr>
                <w:rFonts w:ascii="Arial" w:hAnsi="Arial" w:cs="Arial"/>
                <w:noProof/>
                <w:sz w:val="24"/>
                <w:szCs w:val="24"/>
              </w:rPr>
              <w:t>Database design</w:t>
            </w:r>
          </w:p>
          <w:p w14:paraId="29F0EF84" w14:textId="6E9CF156" w:rsidR="003C3182" w:rsidRDefault="003C3182" w:rsidP="003C3182">
            <w:pPr>
              <w:pStyle w:val="ListParagraph"/>
              <w:numPr>
                <w:ilvl w:val="0"/>
                <w:numId w:val="16"/>
              </w:numPr>
              <w:spacing w:line="360" w:lineRule="auto"/>
              <w:rPr>
                <w:rFonts w:ascii="Arial" w:hAnsi="Arial" w:cs="Arial"/>
                <w:noProof/>
                <w:sz w:val="24"/>
                <w:szCs w:val="24"/>
              </w:rPr>
            </w:pPr>
            <w:r>
              <w:rPr>
                <w:rFonts w:ascii="Arial" w:hAnsi="Arial" w:cs="Arial"/>
                <w:noProof/>
                <w:sz w:val="24"/>
                <w:szCs w:val="24"/>
              </w:rPr>
              <w:t>Coding</w:t>
            </w:r>
          </w:p>
        </w:tc>
        <w:tc>
          <w:tcPr>
            <w:tcW w:w="1710" w:type="dxa"/>
          </w:tcPr>
          <w:p w14:paraId="1B21600A"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A6E253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E978B8D" w14:textId="77777777" w:rsidR="003C3182" w:rsidRDefault="003C3182" w:rsidP="003C3182">
            <w:pPr>
              <w:pStyle w:val="ListParagraph"/>
              <w:spacing w:line="360" w:lineRule="auto"/>
              <w:ind w:left="0"/>
              <w:rPr>
                <w:rFonts w:ascii="Arial" w:hAnsi="Arial" w:cs="Arial"/>
                <w:noProof/>
                <w:sz w:val="24"/>
                <w:szCs w:val="24"/>
              </w:rPr>
            </w:pPr>
          </w:p>
        </w:tc>
      </w:tr>
      <w:tr w:rsidR="003C3182" w14:paraId="72276A78" w14:textId="77777777" w:rsidTr="003C3182">
        <w:trPr>
          <w:trHeight w:val="415"/>
        </w:trPr>
        <w:tc>
          <w:tcPr>
            <w:tcW w:w="752" w:type="dxa"/>
          </w:tcPr>
          <w:p w14:paraId="15C6568A" w14:textId="66FC60C0"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3653" w:type="dxa"/>
          </w:tcPr>
          <w:p w14:paraId="74F2B39D" w14:textId="2699219E"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Testing</w:t>
            </w:r>
          </w:p>
        </w:tc>
        <w:tc>
          <w:tcPr>
            <w:tcW w:w="1710" w:type="dxa"/>
          </w:tcPr>
          <w:p w14:paraId="1DE172D1"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6CFE7B3D"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79CABFA7" w14:textId="77777777" w:rsidR="003C3182" w:rsidRDefault="003C3182" w:rsidP="003C3182">
            <w:pPr>
              <w:pStyle w:val="ListParagraph"/>
              <w:spacing w:line="360" w:lineRule="auto"/>
              <w:ind w:left="0"/>
              <w:rPr>
                <w:rFonts w:ascii="Arial" w:hAnsi="Arial" w:cs="Arial"/>
                <w:noProof/>
                <w:sz w:val="24"/>
                <w:szCs w:val="24"/>
              </w:rPr>
            </w:pPr>
          </w:p>
        </w:tc>
      </w:tr>
      <w:tr w:rsidR="003C3182" w14:paraId="02D89CB5" w14:textId="77777777" w:rsidTr="003C3182">
        <w:trPr>
          <w:trHeight w:val="415"/>
        </w:trPr>
        <w:tc>
          <w:tcPr>
            <w:tcW w:w="752" w:type="dxa"/>
          </w:tcPr>
          <w:p w14:paraId="4CAEF05E" w14:textId="77777777" w:rsidR="003C3182" w:rsidRDefault="003C3182" w:rsidP="003C3182">
            <w:pPr>
              <w:pStyle w:val="ListParagraph"/>
              <w:spacing w:line="360" w:lineRule="auto"/>
              <w:ind w:left="0"/>
              <w:rPr>
                <w:rFonts w:ascii="Arial" w:hAnsi="Arial" w:cs="Arial"/>
                <w:noProof/>
                <w:sz w:val="24"/>
                <w:szCs w:val="24"/>
              </w:rPr>
            </w:pPr>
          </w:p>
        </w:tc>
        <w:tc>
          <w:tcPr>
            <w:tcW w:w="3653" w:type="dxa"/>
          </w:tcPr>
          <w:p w14:paraId="18A2A84F" w14:textId="003C5685" w:rsidR="003C3182" w:rsidRDefault="001D7758" w:rsidP="003C3182">
            <w:pPr>
              <w:pStyle w:val="ListParagraph"/>
              <w:numPr>
                <w:ilvl w:val="0"/>
                <w:numId w:val="17"/>
              </w:numPr>
              <w:spacing w:line="360" w:lineRule="auto"/>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4192" behindDoc="0" locked="0" layoutInCell="1" allowOverlap="1" wp14:anchorId="25CFD6CD" wp14:editId="0F772982">
                      <wp:simplePos x="0" y="0"/>
                      <wp:positionH relativeFrom="column">
                        <wp:posOffset>-65698</wp:posOffset>
                      </wp:positionH>
                      <wp:positionV relativeFrom="paragraph">
                        <wp:posOffset>256247</wp:posOffset>
                      </wp:positionV>
                      <wp:extent cx="5002530" cy="0"/>
                      <wp:effectExtent l="0" t="0" r="26670" b="19050"/>
                      <wp:wrapNone/>
                      <wp:docPr id="78" name="Straight Connector 78"/>
                      <wp:cNvGraphicFramePr/>
                      <a:graphic xmlns:a="http://schemas.openxmlformats.org/drawingml/2006/main">
                        <a:graphicData uri="http://schemas.microsoft.com/office/word/2010/wordprocessingShape">
                          <wps:wsp>
                            <wps:cNvCnPr/>
                            <wps:spPr>
                              <a:xfrm>
                                <a:off x="0" y="0"/>
                                <a:ext cx="5002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087F17" id="Straight Connector 7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5.15pt,20.2pt" to="388.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" strokecolor="black [3200]" strokeweight=".5pt">
                      <v:stroke joinstyle="miter"/>
                    </v:line>
                  </w:pict>
                </mc:Fallback>
              </mc:AlternateContent>
            </w:r>
            <w:r w:rsidR="003C3182">
              <w:rPr>
                <w:rFonts w:ascii="Arial" w:hAnsi="Arial" w:cs="Arial"/>
                <w:noProof/>
                <w:sz w:val="24"/>
                <w:szCs w:val="24"/>
              </w:rPr>
              <w:t>Black Box</w:t>
            </w:r>
          </w:p>
          <w:p w14:paraId="6E481D70" w14:textId="1CD9B8B8" w:rsidR="003C3182" w:rsidRDefault="003C3182" w:rsidP="003C3182">
            <w:pPr>
              <w:pStyle w:val="ListParagraph"/>
              <w:numPr>
                <w:ilvl w:val="0"/>
                <w:numId w:val="17"/>
              </w:numPr>
              <w:spacing w:line="360" w:lineRule="auto"/>
              <w:rPr>
                <w:rFonts w:ascii="Arial" w:hAnsi="Arial" w:cs="Arial"/>
                <w:noProof/>
                <w:sz w:val="24"/>
                <w:szCs w:val="24"/>
              </w:rPr>
            </w:pPr>
            <w:r>
              <w:rPr>
                <w:rFonts w:ascii="Arial" w:hAnsi="Arial" w:cs="Arial"/>
                <w:noProof/>
                <w:sz w:val="24"/>
                <w:szCs w:val="24"/>
              </w:rPr>
              <w:t>White Box</w:t>
            </w:r>
          </w:p>
        </w:tc>
        <w:tc>
          <w:tcPr>
            <w:tcW w:w="1710" w:type="dxa"/>
          </w:tcPr>
          <w:p w14:paraId="5F9E42FA"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557C633C"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FF7DCA6" w14:textId="77777777" w:rsidR="003C3182" w:rsidRDefault="003C3182" w:rsidP="003C3182">
            <w:pPr>
              <w:pStyle w:val="ListParagraph"/>
              <w:spacing w:line="360" w:lineRule="auto"/>
              <w:ind w:left="0"/>
              <w:rPr>
                <w:rFonts w:ascii="Arial" w:hAnsi="Arial" w:cs="Arial"/>
                <w:noProof/>
                <w:sz w:val="24"/>
                <w:szCs w:val="24"/>
              </w:rPr>
            </w:pPr>
          </w:p>
        </w:tc>
      </w:tr>
      <w:tr w:rsidR="003C3182" w14:paraId="003FCC6B" w14:textId="77777777" w:rsidTr="003C3182">
        <w:trPr>
          <w:trHeight w:val="415"/>
        </w:trPr>
        <w:tc>
          <w:tcPr>
            <w:tcW w:w="752" w:type="dxa"/>
          </w:tcPr>
          <w:p w14:paraId="5490F618" w14:textId="21A841C7"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3653" w:type="dxa"/>
          </w:tcPr>
          <w:p w14:paraId="583DE84F" w14:textId="46F58442" w:rsidR="003C3182" w:rsidRDefault="003C3182" w:rsidP="003C3182">
            <w:pPr>
              <w:pStyle w:val="ListParagraph"/>
              <w:spacing w:line="360" w:lineRule="auto"/>
              <w:ind w:left="0"/>
              <w:rPr>
                <w:rFonts w:ascii="Arial" w:hAnsi="Arial" w:cs="Arial"/>
                <w:noProof/>
                <w:sz w:val="24"/>
                <w:szCs w:val="24"/>
              </w:rPr>
            </w:pPr>
            <w:r>
              <w:rPr>
                <w:rFonts w:ascii="Arial" w:hAnsi="Arial" w:cs="Arial"/>
                <w:noProof/>
                <w:sz w:val="24"/>
                <w:szCs w:val="24"/>
              </w:rPr>
              <w:t>Reporting</w:t>
            </w:r>
          </w:p>
        </w:tc>
        <w:tc>
          <w:tcPr>
            <w:tcW w:w="1710" w:type="dxa"/>
          </w:tcPr>
          <w:p w14:paraId="5A0606A0"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3438FF7E"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09AE56AC" w14:textId="77777777" w:rsidR="003C3182" w:rsidRDefault="003C3182" w:rsidP="003C3182">
            <w:pPr>
              <w:pStyle w:val="ListParagraph"/>
              <w:spacing w:line="360" w:lineRule="auto"/>
              <w:ind w:left="0"/>
              <w:rPr>
                <w:rFonts w:ascii="Arial" w:hAnsi="Arial" w:cs="Arial"/>
                <w:noProof/>
                <w:sz w:val="24"/>
                <w:szCs w:val="24"/>
              </w:rPr>
            </w:pPr>
          </w:p>
        </w:tc>
      </w:tr>
      <w:tr w:rsidR="003C3182" w14:paraId="038BF5F9" w14:textId="77777777" w:rsidTr="003C3182">
        <w:trPr>
          <w:trHeight w:val="415"/>
        </w:trPr>
        <w:tc>
          <w:tcPr>
            <w:tcW w:w="752" w:type="dxa"/>
          </w:tcPr>
          <w:p w14:paraId="44D22328" w14:textId="1FE64D53" w:rsidR="003C3182" w:rsidRDefault="001D7758" w:rsidP="003C3182">
            <w:pPr>
              <w:pStyle w:val="ListParagraph"/>
              <w:spacing w:line="360" w:lineRule="auto"/>
              <w:ind w:left="0"/>
              <w:rPr>
                <w:rFonts w:ascii="Arial" w:hAnsi="Arial" w:cs="Arial"/>
                <w:noProof/>
                <w:sz w:val="24"/>
                <w:szCs w:val="24"/>
              </w:rPr>
            </w:pPr>
            <w:r>
              <w:rPr>
                <w:rFonts w:ascii="Arial" w:hAnsi="Arial" w:cs="Arial"/>
                <w:noProof/>
                <w:sz w:val="24"/>
                <w:szCs w:val="24"/>
              </w:rPr>
              <mc:AlternateContent>
                <mc:Choice Requires="wps">
                  <w:drawing>
                    <wp:anchor distT="0" distB="0" distL="114300" distR="114300" simplePos="0" relativeHeight="251785216" behindDoc="0" locked="0" layoutInCell="1" allowOverlap="1" wp14:anchorId="61313102" wp14:editId="34CDD5BC">
                      <wp:simplePos x="0" y="0"/>
                      <wp:positionH relativeFrom="column">
                        <wp:posOffset>403029</wp:posOffset>
                      </wp:positionH>
                      <wp:positionV relativeFrom="paragraph">
                        <wp:posOffset>224595</wp:posOffset>
                      </wp:positionV>
                      <wp:extent cx="5010785" cy="17584"/>
                      <wp:effectExtent l="0" t="0" r="37465" b="20955"/>
                      <wp:wrapNone/>
                      <wp:docPr id="79" name="Straight Connector 79"/>
                      <wp:cNvGraphicFramePr/>
                      <a:graphic xmlns:a="http://schemas.openxmlformats.org/drawingml/2006/main">
                        <a:graphicData uri="http://schemas.microsoft.com/office/word/2010/wordprocessingShape">
                          <wps:wsp>
                            <wps:cNvCnPr/>
                            <wps:spPr>
                              <a:xfrm>
                                <a:off x="0" y="0"/>
                                <a:ext cx="5010785"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39A271" id="Straight Connector 79"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1.75pt,17.7pt" to="426.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" strokecolor="black [3200]" strokeweight=".5pt">
                      <v:stroke joinstyle="miter"/>
                    </v:line>
                  </w:pict>
                </mc:Fallback>
              </mc:AlternateContent>
            </w:r>
          </w:p>
        </w:tc>
        <w:tc>
          <w:tcPr>
            <w:tcW w:w="3653" w:type="dxa"/>
          </w:tcPr>
          <w:p w14:paraId="7D4942AA" w14:textId="77777777" w:rsidR="003C3182" w:rsidRDefault="003C3182" w:rsidP="003C3182">
            <w:pPr>
              <w:pStyle w:val="ListParagraph"/>
              <w:numPr>
                <w:ilvl w:val="0"/>
                <w:numId w:val="18"/>
              </w:numPr>
              <w:spacing w:line="360" w:lineRule="auto"/>
              <w:rPr>
                <w:rFonts w:ascii="Arial" w:hAnsi="Arial" w:cs="Arial"/>
                <w:noProof/>
                <w:sz w:val="24"/>
                <w:szCs w:val="24"/>
              </w:rPr>
            </w:pPr>
            <w:r>
              <w:rPr>
                <w:rFonts w:ascii="Arial" w:hAnsi="Arial" w:cs="Arial"/>
                <w:noProof/>
                <w:sz w:val="24"/>
                <w:szCs w:val="24"/>
              </w:rPr>
              <w:t xml:space="preserve">User Manual </w:t>
            </w:r>
          </w:p>
          <w:p w14:paraId="4C9B92F7" w14:textId="1C1D43AC" w:rsidR="003C3182" w:rsidRDefault="003C3182" w:rsidP="003C3182">
            <w:pPr>
              <w:pStyle w:val="ListParagraph"/>
              <w:numPr>
                <w:ilvl w:val="0"/>
                <w:numId w:val="18"/>
              </w:numPr>
              <w:spacing w:line="360" w:lineRule="auto"/>
              <w:rPr>
                <w:rFonts w:ascii="Arial" w:hAnsi="Arial" w:cs="Arial"/>
                <w:noProof/>
                <w:sz w:val="24"/>
                <w:szCs w:val="24"/>
              </w:rPr>
            </w:pPr>
            <w:r>
              <w:rPr>
                <w:rFonts w:ascii="Arial" w:hAnsi="Arial" w:cs="Arial"/>
                <w:noProof/>
                <w:sz w:val="24"/>
                <w:szCs w:val="24"/>
              </w:rPr>
              <w:t>Final Project</w:t>
            </w:r>
          </w:p>
        </w:tc>
        <w:tc>
          <w:tcPr>
            <w:tcW w:w="1710" w:type="dxa"/>
          </w:tcPr>
          <w:p w14:paraId="0761FAFB" w14:textId="77777777" w:rsidR="003C3182" w:rsidRDefault="003C3182" w:rsidP="003C3182">
            <w:pPr>
              <w:pStyle w:val="ListParagraph"/>
              <w:spacing w:line="360" w:lineRule="auto"/>
              <w:ind w:left="0"/>
              <w:rPr>
                <w:rFonts w:ascii="Arial" w:hAnsi="Arial" w:cs="Arial"/>
                <w:noProof/>
                <w:sz w:val="24"/>
                <w:szCs w:val="24"/>
              </w:rPr>
            </w:pPr>
          </w:p>
        </w:tc>
        <w:tc>
          <w:tcPr>
            <w:tcW w:w="1530" w:type="dxa"/>
          </w:tcPr>
          <w:p w14:paraId="54E61C37" w14:textId="77777777" w:rsidR="003C3182" w:rsidRDefault="003C3182" w:rsidP="003C3182">
            <w:pPr>
              <w:pStyle w:val="ListParagraph"/>
              <w:spacing w:line="360" w:lineRule="auto"/>
              <w:ind w:left="0"/>
              <w:rPr>
                <w:rFonts w:ascii="Arial" w:hAnsi="Arial" w:cs="Arial"/>
                <w:noProof/>
                <w:sz w:val="24"/>
                <w:szCs w:val="24"/>
              </w:rPr>
            </w:pPr>
          </w:p>
        </w:tc>
        <w:tc>
          <w:tcPr>
            <w:tcW w:w="1010" w:type="dxa"/>
          </w:tcPr>
          <w:p w14:paraId="1AD54A31" w14:textId="77777777" w:rsidR="003C3182" w:rsidRDefault="003C3182" w:rsidP="003C3182">
            <w:pPr>
              <w:pStyle w:val="ListParagraph"/>
              <w:spacing w:line="360" w:lineRule="auto"/>
              <w:ind w:left="0"/>
              <w:rPr>
                <w:rFonts w:ascii="Arial" w:hAnsi="Arial" w:cs="Arial"/>
                <w:noProof/>
                <w:sz w:val="24"/>
                <w:szCs w:val="24"/>
              </w:rPr>
            </w:pPr>
          </w:p>
        </w:tc>
      </w:tr>
    </w:tbl>
    <w:p w14:paraId="32F15E2B" w14:textId="77777777" w:rsidR="003C3182" w:rsidRPr="003C3182" w:rsidRDefault="003C3182" w:rsidP="003C3182">
      <w:pPr>
        <w:pStyle w:val="ListParagraph"/>
        <w:spacing w:line="360" w:lineRule="auto"/>
        <w:rPr>
          <w:rFonts w:ascii="Arial" w:hAnsi="Arial" w:cs="Arial"/>
          <w:noProof/>
          <w:sz w:val="24"/>
          <w:szCs w:val="24"/>
        </w:rPr>
      </w:pPr>
      <w:bookmarkStart w:id="0" w:name="_GoBack"/>
      <w:bookmarkEnd w:id="0"/>
    </w:p>
    <w:p w14:paraId="14BF7161" w14:textId="77777777" w:rsidR="003C3182" w:rsidRDefault="003C3182" w:rsidP="00CF1433">
      <w:pPr>
        <w:spacing w:line="360" w:lineRule="auto"/>
        <w:rPr>
          <w:rFonts w:ascii="Arial" w:hAnsi="Arial" w:cs="Arial"/>
          <w:noProof/>
          <w:sz w:val="24"/>
          <w:szCs w:val="24"/>
        </w:rPr>
      </w:pPr>
    </w:p>
    <w:p w14:paraId="14B8FEFA" w14:textId="181A782B" w:rsidR="00CF1433" w:rsidRDefault="00CF1433" w:rsidP="00CF1433">
      <w:pPr>
        <w:spacing w:line="360" w:lineRule="auto"/>
        <w:rPr>
          <w:rFonts w:ascii="Arial" w:hAnsi="Arial" w:cs="Arial"/>
          <w:noProof/>
          <w:sz w:val="24"/>
          <w:szCs w:val="24"/>
        </w:rPr>
      </w:pPr>
    </w:p>
    <w:p w14:paraId="4A80B7B4" w14:textId="47144311" w:rsidR="00CF1433" w:rsidRDefault="00CF1433" w:rsidP="00CF1433">
      <w:pPr>
        <w:spacing w:line="360" w:lineRule="auto"/>
        <w:rPr>
          <w:rFonts w:ascii="Arial" w:hAnsi="Arial" w:cs="Arial"/>
          <w:noProof/>
          <w:sz w:val="24"/>
          <w:szCs w:val="24"/>
        </w:rPr>
      </w:pPr>
    </w:p>
    <w:p w14:paraId="6F5DB25F" w14:textId="77777777" w:rsidR="00CF1433" w:rsidRDefault="00CF1433" w:rsidP="00CF1433">
      <w:pPr>
        <w:spacing w:line="360" w:lineRule="auto"/>
        <w:rPr>
          <w:rFonts w:ascii="Arial" w:hAnsi="Arial" w:cs="Arial"/>
          <w:noProof/>
          <w:sz w:val="24"/>
          <w:szCs w:val="24"/>
        </w:rPr>
      </w:pPr>
    </w:p>
    <w:p w14:paraId="49C9EC05" w14:textId="62705175" w:rsidR="00CF1433" w:rsidRDefault="00CF1433" w:rsidP="00CF1433">
      <w:pPr>
        <w:spacing w:line="360" w:lineRule="auto"/>
        <w:rPr>
          <w:rFonts w:ascii="Arial" w:hAnsi="Arial" w:cs="Arial"/>
          <w:noProof/>
          <w:sz w:val="24"/>
          <w:szCs w:val="24"/>
        </w:rPr>
      </w:pPr>
    </w:p>
    <w:p w14:paraId="09F1E6F3" w14:textId="77777777" w:rsidR="00CF1433" w:rsidRPr="00CF1433" w:rsidRDefault="00CF1433" w:rsidP="00CF1433">
      <w:pPr>
        <w:spacing w:line="360" w:lineRule="auto"/>
        <w:rPr>
          <w:rFonts w:ascii="Arial" w:hAnsi="Arial" w:cs="Arial"/>
          <w:noProof/>
          <w:sz w:val="24"/>
          <w:szCs w:val="24"/>
        </w:rPr>
      </w:pPr>
    </w:p>
    <w:p w14:paraId="52D5FC64" w14:textId="64B2052F" w:rsidR="00EE78E6" w:rsidRPr="00EE78E6" w:rsidRDefault="00CF1433" w:rsidP="00EE78E6">
      <w:pPr>
        <w:spacing w:line="360" w:lineRule="auto"/>
        <w:ind w:left="720"/>
        <w:rPr>
          <w:rFonts w:ascii="Arial" w:hAnsi="Arial" w:cs="Arial"/>
          <w:noProof/>
          <w:sz w:val="24"/>
          <w:szCs w:val="24"/>
        </w:rPr>
      </w:pPr>
      <w:r>
        <w:rPr>
          <w:rFonts w:ascii="Arial" w:hAnsi="Arial" w:cs="Arial"/>
          <w:noProof/>
          <w:sz w:val="24"/>
          <w:szCs w:val="24"/>
        </w:rPr>
        <w:t xml:space="preserve">          </w:t>
      </w:r>
    </w:p>
    <w:p w14:paraId="67E417F0" w14:textId="1473C768" w:rsidR="00C81986" w:rsidRPr="00C81986" w:rsidRDefault="00C81986" w:rsidP="00C81986">
      <w:pPr>
        <w:spacing w:line="360" w:lineRule="auto"/>
        <w:rPr>
          <w:rFonts w:ascii="Arial" w:hAnsi="Arial" w:cs="Arial"/>
          <w:sz w:val="24"/>
          <w:szCs w:val="24"/>
        </w:rPr>
      </w:pPr>
      <w:r>
        <w:rPr>
          <w:rFonts w:ascii="Arial" w:hAnsi="Arial" w:cs="Arial"/>
          <w:sz w:val="24"/>
          <w:szCs w:val="24"/>
        </w:rPr>
        <w:t xml:space="preserve">     </w:t>
      </w:r>
    </w:p>
    <w:p w14:paraId="34BCD38A" w14:textId="7BD53941" w:rsidR="00207504" w:rsidRDefault="00207504"/>
    <w:p w14:paraId="3E02730A" w14:textId="7F042D5B" w:rsidR="00F1152E" w:rsidRDefault="00F1152E"/>
    <w:p w14:paraId="5E4CFD62" w14:textId="07D9469D" w:rsidR="00F1152E" w:rsidRDefault="00F1152E"/>
    <w:p w14:paraId="3576B074" w14:textId="255C2D8E" w:rsidR="00F103BC" w:rsidRDefault="00F103BC"/>
    <w:p w14:paraId="5C4C6B23" w14:textId="7AB713A6" w:rsidR="00F103BC" w:rsidRDefault="00F103BC"/>
    <w:p w14:paraId="75FA13FC" w14:textId="77777777" w:rsidR="0070422F" w:rsidRDefault="0070422F"/>
    <w:p w14:paraId="3571647A" w14:textId="77777777" w:rsidR="0067596B" w:rsidRDefault="0067596B"/>
    <w:p w14:paraId="33FD5D48" w14:textId="07460DED" w:rsidR="00F103BC" w:rsidRDefault="0067596B">
      <w:r>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4F3F63" w:rsidRPr="008A1009" w:rsidRDefault="0067596B"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26"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" fillcolor="white [3201]" strokecolor="black [3200]" strokeweight="1pt">
                <v:textbox>
                  <w:txbxContent>
                    <w:p w14:paraId="3535D70A" w14:textId="3BAF9FE4" w:rsidR="004F3F63" w:rsidRPr="008A1009" w:rsidRDefault="0067596B"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Pr>
          <w:noProof/>
        </w:rPr>
        <mc:AlternateContent>
          <mc:Choice Requires="wps">
            <w:drawing>
              <wp:anchor distT="0" distB="0" distL="114300" distR="114300" simplePos="0" relativeHeight="251762688" behindDoc="0" locked="0" layoutInCell="1" allowOverlap="1" wp14:anchorId="11062CCD" wp14:editId="4528F17B">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CD6565" w:rsidRPr="002E1BBD" w:rsidRDefault="002E1BBD"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27"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" fillcolor="white [3201]" strokecolor="black [3200]" strokeweight="1pt">
                <v:textbox>
                  <w:txbxContent>
                    <w:p w14:paraId="3A0299FB" w14:textId="344F7B96" w:rsidR="00CD6565" w:rsidRPr="002E1BBD" w:rsidRDefault="002E1BBD"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Pr>
          <w:noProof/>
        </w:rPr>
        <mc:AlternateContent>
          <mc:Choice Requires="wps">
            <w:drawing>
              <wp:anchor distT="0" distB="0" distL="114300" distR="114300" simplePos="0" relativeHeight="251746304" behindDoc="0" locked="0" layoutInCell="1" allowOverlap="1" wp14:anchorId="6D2A42B9" wp14:editId="7ADF0819">
                <wp:simplePos x="0" y="0"/>
                <wp:positionH relativeFrom="column">
                  <wp:posOffset>5539155</wp:posOffset>
                </wp:positionH>
                <wp:positionV relativeFrom="paragraph">
                  <wp:posOffset>1846385</wp:posOffset>
                </wp:positionV>
                <wp:extent cx="8528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8528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1553DBD8" w:rsidR="00CD6565" w:rsidRPr="002E1BBD" w:rsidRDefault="002E1BBD" w:rsidP="00CD6565">
                            <w:pPr>
                              <w:rPr>
                                <w:rFonts w:ascii="Arial" w:hAnsi="Arial" w:cs="Arial"/>
                                <w:sz w:val="18"/>
                                <w:szCs w:val="18"/>
                              </w:rPr>
                            </w:pPr>
                            <w:r w:rsidRPr="002E1BBD">
                              <w:rPr>
                                <w:rFonts w:ascii="Arial" w:hAnsi="Arial" w:cs="Arial"/>
                                <w:sz w:val="18"/>
                                <w:szCs w:val="18"/>
                              </w:rPr>
                              <w:t xml:space="preserve">User Manual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28" style="position:absolute;margin-left:436.15pt;margin-top:145.4pt;width:67.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" fillcolor="white [3201]" strokecolor="black [3200]" strokeweight="1pt">
                <v:textbox>
                  <w:txbxContent>
                    <w:p w14:paraId="2FF36C6E" w14:textId="1553DBD8" w:rsidR="00CD6565" w:rsidRPr="002E1BBD" w:rsidRDefault="002E1BBD" w:rsidP="00CD6565">
                      <w:pPr>
                        <w:rPr>
                          <w:rFonts w:ascii="Arial" w:hAnsi="Arial" w:cs="Arial"/>
                          <w:sz w:val="18"/>
                          <w:szCs w:val="18"/>
                        </w:rPr>
                      </w:pPr>
                      <w:r w:rsidRPr="002E1BBD">
                        <w:rPr>
                          <w:rFonts w:ascii="Arial" w:hAnsi="Arial" w:cs="Arial"/>
                          <w:sz w:val="18"/>
                          <w:szCs w:val="18"/>
                        </w:rPr>
                        <w:t xml:space="preserve">User Manual </w:t>
                      </w:r>
                    </w:p>
                  </w:txbxContent>
                </v:textbox>
              </v:rect>
            </w:pict>
          </mc:Fallback>
        </mc:AlternateContent>
      </w:r>
      <w:r w:rsidR="004F3F63">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F103BC" w:rsidRPr="00F103BC" w:rsidRDefault="00F103BC"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29"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" fillcolor="white [3201]" strokecolor="black [3200]" strokeweight="1pt">
                <v:textbox>
                  <w:txbxContent>
                    <w:p w14:paraId="48A0C0BA" w14:textId="204925D6" w:rsidR="00F103BC" w:rsidRPr="00F103BC" w:rsidRDefault="00F103BC"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05344" behindDoc="0" locked="0" layoutInCell="1" allowOverlap="1" wp14:anchorId="0E9B8F58" wp14:editId="31FDC7BE">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Pr>
          <w:noProof/>
        </w:rPr>
        <mc:AlternateContent>
          <mc:Choice Requires="wps">
            <w:drawing>
              <wp:anchor distT="0" distB="0" distL="114300" distR="114300" simplePos="0" relativeHeight="251703296" behindDoc="0" locked="0" layoutInCell="1" allowOverlap="1" wp14:anchorId="509512A9" wp14:editId="02AF1A2C">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Pr>
          <w:noProof/>
        </w:rPr>
        <mc:AlternateContent>
          <mc:Choice Requires="wps">
            <w:drawing>
              <wp:anchor distT="0" distB="0" distL="114300" distR="114300" simplePos="0" relativeHeight="251701248" behindDoc="0" locked="0" layoutInCell="1" allowOverlap="1" wp14:anchorId="466A0B3C" wp14:editId="4A3ECCD0">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31968" behindDoc="0" locked="0" layoutInCell="1" allowOverlap="1" wp14:anchorId="189AC907" wp14:editId="74785ED1">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70880" behindDoc="0" locked="0" layoutInCell="1" allowOverlap="1" wp14:anchorId="2AC73942" wp14:editId="1B57241B">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4F3F63" w:rsidRPr="008A1009" w:rsidRDefault="004F3F63"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30"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LkaQIAAB0FAAAOAAAAZHJzL2Uyb0RvYy54bWysVEtv2zAMvg/YfxB0Xx2nWdoGdYqgRYcB&#10;RVv0gZ4VWUqMyaJGKbGzXz9KfrToih2GXWxS5Ee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" fillcolor="white [3201]" strokecolor="black [3200]" strokeweight="1pt">
                <v:textbox>
                  <w:txbxContent>
                    <w:p w14:paraId="7EDC92BF" w14:textId="24AF887C" w:rsidR="004F3F63" w:rsidRPr="008A1009" w:rsidRDefault="004F3F63"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Pr>
          <w:noProof/>
        </w:rPr>
        <mc:AlternateContent>
          <mc:Choice Requires="wps">
            <w:drawing>
              <wp:anchor distT="0" distB="0" distL="114300" distR="114300" simplePos="0" relativeHeight="251717632" behindDoc="0" locked="0" layoutInCell="1" allowOverlap="1" wp14:anchorId="439A358D" wp14:editId="71018C90">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Pr>
          <w:noProof/>
        </w:rPr>
        <mc:AlternateContent>
          <mc:Choice Requires="wps">
            <w:drawing>
              <wp:anchor distT="0" distB="0" distL="114300" distR="114300" simplePos="0" relativeHeight="251768832" behindDoc="0" locked="0" layoutInCell="1" allowOverlap="1" wp14:anchorId="3AE8AAE9" wp14:editId="24D9C6D8">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2E1BBD" w:rsidRPr="008A1009" w:rsidRDefault="004F3F63"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31"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yjRt9GkCAAAd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2E1BBD" w:rsidRPr="008A1009" w:rsidRDefault="004F3F63"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Pr>
          <w:noProof/>
        </w:rPr>
        <mc:AlternateContent>
          <mc:Choice Requires="wps">
            <w:drawing>
              <wp:anchor distT="0" distB="0" distL="114300" distR="114300" simplePos="0" relativeHeight="251766784" behindDoc="0" locked="0" layoutInCell="1" allowOverlap="1" wp14:anchorId="4A2AD3BD" wp14:editId="1F77EBA5">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4ED7CEF" w:rsidR="002E1BBD" w:rsidRPr="008A1009" w:rsidRDefault="002E1BBD" w:rsidP="002E1BBD">
                            <w:pPr>
                              <w:rPr>
                                <w:rFonts w:ascii="Arial" w:hAnsi="Arial" w:cs="Arial"/>
                                <w:sz w:val="18"/>
                                <w:szCs w:val="18"/>
                              </w:rPr>
                            </w:pPr>
                            <w:r>
                              <w:rPr>
                                <w:rFonts w:ascii="Arial" w:hAnsi="Arial" w:cs="Arial"/>
                                <w:sz w:val="18"/>
                                <w:szCs w:val="18"/>
                              </w:rPr>
                              <w:t>User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32"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" fillcolor="white [3201]" strokecolor="black [3200]" strokeweight="1pt">
                <v:textbox>
                  <w:txbxContent>
                    <w:p w14:paraId="3B1280BB" w14:textId="74ED7CEF" w:rsidR="002E1BBD" w:rsidRPr="008A1009" w:rsidRDefault="002E1BBD" w:rsidP="002E1BBD">
                      <w:pPr>
                        <w:rPr>
                          <w:rFonts w:ascii="Arial" w:hAnsi="Arial" w:cs="Arial"/>
                          <w:sz w:val="18"/>
                          <w:szCs w:val="18"/>
                        </w:rPr>
                      </w:pPr>
                      <w:r>
                        <w:rPr>
                          <w:rFonts w:ascii="Arial" w:hAnsi="Arial" w:cs="Arial"/>
                          <w:sz w:val="18"/>
                          <w:szCs w:val="18"/>
                        </w:rPr>
                        <w:t>User Interface Design</w:t>
                      </w:r>
                    </w:p>
                  </w:txbxContent>
                </v:textbox>
              </v:rect>
            </w:pict>
          </mc:Fallback>
        </mc:AlternateContent>
      </w:r>
      <w:r w:rsidR="002E1BBD">
        <w:rPr>
          <w:noProof/>
        </w:rPr>
        <mc:AlternateContent>
          <mc:Choice Requires="wps">
            <w:drawing>
              <wp:anchor distT="0" distB="0" distL="114300" distR="114300" simplePos="0" relativeHeight="251764736" behindDoc="0" locked="0" layoutInCell="1" allowOverlap="1" wp14:anchorId="5DFE566A" wp14:editId="0E3E6208">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29920" behindDoc="0" locked="0" layoutInCell="1" allowOverlap="1" wp14:anchorId="2EFB6767" wp14:editId="2B14931F">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CD6565" w:rsidRPr="002E1BBD" w:rsidRDefault="002E1BBD"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33"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t+aQIAAB0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BAqK35pAgAAHQ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CD6565" w:rsidRPr="002E1BBD" w:rsidRDefault="002E1BBD"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Pr>
          <w:noProof/>
        </w:rPr>
        <mc:AlternateContent>
          <mc:Choice Requires="wps">
            <w:drawing>
              <wp:anchor distT="0" distB="0" distL="114300" distR="114300" simplePos="0" relativeHeight="251723776" behindDoc="0" locked="0" layoutInCell="1" allowOverlap="1" wp14:anchorId="030A84AD" wp14:editId="699ED308">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93D1F"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Pr>
          <w:noProof/>
        </w:rPr>
        <mc:AlternateContent>
          <mc:Choice Requires="wps">
            <w:drawing>
              <wp:anchor distT="0" distB="0" distL="114300" distR="114300" simplePos="0" relativeHeight="251721728" behindDoc="0" locked="0" layoutInCell="1" allowOverlap="1" wp14:anchorId="2F1C3FC1" wp14:editId="1A6FDEBB">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CD6565" w:rsidRPr="008A1009" w:rsidRDefault="008A1009"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34"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" fillcolor="white [3201]" strokecolor="black [3200]" strokeweight="1pt">
                <v:textbox>
                  <w:txbxContent>
                    <w:p w14:paraId="5A996168" w14:textId="30B45B9D" w:rsidR="00CD6565" w:rsidRPr="008A1009" w:rsidRDefault="008A1009"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8F7F8E" w:rsidRPr="008A1009" w:rsidRDefault="008A1009"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35"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" fillcolor="white [3201]" strokecolor="black [3200]" strokeweight="1pt">
                <v:textbox>
                  <w:txbxContent>
                    <w:p w14:paraId="35472BFB" w14:textId="4E56153F" w:rsidR="008F7F8E" w:rsidRPr="008A1009" w:rsidRDefault="008A1009"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60640" behindDoc="0" locked="0" layoutInCell="1" allowOverlap="1" wp14:anchorId="606647F2" wp14:editId="5F810054">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5FECC224" w:rsidR="00CD6565" w:rsidRPr="002E1BBD" w:rsidRDefault="002E1BBD" w:rsidP="00CD6565">
                            <w:pPr>
                              <w:rPr>
                                <w:rFonts w:ascii="Arial" w:hAnsi="Arial" w:cs="Arial"/>
                                <w:sz w:val="18"/>
                                <w:szCs w:val="18"/>
                              </w:rPr>
                            </w:pPr>
                            <w:r w:rsidRPr="002E1BBD">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36"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" fillcolor="white [3201]" strokecolor="black [3200]" strokeweight="1pt">
                <v:textbox>
                  <w:txbxContent>
                    <w:p w14:paraId="14927CA9" w14:textId="5FECC224" w:rsidR="00CD6565" w:rsidRPr="002E1BBD" w:rsidRDefault="002E1BBD" w:rsidP="00CD6565">
                      <w:pPr>
                        <w:rPr>
                          <w:rFonts w:ascii="Arial" w:hAnsi="Arial" w:cs="Arial"/>
                          <w:sz w:val="18"/>
                          <w:szCs w:val="18"/>
                        </w:rPr>
                      </w:pPr>
                      <w:r w:rsidRPr="002E1BBD">
                        <w:rPr>
                          <w:rFonts w:ascii="Arial" w:hAnsi="Arial" w:cs="Arial"/>
                          <w:sz w:val="18"/>
                          <w:szCs w:val="18"/>
                        </w:rPr>
                        <w:t>White Box</w:t>
                      </w:r>
                    </w:p>
                  </w:txbxContent>
                </v:textbox>
              </v:rect>
            </w:pict>
          </mc:Fallback>
        </mc:AlternateContent>
      </w:r>
      <w:r w:rsidR="00CD6565">
        <w:rPr>
          <w:noProof/>
        </w:rPr>
        <mc:AlternateContent>
          <mc:Choice Requires="wps">
            <w:drawing>
              <wp:anchor distT="0" distB="0" distL="114300" distR="114300" simplePos="0" relativeHeight="251750400" behindDoc="0" locked="0" layoutInCell="1" allowOverlap="1" wp14:anchorId="4A0F0227" wp14:editId="16CB4F72">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2553C491" w:rsidR="00CD6565" w:rsidRPr="002E1BBD" w:rsidRDefault="0067596B" w:rsidP="00CD6565">
                            <w:pPr>
                              <w:rPr>
                                <w:rFonts w:ascii="Arial" w:hAnsi="Arial" w:cs="Arial"/>
                                <w:sz w:val="18"/>
                                <w:szCs w:val="18"/>
                              </w:rPr>
                            </w:pPr>
                            <w:proofErr w:type="spellStart"/>
                            <w:r>
                              <w:rPr>
                                <w:rFonts w:ascii="Arial" w:hAnsi="Arial" w:cs="Arial"/>
                                <w:sz w:val="18"/>
                                <w:szCs w:val="18"/>
                              </w:rPr>
                              <w:t>Codin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37"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3oaAIAAB4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" fillcolor="white [3201]" strokecolor="black [3200]" strokeweight="1pt">
                <v:textbox>
                  <w:txbxContent>
                    <w:p w14:paraId="42826B95" w14:textId="2553C491" w:rsidR="00CD6565" w:rsidRPr="002E1BBD" w:rsidRDefault="0067596B" w:rsidP="00CD6565">
                      <w:pPr>
                        <w:rPr>
                          <w:rFonts w:ascii="Arial" w:hAnsi="Arial" w:cs="Arial"/>
                          <w:sz w:val="18"/>
                          <w:szCs w:val="18"/>
                        </w:rPr>
                      </w:pPr>
                      <w:proofErr w:type="spellStart"/>
                      <w:r>
                        <w:rPr>
                          <w:rFonts w:ascii="Arial" w:hAnsi="Arial" w:cs="Arial"/>
                          <w:sz w:val="18"/>
                          <w:szCs w:val="18"/>
                        </w:rPr>
                        <w:t>Codin</w:t>
                      </w:r>
                      <w:proofErr w:type="spellEnd"/>
                    </w:p>
                  </w:txbxContent>
                </v:textbox>
              </v:rect>
            </w:pict>
          </mc:Fallback>
        </mc:AlternateContent>
      </w:r>
      <w:r w:rsidR="00CD6565">
        <w:rPr>
          <w:noProof/>
        </w:rPr>
        <mc:AlternateContent>
          <mc:Choice Requires="wps">
            <w:drawing>
              <wp:anchor distT="0" distB="0" distL="114300" distR="114300" simplePos="0" relativeHeight="251754496" behindDoc="0" locked="0" layoutInCell="1" allowOverlap="1" wp14:anchorId="5AAE490F" wp14:editId="66657823">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CD6565" w:rsidRPr="008A1009" w:rsidRDefault="008A1009"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38"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Q/ag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" fillcolor="white [3201]" strokecolor="black [3200]" strokeweight="1pt">
                <v:textbox>
                  <w:txbxContent>
                    <w:p w14:paraId="37629DA7" w14:textId="34A58F1B" w:rsidR="00CD6565" w:rsidRPr="008A1009" w:rsidRDefault="008A1009" w:rsidP="00CD6565">
                      <w:pPr>
                        <w:rPr>
                          <w:rFonts w:ascii="Arial" w:hAnsi="Arial" w:cs="Arial"/>
                          <w:sz w:val="18"/>
                          <w:szCs w:val="18"/>
                        </w:rPr>
                      </w:pPr>
                      <w:proofErr w:type="spellStart"/>
                      <w:r w:rsidRPr="008A1009">
                        <w:rPr>
                          <w:rFonts w:ascii="Arial" w:hAnsi="Arial" w:cs="Arial"/>
                          <w:sz w:val="18"/>
                          <w:szCs w:val="18"/>
                        </w:rPr>
                        <w:t>Behavioural</w:t>
                      </w:r>
                      <w:proofErr w:type="spellEnd"/>
                      <w:r w:rsidRPr="008A1009">
                        <w:rPr>
                          <w:rFonts w:ascii="Arial" w:hAnsi="Arial" w:cs="Arial"/>
                          <w:sz w:val="18"/>
                          <w:szCs w:val="18"/>
                        </w:rPr>
                        <w:t xml:space="preserve"> Model</w:t>
                      </w:r>
                    </w:p>
                  </w:txbxContent>
                </v:textbox>
              </v:rect>
            </w:pict>
          </mc:Fallback>
        </mc:AlternateContent>
      </w:r>
      <w:r w:rsidR="00CD6565">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CD6565" w:rsidRPr="008A1009" w:rsidRDefault="008A1009"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39"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vkaQIAAB4FAAAOAAAAZHJzL2Uyb0RvYy54bWysVEtv2zAMvg/YfxB0Xx0nWdo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" fillcolor="white [3201]" strokecolor="black [3200]" strokeweight="1pt">
                <v:textbox>
                  <w:txbxContent>
                    <w:p w14:paraId="1AA33EB5" w14:textId="37694FD0" w:rsidR="00CD6565" w:rsidRPr="008A1009" w:rsidRDefault="008A1009" w:rsidP="00CD6565">
                      <w:pPr>
                        <w:rPr>
                          <w:rFonts w:ascii="Arial" w:hAnsi="Arial" w:cs="Arial"/>
                          <w:sz w:val="18"/>
                          <w:szCs w:val="18"/>
                        </w:rPr>
                      </w:pPr>
                      <w:proofErr w:type="spellStart"/>
                      <w:r w:rsidRPr="008A1009">
                        <w:rPr>
                          <w:rFonts w:ascii="Arial" w:hAnsi="Arial" w:cs="Arial"/>
                          <w:sz w:val="18"/>
                          <w:szCs w:val="18"/>
                        </w:rPr>
                        <w:t>Fesiability</w:t>
                      </w:r>
                      <w:proofErr w:type="spellEnd"/>
                      <w:r w:rsidRPr="008A1009">
                        <w:rPr>
                          <w:rFonts w:ascii="Arial" w:hAnsi="Arial" w:cs="Arial"/>
                          <w:sz w:val="18"/>
                          <w:szCs w:val="18"/>
                        </w:rPr>
                        <w:t xml:space="preserve"> Study</w:t>
                      </w:r>
                    </w:p>
                  </w:txbxContent>
                </v:textbox>
              </v:rect>
            </w:pict>
          </mc:Fallback>
        </mc:AlternateContent>
      </w:r>
      <w:r w:rsidR="00CD6565">
        <w:rPr>
          <w:noProof/>
        </w:rPr>
        <mc:AlternateContent>
          <mc:Choice Requires="wps">
            <w:drawing>
              <wp:anchor distT="0" distB="0" distL="114300" distR="114300" simplePos="0" relativeHeight="251748352" behindDoc="0" locked="0" layoutInCell="1" allowOverlap="1" wp14:anchorId="05D09E6E" wp14:editId="2C473CE0">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74E45496" w:rsidR="00CD6565" w:rsidRPr="002E1BBD" w:rsidRDefault="002E1BBD" w:rsidP="00CD6565">
                            <w:pPr>
                              <w:rPr>
                                <w:rFonts w:ascii="Arial" w:hAnsi="Arial" w:cs="Arial"/>
                                <w:sz w:val="18"/>
                                <w:szCs w:val="18"/>
                              </w:rPr>
                            </w:pPr>
                            <w:r w:rsidRPr="002E1BBD">
                              <w:rPr>
                                <w:rFonts w:ascii="Arial" w:hAnsi="Arial" w:cs="Arial"/>
                                <w:sz w:val="18"/>
                                <w:szCs w:val="18"/>
                              </w:rPr>
                              <w:t>Black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40"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dyaQ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" fillcolor="white [3201]" strokecolor="black [3200]" strokeweight="1pt">
                <v:textbox>
                  <w:txbxContent>
                    <w:p w14:paraId="276E811F" w14:textId="74E45496" w:rsidR="00CD6565" w:rsidRPr="002E1BBD" w:rsidRDefault="002E1BBD" w:rsidP="00CD6565">
                      <w:pPr>
                        <w:rPr>
                          <w:rFonts w:ascii="Arial" w:hAnsi="Arial" w:cs="Arial"/>
                          <w:sz w:val="18"/>
                          <w:szCs w:val="18"/>
                        </w:rPr>
                      </w:pPr>
                      <w:r w:rsidRPr="002E1BBD">
                        <w:rPr>
                          <w:rFonts w:ascii="Arial" w:hAnsi="Arial" w:cs="Arial"/>
                          <w:sz w:val="18"/>
                          <w:szCs w:val="18"/>
                        </w:rPr>
                        <w:t>Black Box</w:t>
                      </w:r>
                    </w:p>
                  </w:txbxContent>
                </v:textbox>
              </v:rect>
            </w:pict>
          </mc:Fallback>
        </mc:AlternateContent>
      </w:r>
      <w:r w:rsidR="00CD6565">
        <w:rPr>
          <w:noProof/>
        </w:rPr>
        <mc:AlternateContent>
          <mc:Choice Requires="wps">
            <w:drawing>
              <wp:anchor distT="0" distB="0" distL="114300" distR="114300" simplePos="0" relativeHeight="251742208" behindDoc="0" locked="0" layoutInCell="1" allowOverlap="1" wp14:anchorId="4A6090DA" wp14:editId="27401D3D">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CD6565" w:rsidRPr="008A1009" w:rsidRDefault="008A1009"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41"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9caQ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" fillcolor="white [3201]" strokecolor="black [3200]" strokeweight="1pt">
                <v:textbox>
                  <w:txbxContent>
                    <w:p w14:paraId="521717B4" w14:textId="3A5A93EC" w:rsidR="00CD6565" w:rsidRPr="008A1009" w:rsidRDefault="008A1009"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04151A8F" w:rsidR="00CD6565" w:rsidRPr="008A1009" w:rsidRDefault="008A1009" w:rsidP="00CD6565">
                            <w:pPr>
                              <w:rPr>
                                <w:rFonts w:ascii="Arial" w:hAnsi="Arial" w:cs="Arial"/>
                                <w:sz w:val="18"/>
                                <w:szCs w:val="18"/>
                              </w:rPr>
                            </w:pPr>
                            <w:r w:rsidRPr="008A1009">
                              <w:rPr>
                                <w:rFonts w:ascii="Arial" w:hAnsi="Arial" w:cs="Arial"/>
                                <w:sz w:val="18"/>
                                <w:szCs w:val="18"/>
                              </w:rP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42"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" fillcolor="white [3201]" strokecolor="black [3200]" strokeweight="1pt">
                <v:textbox>
                  <w:txbxContent>
                    <w:p w14:paraId="049BB354" w14:textId="04151A8F" w:rsidR="00CD6565" w:rsidRPr="008A1009" w:rsidRDefault="008A1009" w:rsidP="00CD6565">
                      <w:pPr>
                        <w:rPr>
                          <w:rFonts w:ascii="Arial" w:hAnsi="Arial" w:cs="Arial"/>
                          <w:sz w:val="18"/>
                          <w:szCs w:val="18"/>
                        </w:rPr>
                      </w:pPr>
                      <w:r w:rsidRPr="008A1009">
                        <w:rPr>
                          <w:rFonts w:ascii="Arial" w:hAnsi="Arial" w:cs="Arial"/>
                          <w:sz w:val="18"/>
                          <w:szCs w:val="18"/>
                        </w:rPr>
                        <w:t>Database Design</w:t>
                      </w:r>
                    </w:p>
                  </w:txbxContent>
                </v:textbox>
              </v:rect>
            </w:pict>
          </mc:Fallback>
        </mc:AlternateContent>
      </w:r>
      <w:r w:rsidR="004F3F63">
        <w:rPr>
          <w:noProof/>
        </w:rPr>
        <mc:AlternateContent>
          <mc:Choice Requires="wps">
            <w:drawing>
              <wp:anchor distT="0" distB="0" distL="114300" distR="114300" simplePos="0" relativeHeight="251699200" behindDoc="0" locked="0" layoutInCell="1" allowOverlap="1" wp14:anchorId="0E6B3CE2" wp14:editId="42762A1E">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C7847"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Pr>
          <w:noProof/>
        </w:rPr>
        <mc:AlternateContent>
          <mc:Choice Requires="wps">
            <w:drawing>
              <wp:anchor distT="0" distB="0" distL="114300" distR="114300" simplePos="0" relativeHeight="251683840" behindDoc="0" locked="0" layoutInCell="1" allowOverlap="1" wp14:anchorId="26412124" wp14:editId="6C160ACA">
                <wp:simplePos x="0" y="0"/>
                <wp:positionH relativeFrom="column">
                  <wp:posOffset>5431971</wp:posOffset>
                </wp:positionH>
                <wp:positionV relativeFrom="paragraph">
                  <wp:posOffset>1240971</wp:posOffset>
                </wp:positionV>
                <wp:extent cx="946785" cy="554355"/>
                <wp:effectExtent l="0" t="0" r="24765" b="17145"/>
                <wp:wrapNone/>
                <wp:docPr id="20" name="Rectangle 20"/>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39AC56C8" w:rsidR="008F7F8E" w:rsidRPr="008F7F8E" w:rsidRDefault="008F7F8E" w:rsidP="008F7F8E">
                            <w:pPr>
                              <w:jc w:val="center"/>
                              <w:rPr>
                                <w:rFonts w:ascii="Arial" w:hAnsi="Arial" w:cs="Arial"/>
                                <w:b/>
                                <w:sz w:val="24"/>
                                <w:szCs w:val="24"/>
                              </w:rPr>
                            </w:pPr>
                            <w:r w:rsidRPr="008F7F8E">
                              <w:rPr>
                                <w:rFonts w:ascii="Arial" w:hAnsi="Arial" w:cs="Arial"/>
                                <w:b/>
                                <w:sz w:val="24"/>
                                <w:szCs w:val="24"/>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43" style="position:absolute;margin-left:427.7pt;margin-top:97.7pt;width:74.5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" fillcolor="white [3201]" strokecolor="black [3200]" strokeweight="1pt">
                <v:textbox>
                  <w:txbxContent>
                    <w:p w14:paraId="74A044C4" w14:textId="39AC56C8" w:rsidR="008F7F8E" w:rsidRPr="008F7F8E" w:rsidRDefault="008F7F8E" w:rsidP="008F7F8E">
                      <w:pPr>
                        <w:jc w:val="center"/>
                        <w:rPr>
                          <w:rFonts w:ascii="Arial" w:hAnsi="Arial" w:cs="Arial"/>
                          <w:b/>
                          <w:sz w:val="24"/>
                          <w:szCs w:val="24"/>
                        </w:rPr>
                      </w:pPr>
                      <w:r w:rsidRPr="008F7F8E">
                        <w:rPr>
                          <w:rFonts w:ascii="Arial" w:hAnsi="Arial" w:cs="Arial"/>
                          <w:b/>
                          <w:sz w:val="24"/>
                          <w:szCs w:val="24"/>
                        </w:rPr>
                        <w:t>Reporting</w:t>
                      </w:r>
                    </w:p>
                  </w:txbxContent>
                </v:textbox>
              </v:rect>
            </w:pict>
          </mc:Fallback>
        </mc:AlternateContent>
      </w:r>
      <w:r w:rsidR="008F7F8E">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8F7F8E" w:rsidRPr="008F7F8E" w:rsidRDefault="008F7F8E"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44"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" fillcolor="white [3201]" strokecolor="black [3200]" strokeweight="1pt">
                <v:textbox>
                  <w:txbxContent>
                    <w:p w14:paraId="35326AB1" w14:textId="5468AA20" w:rsidR="008F7F8E" w:rsidRPr="008F7F8E" w:rsidRDefault="008F7F8E"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8F7F8E" w:rsidRPr="008F7F8E" w:rsidRDefault="008F7F8E"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45"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" fillcolor="white [3201]" strokecolor="black [3200]" strokeweight="1pt">
                <v:textbox>
                  <w:txbxContent>
                    <w:p w14:paraId="2CFA8081" w14:textId="34221C3D" w:rsidR="008F7F8E" w:rsidRPr="008F7F8E" w:rsidRDefault="008F7F8E"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8F7F8E" w:rsidRPr="008F7F8E" w:rsidRDefault="008F7F8E"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46"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" fillcolor="white [3201]" strokecolor="black [3200]" strokeweight="1pt">
                <v:textbox>
                  <w:txbxContent>
                    <w:p w14:paraId="47759CC3" w14:textId="24E2AE79" w:rsidR="008F7F8E" w:rsidRPr="008F7F8E" w:rsidRDefault="008F7F8E"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38E0C832" w:rsidR="008F7F8E" w:rsidRPr="008F7F8E" w:rsidRDefault="008F7F8E" w:rsidP="008F7F8E">
                            <w:pPr>
                              <w:jc w:val="center"/>
                              <w:rPr>
                                <w:rFonts w:ascii="Arial" w:hAnsi="Arial" w:cs="Arial"/>
                                <w:b/>
                                <w:sz w:val="24"/>
                                <w:szCs w:val="24"/>
                              </w:rPr>
                            </w:pPr>
                            <w:r w:rsidRPr="008F7F8E">
                              <w:rPr>
                                <w:rFonts w:ascii="Arial" w:hAnsi="Arial" w:cs="Arial"/>
                                <w:b/>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47"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" fillcolor="white [3201]" strokecolor="black [3200]" strokeweight="1pt">
                <v:textbox>
                  <w:txbxContent>
                    <w:p w14:paraId="6DFE6EE2" w14:textId="38E0C832" w:rsidR="008F7F8E" w:rsidRPr="008F7F8E" w:rsidRDefault="008F7F8E" w:rsidP="008F7F8E">
                      <w:pPr>
                        <w:jc w:val="center"/>
                        <w:rPr>
                          <w:rFonts w:ascii="Arial" w:hAnsi="Arial" w:cs="Arial"/>
                          <w:b/>
                          <w:sz w:val="24"/>
                          <w:szCs w:val="24"/>
                        </w:rPr>
                      </w:pPr>
                      <w:r w:rsidRPr="008F7F8E">
                        <w:rPr>
                          <w:rFonts w:ascii="Arial" w:hAnsi="Arial" w:cs="Arial"/>
                          <w:b/>
                          <w:sz w:val="24"/>
                          <w:szCs w:val="24"/>
                        </w:rPr>
                        <w:t>Analysis</w:t>
                      </w:r>
                    </w:p>
                  </w:txbxContent>
                </v:textbox>
              </v:rect>
            </w:pict>
          </mc:Fallback>
        </mc:AlternateContent>
      </w:r>
      <w:r w:rsidR="008F7F8E">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8F7F8E" w:rsidRPr="008F7F8E" w:rsidRDefault="008F7F8E"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48"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" fillcolor="white [3201]" strokecolor="black [3200]" strokeweight="1pt">
                <v:textbox>
                  <w:txbxContent>
                    <w:p w14:paraId="24BBA39B" w14:textId="33829D5D" w:rsidR="008F7F8E" w:rsidRPr="008F7F8E" w:rsidRDefault="008F7F8E"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DBD15" w14:textId="77777777" w:rsidR="00D42F2B" w:rsidRDefault="00D42F2B" w:rsidP="00372A3A">
      <w:r>
        <w:separator/>
      </w:r>
    </w:p>
  </w:endnote>
  <w:endnote w:type="continuationSeparator" w:id="0">
    <w:p w14:paraId="39BD2221" w14:textId="77777777" w:rsidR="00D42F2B" w:rsidRDefault="00D42F2B"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0F0D" w14:textId="77777777" w:rsidR="00186C64" w:rsidRDefault="00186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C039B" w14:textId="77777777" w:rsidR="00186C64" w:rsidRDefault="00186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CF5F" w14:textId="77777777" w:rsidR="00186C64" w:rsidRDefault="00186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3D8EE" w14:textId="77777777" w:rsidR="00D42F2B" w:rsidRDefault="00D42F2B" w:rsidP="00372A3A">
      <w:r>
        <w:separator/>
      </w:r>
    </w:p>
  </w:footnote>
  <w:footnote w:type="continuationSeparator" w:id="0">
    <w:p w14:paraId="40501E89" w14:textId="77777777" w:rsidR="00D42F2B" w:rsidRDefault="00D42F2B"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15C56" w14:textId="77777777" w:rsidR="00186C64" w:rsidRDefault="00186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1653B65E" w:rsidR="00372A3A" w:rsidRPr="00372A3A" w:rsidRDefault="00372A3A">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w:t>
    </w:r>
    <w:r w:rsidR="00186C64">
      <w:rPr>
        <w:rFonts w:ascii="Garamond" w:hAnsi="Garamond"/>
        <w:sz w:val="28"/>
        <w:szCs w:val="28"/>
      </w:rPr>
      <w:t xml:space="preserve">                    CP Proposal </w:t>
    </w:r>
    <w:r>
      <w:rPr>
        <w:rFonts w:ascii="Garamond" w:hAnsi="Garamond"/>
        <w:sz w:val="28"/>
        <w:szCs w:val="28"/>
      </w:rPr>
      <w:t xml:space="preserve">                                                 22C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63F6" w14:textId="77777777" w:rsidR="00186C64" w:rsidRDefault="0018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5"/>
  </w:num>
  <w:num w:numId="4">
    <w:abstractNumId w:val="14"/>
  </w:num>
  <w:num w:numId="5">
    <w:abstractNumId w:val="6"/>
  </w:num>
  <w:num w:numId="6">
    <w:abstractNumId w:val="5"/>
  </w:num>
  <w:num w:numId="7">
    <w:abstractNumId w:val="9"/>
  </w:num>
  <w:num w:numId="8">
    <w:abstractNumId w:val="17"/>
  </w:num>
  <w:num w:numId="9">
    <w:abstractNumId w:val="13"/>
  </w:num>
  <w:num w:numId="10">
    <w:abstractNumId w:val="4"/>
  </w:num>
  <w:num w:numId="11">
    <w:abstractNumId w:val="2"/>
  </w:num>
  <w:num w:numId="12">
    <w:abstractNumId w:val="0"/>
  </w:num>
  <w:num w:numId="13">
    <w:abstractNumId w:val="7"/>
  </w:num>
  <w:num w:numId="14">
    <w:abstractNumId w:val="12"/>
  </w:num>
  <w:num w:numId="15">
    <w:abstractNumId w:val="8"/>
  </w:num>
  <w:num w:numId="16">
    <w:abstractNumId w:val="16"/>
  </w:num>
  <w:num w:numId="17">
    <w:abstractNumId w:val="11"/>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qwUARC2ezCwAAAA="/>
  </w:docVars>
  <w:rsids>
    <w:rsidRoot w:val="00372A3A"/>
    <w:rsid w:val="00040136"/>
    <w:rsid w:val="000B4241"/>
    <w:rsid w:val="00186C64"/>
    <w:rsid w:val="001C266A"/>
    <w:rsid w:val="001D7758"/>
    <w:rsid w:val="00207504"/>
    <w:rsid w:val="002125B0"/>
    <w:rsid w:val="002E1BBD"/>
    <w:rsid w:val="002F3E73"/>
    <w:rsid w:val="00372A3A"/>
    <w:rsid w:val="003C3182"/>
    <w:rsid w:val="00400A36"/>
    <w:rsid w:val="004F3F63"/>
    <w:rsid w:val="00501451"/>
    <w:rsid w:val="005146BD"/>
    <w:rsid w:val="005450C4"/>
    <w:rsid w:val="005856A7"/>
    <w:rsid w:val="005C557F"/>
    <w:rsid w:val="00645252"/>
    <w:rsid w:val="0067596B"/>
    <w:rsid w:val="006D3D74"/>
    <w:rsid w:val="0070422F"/>
    <w:rsid w:val="00773FE7"/>
    <w:rsid w:val="00797D8C"/>
    <w:rsid w:val="0083569A"/>
    <w:rsid w:val="0086632F"/>
    <w:rsid w:val="008A1009"/>
    <w:rsid w:val="008F647B"/>
    <w:rsid w:val="008F7B55"/>
    <w:rsid w:val="008F7F8E"/>
    <w:rsid w:val="009C5A45"/>
    <w:rsid w:val="00A9204E"/>
    <w:rsid w:val="00AA5040"/>
    <w:rsid w:val="00C17FD7"/>
    <w:rsid w:val="00C81986"/>
    <w:rsid w:val="00CC7BB7"/>
    <w:rsid w:val="00CD6565"/>
    <w:rsid w:val="00CF1433"/>
    <w:rsid w:val="00D42F2B"/>
    <w:rsid w:val="00DA7D40"/>
    <w:rsid w:val="00E4663D"/>
    <w:rsid w:val="00EB610E"/>
    <w:rsid w:val="00EE78E6"/>
    <w:rsid w:val="00F103BC"/>
    <w:rsid w:val="00F1152E"/>
    <w:rsid w:val="00F43D11"/>
    <w:rsid w:val="00F467AF"/>
    <w:rsid w:val="00F7373C"/>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799</TotalTime>
  <Pages>10</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Binod Rana</cp:lastModifiedBy>
  <cp:revision>33</cp:revision>
  <dcterms:created xsi:type="dcterms:W3CDTF">2019-03-28T14:18:00Z</dcterms:created>
  <dcterms:modified xsi:type="dcterms:W3CDTF">2019-04-04T17:54:00Z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